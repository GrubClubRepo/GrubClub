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FB0" w:rsidRPr="00A27044" w:rsidRDefault="008D3FB0" w:rsidP="0032500A">
      <w:pPr>
        <w:spacing w:line="276" w:lineRule="auto"/>
        <w:jc w:val="center"/>
        <w:rPr>
          <w:sz w:val="24"/>
        </w:rPr>
      </w:pPr>
      <w:bookmarkStart w:id="0" w:name="_GoBack"/>
      <w:bookmarkEnd w:id="0"/>
    </w:p>
    <w:p w:rsidR="008D3FB0" w:rsidRPr="00A27044" w:rsidRDefault="008D3FB0" w:rsidP="0032500A">
      <w:pPr>
        <w:spacing w:line="276" w:lineRule="auto"/>
        <w:rPr>
          <w:rStyle w:val="Emphasis"/>
          <w:sz w:val="24"/>
        </w:rPr>
      </w:pPr>
    </w:p>
    <w:p w:rsidR="008D3FB0" w:rsidRPr="00A27044" w:rsidRDefault="008D3FB0" w:rsidP="0032500A">
      <w:pPr>
        <w:spacing w:line="276" w:lineRule="auto"/>
        <w:rPr>
          <w:rStyle w:val="Emphasis"/>
          <w:sz w:val="24"/>
        </w:rPr>
      </w:pPr>
    </w:p>
    <w:p w:rsidR="008D3FB0" w:rsidRPr="00A27044" w:rsidRDefault="008D3FB0" w:rsidP="0032500A">
      <w:pPr>
        <w:spacing w:line="276" w:lineRule="auto"/>
        <w:rPr>
          <w:rStyle w:val="Emphasis"/>
          <w:sz w:val="24"/>
        </w:rPr>
      </w:pPr>
    </w:p>
    <w:p w:rsidR="008D3FB0" w:rsidRDefault="008D3FB0" w:rsidP="0032500A">
      <w:pPr>
        <w:pStyle w:val="TOCHeading"/>
        <w:spacing w:before="0"/>
        <w:rPr>
          <w:rFonts w:ascii="Calibri" w:hAnsi="Calibri"/>
          <w:sz w:val="24"/>
          <w:szCs w:val="24"/>
        </w:rPr>
      </w:pPr>
      <w:r w:rsidRPr="001279F5">
        <w:rPr>
          <w:rFonts w:ascii="Calibri" w:hAnsi="Calibri"/>
          <w:sz w:val="28"/>
        </w:rPr>
        <w:t>Table of Contents</w:t>
      </w:r>
    </w:p>
    <w:p w:rsidR="008D3FB0" w:rsidRPr="001279F5" w:rsidRDefault="008D3FB0" w:rsidP="0032500A">
      <w:pPr>
        <w:spacing w:line="276" w:lineRule="auto"/>
        <w:rPr>
          <w:lang w:val="en-US"/>
        </w:rPr>
      </w:pPr>
    </w:p>
    <w:p w:rsidR="008D3FB0" w:rsidRDefault="00B3673B" w:rsidP="0032500A">
      <w:pPr>
        <w:pStyle w:val="TOC1"/>
        <w:spacing w:after="0" w:line="276" w:lineRule="auto"/>
        <w:rPr>
          <w:noProof/>
          <w:szCs w:val="22"/>
          <w:lang w:val="en-US"/>
        </w:rPr>
      </w:pPr>
      <w:r w:rsidRPr="00A27044">
        <w:rPr>
          <w:sz w:val="24"/>
        </w:rPr>
        <w:fldChar w:fldCharType="begin"/>
      </w:r>
      <w:r w:rsidR="008D3FB0" w:rsidRPr="00A27044">
        <w:rPr>
          <w:sz w:val="24"/>
        </w:rPr>
        <w:instrText xml:space="preserve"> TOC \o "1-3" \h \z \u </w:instrText>
      </w:r>
      <w:r w:rsidRPr="00A27044">
        <w:rPr>
          <w:sz w:val="24"/>
        </w:rPr>
        <w:fldChar w:fldCharType="separate"/>
      </w:r>
      <w:hyperlink w:anchor="_Toc277939667" w:history="1">
        <w:r w:rsidR="008D3FB0" w:rsidRPr="001607AD">
          <w:rPr>
            <w:rStyle w:val="Hyperlink"/>
            <w:noProof/>
          </w:rPr>
          <w:t>1</w:t>
        </w:r>
        <w:r w:rsidR="008D3FB0">
          <w:rPr>
            <w:noProof/>
            <w:szCs w:val="22"/>
            <w:lang w:val="en-US"/>
          </w:rPr>
          <w:tab/>
        </w:r>
        <w:r w:rsidR="008D3FB0" w:rsidRPr="001607AD">
          <w:rPr>
            <w:rStyle w:val="Hyperlink"/>
            <w:noProof/>
          </w:rPr>
          <w:t>Introduction</w:t>
        </w:r>
        <w:r w:rsidR="008D3FB0">
          <w:rPr>
            <w:noProof/>
            <w:webHidden/>
          </w:rPr>
          <w:tab/>
        </w:r>
        <w:r>
          <w:rPr>
            <w:noProof/>
            <w:webHidden/>
          </w:rPr>
          <w:fldChar w:fldCharType="begin"/>
        </w:r>
        <w:r w:rsidR="008D3FB0">
          <w:rPr>
            <w:noProof/>
            <w:webHidden/>
          </w:rPr>
          <w:instrText xml:space="preserve"> PAGEREF _Toc277939667 \h </w:instrText>
        </w:r>
        <w:r>
          <w:rPr>
            <w:noProof/>
            <w:webHidden/>
          </w:rPr>
        </w:r>
        <w:r>
          <w:rPr>
            <w:noProof/>
            <w:webHidden/>
          </w:rPr>
          <w:fldChar w:fldCharType="separate"/>
        </w:r>
        <w:r w:rsidR="008D3FB0">
          <w:rPr>
            <w:noProof/>
            <w:webHidden/>
          </w:rPr>
          <w:t>3</w:t>
        </w:r>
        <w:r>
          <w:rPr>
            <w:noProof/>
            <w:webHidden/>
          </w:rPr>
          <w:fldChar w:fldCharType="end"/>
        </w:r>
      </w:hyperlink>
    </w:p>
    <w:p w:rsidR="008D3FB0" w:rsidRDefault="00B3673B" w:rsidP="0032500A">
      <w:pPr>
        <w:pStyle w:val="TOC2"/>
        <w:tabs>
          <w:tab w:val="left" w:pos="960"/>
          <w:tab w:val="right" w:leader="dot" w:pos="9629"/>
        </w:tabs>
        <w:spacing w:line="276" w:lineRule="auto"/>
        <w:rPr>
          <w:noProof/>
          <w:szCs w:val="22"/>
          <w:lang w:val="en-US"/>
        </w:rPr>
      </w:pPr>
      <w:hyperlink w:anchor="_Toc277939668" w:history="1">
        <w:r w:rsidR="008D3FB0" w:rsidRPr="001607AD">
          <w:rPr>
            <w:rStyle w:val="Hyperlink"/>
            <w:noProof/>
          </w:rPr>
          <w:t>1.1</w:t>
        </w:r>
        <w:r w:rsidR="008D3FB0">
          <w:rPr>
            <w:noProof/>
            <w:szCs w:val="22"/>
            <w:lang w:val="en-US"/>
          </w:rPr>
          <w:tab/>
        </w:r>
        <w:r w:rsidR="008D3FB0" w:rsidRPr="001607AD">
          <w:rPr>
            <w:rStyle w:val="Hyperlink"/>
            <w:noProof/>
          </w:rPr>
          <w:t>Purpose</w:t>
        </w:r>
        <w:r w:rsidR="008D3FB0">
          <w:rPr>
            <w:noProof/>
            <w:webHidden/>
          </w:rPr>
          <w:tab/>
        </w:r>
        <w:r>
          <w:rPr>
            <w:noProof/>
            <w:webHidden/>
          </w:rPr>
          <w:fldChar w:fldCharType="begin"/>
        </w:r>
        <w:r w:rsidR="008D3FB0">
          <w:rPr>
            <w:noProof/>
            <w:webHidden/>
          </w:rPr>
          <w:instrText xml:space="preserve"> PAGEREF _Toc277939668 \h </w:instrText>
        </w:r>
        <w:r>
          <w:rPr>
            <w:noProof/>
            <w:webHidden/>
          </w:rPr>
        </w:r>
        <w:r>
          <w:rPr>
            <w:noProof/>
            <w:webHidden/>
          </w:rPr>
          <w:fldChar w:fldCharType="separate"/>
        </w:r>
        <w:r w:rsidR="008D3FB0">
          <w:rPr>
            <w:noProof/>
            <w:webHidden/>
          </w:rPr>
          <w:t>3</w:t>
        </w:r>
        <w:r>
          <w:rPr>
            <w:noProof/>
            <w:webHidden/>
          </w:rPr>
          <w:fldChar w:fldCharType="end"/>
        </w:r>
      </w:hyperlink>
    </w:p>
    <w:p w:rsidR="008D3FB0" w:rsidRDefault="00B3673B" w:rsidP="0032500A">
      <w:pPr>
        <w:pStyle w:val="TOC2"/>
        <w:tabs>
          <w:tab w:val="left" w:pos="960"/>
          <w:tab w:val="right" w:leader="dot" w:pos="9629"/>
        </w:tabs>
        <w:spacing w:line="276" w:lineRule="auto"/>
        <w:rPr>
          <w:noProof/>
          <w:szCs w:val="22"/>
          <w:lang w:val="en-US"/>
        </w:rPr>
      </w:pPr>
      <w:hyperlink w:anchor="_Toc277939669" w:history="1">
        <w:r w:rsidR="008D3FB0" w:rsidRPr="001607AD">
          <w:rPr>
            <w:rStyle w:val="Hyperlink"/>
            <w:noProof/>
          </w:rPr>
          <w:t>1.2</w:t>
        </w:r>
        <w:r w:rsidR="008D3FB0">
          <w:rPr>
            <w:noProof/>
            <w:szCs w:val="22"/>
            <w:lang w:val="en-US"/>
          </w:rPr>
          <w:tab/>
        </w:r>
        <w:r w:rsidR="008D3FB0" w:rsidRPr="001607AD">
          <w:rPr>
            <w:rStyle w:val="Hyperlink"/>
            <w:noProof/>
          </w:rPr>
          <w:t>Scope of the project</w:t>
        </w:r>
        <w:r w:rsidR="008D3FB0">
          <w:rPr>
            <w:noProof/>
            <w:webHidden/>
          </w:rPr>
          <w:tab/>
        </w:r>
        <w:r>
          <w:rPr>
            <w:noProof/>
            <w:webHidden/>
          </w:rPr>
          <w:fldChar w:fldCharType="begin"/>
        </w:r>
        <w:r w:rsidR="008D3FB0">
          <w:rPr>
            <w:noProof/>
            <w:webHidden/>
          </w:rPr>
          <w:instrText xml:space="preserve"> PAGEREF _Toc277939669 \h </w:instrText>
        </w:r>
        <w:r>
          <w:rPr>
            <w:noProof/>
            <w:webHidden/>
          </w:rPr>
        </w:r>
        <w:r>
          <w:rPr>
            <w:noProof/>
            <w:webHidden/>
          </w:rPr>
          <w:fldChar w:fldCharType="separate"/>
        </w:r>
        <w:r w:rsidR="008D3FB0">
          <w:rPr>
            <w:noProof/>
            <w:webHidden/>
          </w:rPr>
          <w:t>3</w:t>
        </w:r>
        <w:r>
          <w:rPr>
            <w:noProof/>
            <w:webHidden/>
          </w:rPr>
          <w:fldChar w:fldCharType="end"/>
        </w:r>
      </w:hyperlink>
    </w:p>
    <w:p w:rsidR="008D3FB0" w:rsidRDefault="00B3673B" w:rsidP="0032500A">
      <w:pPr>
        <w:pStyle w:val="TOC2"/>
        <w:tabs>
          <w:tab w:val="left" w:pos="960"/>
          <w:tab w:val="right" w:leader="dot" w:pos="9629"/>
        </w:tabs>
        <w:spacing w:line="276" w:lineRule="auto"/>
        <w:rPr>
          <w:noProof/>
          <w:szCs w:val="22"/>
          <w:lang w:val="en-US"/>
        </w:rPr>
      </w:pPr>
      <w:hyperlink w:anchor="_Toc277939670" w:history="1">
        <w:r w:rsidR="008D3FB0" w:rsidRPr="001607AD">
          <w:rPr>
            <w:rStyle w:val="Hyperlink"/>
            <w:noProof/>
          </w:rPr>
          <w:t>1.3</w:t>
        </w:r>
        <w:r w:rsidR="008D3FB0">
          <w:rPr>
            <w:noProof/>
            <w:szCs w:val="22"/>
            <w:lang w:val="en-US"/>
          </w:rPr>
          <w:tab/>
        </w:r>
        <w:r w:rsidR="008D3FB0" w:rsidRPr="001607AD">
          <w:rPr>
            <w:rStyle w:val="Hyperlink"/>
            <w:noProof/>
          </w:rPr>
          <w:t>Glossary</w:t>
        </w:r>
        <w:r w:rsidR="008D3FB0">
          <w:rPr>
            <w:noProof/>
            <w:webHidden/>
          </w:rPr>
          <w:tab/>
        </w:r>
        <w:r>
          <w:rPr>
            <w:noProof/>
            <w:webHidden/>
          </w:rPr>
          <w:fldChar w:fldCharType="begin"/>
        </w:r>
        <w:r w:rsidR="008D3FB0">
          <w:rPr>
            <w:noProof/>
            <w:webHidden/>
          </w:rPr>
          <w:instrText xml:space="preserve"> PAGEREF _Toc277939670 \h </w:instrText>
        </w:r>
        <w:r>
          <w:rPr>
            <w:noProof/>
            <w:webHidden/>
          </w:rPr>
        </w:r>
        <w:r>
          <w:rPr>
            <w:noProof/>
            <w:webHidden/>
          </w:rPr>
          <w:fldChar w:fldCharType="separate"/>
        </w:r>
        <w:r w:rsidR="008D3FB0">
          <w:rPr>
            <w:noProof/>
            <w:webHidden/>
          </w:rPr>
          <w:t>3</w:t>
        </w:r>
        <w:r>
          <w:rPr>
            <w:noProof/>
            <w:webHidden/>
          </w:rPr>
          <w:fldChar w:fldCharType="end"/>
        </w:r>
      </w:hyperlink>
    </w:p>
    <w:p w:rsidR="008D3FB0" w:rsidRDefault="00B3673B" w:rsidP="0032500A">
      <w:pPr>
        <w:pStyle w:val="TOC2"/>
        <w:tabs>
          <w:tab w:val="left" w:pos="960"/>
          <w:tab w:val="right" w:leader="dot" w:pos="9629"/>
        </w:tabs>
        <w:spacing w:line="276" w:lineRule="auto"/>
        <w:rPr>
          <w:noProof/>
          <w:szCs w:val="22"/>
          <w:lang w:val="en-US"/>
        </w:rPr>
      </w:pPr>
      <w:hyperlink w:anchor="_Toc277939671" w:history="1">
        <w:r w:rsidR="008D3FB0" w:rsidRPr="001607AD">
          <w:rPr>
            <w:rStyle w:val="Hyperlink"/>
            <w:noProof/>
          </w:rPr>
          <w:t>1.4</w:t>
        </w:r>
        <w:r w:rsidR="008D3FB0">
          <w:rPr>
            <w:noProof/>
            <w:szCs w:val="22"/>
            <w:lang w:val="en-US"/>
          </w:rPr>
          <w:tab/>
        </w:r>
        <w:r w:rsidR="008D3FB0" w:rsidRPr="001607AD">
          <w:rPr>
            <w:rStyle w:val="Hyperlink"/>
            <w:noProof/>
          </w:rPr>
          <w:t>References</w:t>
        </w:r>
        <w:r w:rsidR="008D3FB0">
          <w:rPr>
            <w:noProof/>
            <w:webHidden/>
          </w:rPr>
          <w:tab/>
        </w:r>
        <w:r>
          <w:rPr>
            <w:noProof/>
            <w:webHidden/>
          </w:rPr>
          <w:fldChar w:fldCharType="begin"/>
        </w:r>
        <w:r w:rsidR="008D3FB0">
          <w:rPr>
            <w:noProof/>
            <w:webHidden/>
          </w:rPr>
          <w:instrText xml:space="preserve"> PAGEREF _Toc277939671 \h </w:instrText>
        </w:r>
        <w:r>
          <w:rPr>
            <w:noProof/>
            <w:webHidden/>
          </w:rPr>
        </w:r>
        <w:r>
          <w:rPr>
            <w:noProof/>
            <w:webHidden/>
          </w:rPr>
          <w:fldChar w:fldCharType="separate"/>
        </w:r>
        <w:r w:rsidR="008D3FB0">
          <w:rPr>
            <w:noProof/>
            <w:webHidden/>
          </w:rPr>
          <w:t>3</w:t>
        </w:r>
        <w:r>
          <w:rPr>
            <w:noProof/>
            <w:webHidden/>
          </w:rPr>
          <w:fldChar w:fldCharType="end"/>
        </w:r>
      </w:hyperlink>
    </w:p>
    <w:p w:rsidR="008D3FB0" w:rsidRDefault="00B3673B" w:rsidP="0032500A">
      <w:pPr>
        <w:pStyle w:val="TOC2"/>
        <w:tabs>
          <w:tab w:val="left" w:pos="960"/>
          <w:tab w:val="right" w:leader="dot" w:pos="9629"/>
        </w:tabs>
        <w:spacing w:line="276" w:lineRule="auto"/>
        <w:rPr>
          <w:noProof/>
          <w:szCs w:val="22"/>
          <w:lang w:val="en-US"/>
        </w:rPr>
      </w:pPr>
      <w:hyperlink w:anchor="_Toc277939672" w:history="1">
        <w:r w:rsidR="008D3FB0" w:rsidRPr="001607AD">
          <w:rPr>
            <w:rStyle w:val="Hyperlink"/>
            <w:noProof/>
          </w:rPr>
          <w:t>1.5</w:t>
        </w:r>
        <w:r w:rsidR="008D3FB0">
          <w:rPr>
            <w:noProof/>
            <w:szCs w:val="22"/>
            <w:lang w:val="en-US"/>
          </w:rPr>
          <w:tab/>
        </w:r>
        <w:r w:rsidR="008D3FB0" w:rsidRPr="001607AD">
          <w:rPr>
            <w:rStyle w:val="Hyperlink"/>
            <w:noProof/>
          </w:rPr>
          <w:t>Overview of the document</w:t>
        </w:r>
        <w:r w:rsidR="008D3FB0">
          <w:rPr>
            <w:noProof/>
            <w:webHidden/>
          </w:rPr>
          <w:tab/>
        </w:r>
        <w:r>
          <w:rPr>
            <w:noProof/>
            <w:webHidden/>
          </w:rPr>
          <w:fldChar w:fldCharType="begin"/>
        </w:r>
        <w:r w:rsidR="008D3FB0">
          <w:rPr>
            <w:noProof/>
            <w:webHidden/>
          </w:rPr>
          <w:instrText xml:space="preserve"> PAGEREF _Toc277939672 \h </w:instrText>
        </w:r>
        <w:r>
          <w:rPr>
            <w:noProof/>
            <w:webHidden/>
          </w:rPr>
        </w:r>
        <w:r>
          <w:rPr>
            <w:noProof/>
            <w:webHidden/>
          </w:rPr>
          <w:fldChar w:fldCharType="separate"/>
        </w:r>
        <w:r w:rsidR="008D3FB0">
          <w:rPr>
            <w:noProof/>
            <w:webHidden/>
          </w:rPr>
          <w:t>3</w:t>
        </w:r>
        <w:r>
          <w:rPr>
            <w:noProof/>
            <w:webHidden/>
          </w:rPr>
          <w:fldChar w:fldCharType="end"/>
        </w:r>
      </w:hyperlink>
    </w:p>
    <w:p w:rsidR="008D3FB0" w:rsidRDefault="00B3673B" w:rsidP="0032500A">
      <w:pPr>
        <w:pStyle w:val="TOC1"/>
        <w:spacing w:after="0" w:line="276" w:lineRule="auto"/>
        <w:rPr>
          <w:noProof/>
          <w:szCs w:val="22"/>
          <w:lang w:val="en-US"/>
        </w:rPr>
      </w:pPr>
      <w:hyperlink w:anchor="_Toc277939673" w:history="1">
        <w:r w:rsidR="008D3FB0" w:rsidRPr="001607AD">
          <w:rPr>
            <w:rStyle w:val="Hyperlink"/>
            <w:noProof/>
          </w:rPr>
          <w:t>2</w:t>
        </w:r>
        <w:r w:rsidR="008D3FB0">
          <w:rPr>
            <w:noProof/>
            <w:szCs w:val="22"/>
            <w:lang w:val="en-US"/>
          </w:rPr>
          <w:tab/>
        </w:r>
        <w:r w:rsidR="008D3FB0" w:rsidRPr="001607AD">
          <w:rPr>
            <w:rStyle w:val="Hyperlink"/>
            <w:noProof/>
          </w:rPr>
          <w:t>Overall Description</w:t>
        </w:r>
        <w:r w:rsidR="008D3FB0">
          <w:rPr>
            <w:noProof/>
            <w:webHidden/>
          </w:rPr>
          <w:tab/>
        </w:r>
        <w:r>
          <w:rPr>
            <w:noProof/>
            <w:webHidden/>
          </w:rPr>
          <w:fldChar w:fldCharType="begin"/>
        </w:r>
        <w:r w:rsidR="008D3FB0">
          <w:rPr>
            <w:noProof/>
            <w:webHidden/>
          </w:rPr>
          <w:instrText xml:space="preserve"> PAGEREF _Toc277939673 \h </w:instrText>
        </w:r>
        <w:r>
          <w:rPr>
            <w:noProof/>
            <w:webHidden/>
          </w:rPr>
        </w:r>
        <w:r>
          <w:rPr>
            <w:noProof/>
            <w:webHidden/>
          </w:rPr>
          <w:fldChar w:fldCharType="separate"/>
        </w:r>
        <w:r w:rsidR="008D3FB0">
          <w:rPr>
            <w:noProof/>
            <w:webHidden/>
          </w:rPr>
          <w:t>4</w:t>
        </w:r>
        <w:r>
          <w:rPr>
            <w:noProof/>
            <w:webHidden/>
          </w:rPr>
          <w:fldChar w:fldCharType="end"/>
        </w:r>
      </w:hyperlink>
    </w:p>
    <w:p w:rsidR="008D3FB0" w:rsidRDefault="00B3673B" w:rsidP="0032500A">
      <w:pPr>
        <w:pStyle w:val="TOC2"/>
        <w:tabs>
          <w:tab w:val="left" w:pos="960"/>
          <w:tab w:val="right" w:leader="dot" w:pos="9629"/>
        </w:tabs>
        <w:spacing w:line="276" w:lineRule="auto"/>
        <w:rPr>
          <w:noProof/>
          <w:szCs w:val="22"/>
          <w:lang w:val="en-US"/>
        </w:rPr>
      </w:pPr>
      <w:hyperlink w:anchor="_Toc277939674" w:history="1">
        <w:r w:rsidR="008D3FB0" w:rsidRPr="001607AD">
          <w:rPr>
            <w:rStyle w:val="Hyperlink"/>
            <w:noProof/>
          </w:rPr>
          <w:t>2.1</w:t>
        </w:r>
        <w:r w:rsidR="008D3FB0">
          <w:rPr>
            <w:noProof/>
            <w:szCs w:val="22"/>
            <w:lang w:val="en-US"/>
          </w:rPr>
          <w:tab/>
        </w:r>
        <w:r w:rsidR="008D3FB0" w:rsidRPr="001607AD">
          <w:rPr>
            <w:rStyle w:val="Hyperlink"/>
            <w:noProof/>
          </w:rPr>
          <w:t>Functional Requirement Specification</w:t>
        </w:r>
        <w:r w:rsidR="008D3FB0">
          <w:rPr>
            <w:noProof/>
            <w:webHidden/>
          </w:rPr>
          <w:tab/>
        </w:r>
        <w:r>
          <w:rPr>
            <w:noProof/>
            <w:webHidden/>
          </w:rPr>
          <w:fldChar w:fldCharType="begin"/>
        </w:r>
        <w:r w:rsidR="008D3FB0">
          <w:rPr>
            <w:noProof/>
            <w:webHidden/>
          </w:rPr>
          <w:instrText xml:space="preserve"> PAGEREF _Toc277939674 \h </w:instrText>
        </w:r>
        <w:r>
          <w:rPr>
            <w:noProof/>
            <w:webHidden/>
          </w:rPr>
        </w:r>
        <w:r>
          <w:rPr>
            <w:noProof/>
            <w:webHidden/>
          </w:rPr>
          <w:fldChar w:fldCharType="separate"/>
        </w:r>
        <w:r w:rsidR="008D3FB0">
          <w:rPr>
            <w:noProof/>
            <w:webHidden/>
          </w:rPr>
          <w:t>4</w:t>
        </w:r>
        <w:r>
          <w:rPr>
            <w:noProof/>
            <w:webHidden/>
          </w:rPr>
          <w:fldChar w:fldCharType="end"/>
        </w:r>
      </w:hyperlink>
    </w:p>
    <w:p w:rsidR="008D3FB0" w:rsidRDefault="00B3673B" w:rsidP="0032500A">
      <w:pPr>
        <w:pStyle w:val="TOC3"/>
        <w:spacing w:line="276" w:lineRule="auto"/>
        <w:rPr>
          <w:noProof/>
          <w:szCs w:val="22"/>
          <w:lang w:val="en-US"/>
        </w:rPr>
      </w:pPr>
      <w:hyperlink w:anchor="_Toc277939675" w:history="1">
        <w:r w:rsidR="008D3FB0" w:rsidRPr="001607AD">
          <w:rPr>
            <w:rStyle w:val="Hyperlink"/>
            <w:noProof/>
          </w:rPr>
          <w:t>2.1.1</w:t>
        </w:r>
        <w:r w:rsidR="008D3FB0">
          <w:rPr>
            <w:noProof/>
            <w:szCs w:val="22"/>
            <w:lang w:val="en-US"/>
          </w:rPr>
          <w:tab/>
        </w:r>
        <w:r w:rsidR="00421962">
          <w:rPr>
            <w:rStyle w:val="Hyperlink"/>
            <w:noProof/>
          </w:rPr>
          <w:t>Home Page</w:t>
        </w:r>
        <w:r w:rsidR="008D3FB0">
          <w:rPr>
            <w:noProof/>
            <w:webHidden/>
          </w:rPr>
          <w:tab/>
        </w:r>
        <w:r>
          <w:rPr>
            <w:noProof/>
            <w:webHidden/>
          </w:rPr>
          <w:fldChar w:fldCharType="begin"/>
        </w:r>
        <w:r w:rsidR="008D3FB0">
          <w:rPr>
            <w:noProof/>
            <w:webHidden/>
          </w:rPr>
          <w:instrText xml:space="preserve"> PAGEREF _Toc277939675 \h </w:instrText>
        </w:r>
        <w:r>
          <w:rPr>
            <w:noProof/>
            <w:webHidden/>
          </w:rPr>
        </w:r>
        <w:r>
          <w:rPr>
            <w:noProof/>
            <w:webHidden/>
          </w:rPr>
          <w:fldChar w:fldCharType="separate"/>
        </w:r>
        <w:r w:rsidR="008D3FB0">
          <w:rPr>
            <w:noProof/>
            <w:webHidden/>
          </w:rPr>
          <w:t>4</w:t>
        </w:r>
        <w:r>
          <w:rPr>
            <w:noProof/>
            <w:webHidden/>
          </w:rPr>
          <w:fldChar w:fldCharType="end"/>
        </w:r>
      </w:hyperlink>
    </w:p>
    <w:p w:rsidR="008D3FB0" w:rsidRDefault="00B3673B" w:rsidP="0032500A">
      <w:pPr>
        <w:pStyle w:val="TOC3"/>
        <w:spacing w:line="276" w:lineRule="auto"/>
        <w:rPr>
          <w:noProof/>
          <w:szCs w:val="22"/>
          <w:lang w:val="en-US"/>
        </w:rPr>
      </w:pPr>
      <w:hyperlink w:anchor="_Toc277939676" w:history="1">
        <w:r w:rsidR="008D3FB0" w:rsidRPr="001607AD">
          <w:rPr>
            <w:rStyle w:val="Hyperlink"/>
            <w:noProof/>
          </w:rPr>
          <w:t>2.1.2</w:t>
        </w:r>
        <w:r w:rsidR="008D3FB0">
          <w:rPr>
            <w:noProof/>
            <w:szCs w:val="22"/>
            <w:lang w:val="en-US"/>
          </w:rPr>
          <w:tab/>
        </w:r>
        <w:r w:rsidR="00421962">
          <w:rPr>
            <w:rStyle w:val="Hyperlink"/>
            <w:noProof/>
          </w:rPr>
          <w:t>Registering with Grub Klub</w:t>
        </w:r>
        <w:r w:rsidR="008D3FB0">
          <w:rPr>
            <w:noProof/>
            <w:webHidden/>
          </w:rPr>
          <w:tab/>
        </w:r>
        <w:r>
          <w:rPr>
            <w:noProof/>
            <w:webHidden/>
          </w:rPr>
          <w:fldChar w:fldCharType="begin"/>
        </w:r>
        <w:r w:rsidR="008D3FB0">
          <w:rPr>
            <w:noProof/>
            <w:webHidden/>
          </w:rPr>
          <w:instrText xml:space="preserve"> PAGEREF _Toc277939676 \h </w:instrText>
        </w:r>
        <w:r>
          <w:rPr>
            <w:noProof/>
            <w:webHidden/>
          </w:rPr>
        </w:r>
        <w:r>
          <w:rPr>
            <w:noProof/>
            <w:webHidden/>
          </w:rPr>
          <w:fldChar w:fldCharType="separate"/>
        </w:r>
        <w:r w:rsidR="008D3FB0">
          <w:rPr>
            <w:noProof/>
            <w:webHidden/>
          </w:rPr>
          <w:t>5</w:t>
        </w:r>
        <w:r>
          <w:rPr>
            <w:noProof/>
            <w:webHidden/>
          </w:rPr>
          <w:fldChar w:fldCharType="end"/>
        </w:r>
      </w:hyperlink>
    </w:p>
    <w:p w:rsidR="008D3FB0" w:rsidRDefault="00B3673B" w:rsidP="0032500A">
      <w:pPr>
        <w:pStyle w:val="TOC3"/>
        <w:spacing w:line="276" w:lineRule="auto"/>
        <w:rPr>
          <w:noProof/>
          <w:szCs w:val="22"/>
          <w:lang w:val="en-US"/>
        </w:rPr>
      </w:pPr>
      <w:hyperlink w:anchor="_Toc277939677" w:history="1">
        <w:r w:rsidR="008D3FB0" w:rsidRPr="001607AD">
          <w:rPr>
            <w:rStyle w:val="Hyperlink"/>
            <w:noProof/>
          </w:rPr>
          <w:t>2.1.3</w:t>
        </w:r>
        <w:r w:rsidR="008D3FB0">
          <w:rPr>
            <w:noProof/>
            <w:szCs w:val="22"/>
            <w:lang w:val="en-US"/>
          </w:rPr>
          <w:tab/>
        </w:r>
        <w:r w:rsidR="00421962">
          <w:rPr>
            <w:rStyle w:val="Hyperlink"/>
            <w:noProof/>
          </w:rPr>
          <w:t xml:space="preserve">Searching </w:t>
        </w:r>
        <w:r w:rsidR="008D3FB0">
          <w:rPr>
            <w:noProof/>
            <w:webHidden/>
          </w:rPr>
          <w:tab/>
        </w:r>
        <w:r>
          <w:rPr>
            <w:noProof/>
            <w:webHidden/>
          </w:rPr>
          <w:fldChar w:fldCharType="begin"/>
        </w:r>
        <w:r w:rsidR="008D3FB0">
          <w:rPr>
            <w:noProof/>
            <w:webHidden/>
          </w:rPr>
          <w:instrText xml:space="preserve"> PAGEREF _Toc277939677 \h </w:instrText>
        </w:r>
        <w:r>
          <w:rPr>
            <w:noProof/>
            <w:webHidden/>
          </w:rPr>
        </w:r>
        <w:r>
          <w:rPr>
            <w:noProof/>
            <w:webHidden/>
          </w:rPr>
          <w:fldChar w:fldCharType="separate"/>
        </w:r>
        <w:r w:rsidR="008D3FB0">
          <w:rPr>
            <w:noProof/>
            <w:webHidden/>
          </w:rPr>
          <w:t>6</w:t>
        </w:r>
        <w:r>
          <w:rPr>
            <w:noProof/>
            <w:webHidden/>
          </w:rPr>
          <w:fldChar w:fldCharType="end"/>
        </w:r>
      </w:hyperlink>
    </w:p>
    <w:p w:rsidR="008D3FB0" w:rsidRDefault="00B3673B" w:rsidP="0032500A">
      <w:pPr>
        <w:pStyle w:val="TOC3"/>
        <w:spacing w:line="276" w:lineRule="auto"/>
        <w:rPr>
          <w:noProof/>
          <w:szCs w:val="22"/>
          <w:lang w:val="en-US"/>
        </w:rPr>
      </w:pPr>
      <w:hyperlink w:anchor="_Toc277939678" w:history="1">
        <w:r w:rsidR="008D3FB0" w:rsidRPr="001607AD">
          <w:rPr>
            <w:rStyle w:val="Hyperlink"/>
            <w:noProof/>
          </w:rPr>
          <w:t>2.1.4</w:t>
        </w:r>
        <w:r w:rsidR="008D3FB0">
          <w:rPr>
            <w:noProof/>
            <w:szCs w:val="22"/>
            <w:lang w:val="en-US"/>
          </w:rPr>
          <w:tab/>
        </w:r>
        <w:r w:rsidR="00421962">
          <w:rPr>
            <w:rStyle w:val="Hyperlink"/>
            <w:noProof/>
          </w:rPr>
          <w:t>Search Results</w:t>
        </w:r>
        <w:r w:rsidR="008D3FB0">
          <w:rPr>
            <w:noProof/>
            <w:webHidden/>
          </w:rPr>
          <w:tab/>
        </w:r>
        <w:r>
          <w:rPr>
            <w:noProof/>
            <w:webHidden/>
          </w:rPr>
          <w:fldChar w:fldCharType="begin"/>
        </w:r>
        <w:r w:rsidR="008D3FB0">
          <w:rPr>
            <w:noProof/>
            <w:webHidden/>
          </w:rPr>
          <w:instrText xml:space="preserve"> PAGEREF _Toc277939678 \h </w:instrText>
        </w:r>
        <w:r>
          <w:rPr>
            <w:noProof/>
            <w:webHidden/>
          </w:rPr>
        </w:r>
        <w:r>
          <w:rPr>
            <w:noProof/>
            <w:webHidden/>
          </w:rPr>
          <w:fldChar w:fldCharType="separate"/>
        </w:r>
        <w:r w:rsidR="008D3FB0">
          <w:rPr>
            <w:noProof/>
            <w:webHidden/>
          </w:rPr>
          <w:t>6</w:t>
        </w:r>
        <w:r>
          <w:rPr>
            <w:noProof/>
            <w:webHidden/>
          </w:rPr>
          <w:fldChar w:fldCharType="end"/>
        </w:r>
      </w:hyperlink>
    </w:p>
    <w:p w:rsidR="008D3FB0" w:rsidRDefault="00B3673B" w:rsidP="0032500A">
      <w:pPr>
        <w:pStyle w:val="TOC3"/>
        <w:spacing w:line="276" w:lineRule="auto"/>
        <w:rPr>
          <w:noProof/>
          <w:szCs w:val="22"/>
          <w:lang w:val="en-US"/>
        </w:rPr>
      </w:pPr>
      <w:hyperlink w:anchor="_Toc277939679" w:history="1">
        <w:r w:rsidR="008D3FB0" w:rsidRPr="001607AD">
          <w:rPr>
            <w:rStyle w:val="Hyperlink"/>
            <w:noProof/>
          </w:rPr>
          <w:t>2.1.5</w:t>
        </w:r>
        <w:r w:rsidR="008D3FB0">
          <w:rPr>
            <w:noProof/>
            <w:szCs w:val="22"/>
            <w:lang w:val="en-US"/>
          </w:rPr>
          <w:tab/>
        </w:r>
        <w:r w:rsidR="00421962">
          <w:rPr>
            <w:rStyle w:val="Hyperlink"/>
            <w:noProof/>
          </w:rPr>
          <w:t>Suppler Club Details Page</w:t>
        </w:r>
        <w:r w:rsidR="008D3FB0">
          <w:rPr>
            <w:noProof/>
            <w:webHidden/>
          </w:rPr>
          <w:tab/>
        </w:r>
        <w:r>
          <w:rPr>
            <w:noProof/>
            <w:webHidden/>
          </w:rPr>
          <w:fldChar w:fldCharType="begin"/>
        </w:r>
        <w:r w:rsidR="008D3FB0">
          <w:rPr>
            <w:noProof/>
            <w:webHidden/>
          </w:rPr>
          <w:instrText xml:space="preserve"> PAGEREF _Toc277939679 \h </w:instrText>
        </w:r>
        <w:r>
          <w:rPr>
            <w:noProof/>
            <w:webHidden/>
          </w:rPr>
        </w:r>
        <w:r>
          <w:rPr>
            <w:noProof/>
            <w:webHidden/>
          </w:rPr>
          <w:fldChar w:fldCharType="separate"/>
        </w:r>
        <w:r w:rsidR="008D3FB0">
          <w:rPr>
            <w:noProof/>
            <w:webHidden/>
          </w:rPr>
          <w:t>7</w:t>
        </w:r>
        <w:r>
          <w:rPr>
            <w:noProof/>
            <w:webHidden/>
          </w:rPr>
          <w:fldChar w:fldCharType="end"/>
        </w:r>
      </w:hyperlink>
    </w:p>
    <w:p w:rsidR="008D3FB0" w:rsidRDefault="00B3673B" w:rsidP="0032500A">
      <w:pPr>
        <w:pStyle w:val="TOC3"/>
        <w:spacing w:line="276" w:lineRule="auto"/>
        <w:rPr>
          <w:noProof/>
          <w:szCs w:val="22"/>
          <w:lang w:val="en-US"/>
        </w:rPr>
      </w:pPr>
      <w:hyperlink w:anchor="_Toc277939680" w:history="1">
        <w:r w:rsidR="008D3FB0" w:rsidRPr="001607AD">
          <w:rPr>
            <w:rStyle w:val="Hyperlink"/>
            <w:noProof/>
          </w:rPr>
          <w:t>2.1.6</w:t>
        </w:r>
        <w:r w:rsidR="008D3FB0">
          <w:rPr>
            <w:noProof/>
            <w:szCs w:val="22"/>
            <w:lang w:val="en-US"/>
          </w:rPr>
          <w:tab/>
        </w:r>
        <w:r w:rsidR="00421962">
          <w:rPr>
            <w:rStyle w:val="Hyperlink"/>
            <w:noProof/>
          </w:rPr>
          <w:t>Book Now</w:t>
        </w:r>
        <w:r w:rsidR="008D3FB0">
          <w:rPr>
            <w:noProof/>
            <w:webHidden/>
          </w:rPr>
          <w:tab/>
        </w:r>
        <w:r>
          <w:rPr>
            <w:noProof/>
            <w:webHidden/>
          </w:rPr>
          <w:fldChar w:fldCharType="begin"/>
        </w:r>
        <w:r w:rsidR="008D3FB0">
          <w:rPr>
            <w:noProof/>
            <w:webHidden/>
          </w:rPr>
          <w:instrText xml:space="preserve"> PAGEREF _Toc277939680 \h </w:instrText>
        </w:r>
        <w:r>
          <w:rPr>
            <w:noProof/>
            <w:webHidden/>
          </w:rPr>
        </w:r>
        <w:r>
          <w:rPr>
            <w:noProof/>
            <w:webHidden/>
          </w:rPr>
          <w:fldChar w:fldCharType="separate"/>
        </w:r>
        <w:r w:rsidR="008D3FB0">
          <w:rPr>
            <w:noProof/>
            <w:webHidden/>
          </w:rPr>
          <w:t>8</w:t>
        </w:r>
        <w:r>
          <w:rPr>
            <w:noProof/>
            <w:webHidden/>
          </w:rPr>
          <w:fldChar w:fldCharType="end"/>
        </w:r>
      </w:hyperlink>
    </w:p>
    <w:p w:rsidR="008D3FB0" w:rsidRDefault="00B3673B" w:rsidP="0032500A">
      <w:pPr>
        <w:pStyle w:val="TOC3"/>
        <w:spacing w:line="276" w:lineRule="auto"/>
        <w:rPr>
          <w:noProof/>
          <w:szCs w:val="22"/>
          <w:lang w:val="en-US"/>
        </w:rPr>
      </w:pPr>
      <w:hyperlink w:anchor="_Toc277939681" w:history="1">
        <w:r w:rsidR="008D3FB0" w:rsidRPr="001607AD">
          <w:rPr>
            <w:rStyle w:val="Hyperlink"/>
            <w:noProof/>
          </w:rPr>
          <w:t>2.1.7</w:t>
        </w:r>
        <w:r w:rsidR="008D3FB0">
          <w:rPr>
            <w:noProof/>
            <w:szCs w:val="22"/>
            <w:lang w:val="en-US"/>
          </w:rPr>
          <w:tab/>
        </w:r>
        <w:r w:rsidR="00421962">
          <w:rPr>
            <w:rStyle w:val="Hyperlink"/>
            <w:noProof/>
          </w:rPr>
          <w:t>Administrator Use Case</w:t>
        </w:r>
        <w:r w:rsidR="008D3FB0">
          <w:rPr>
            <w:noProof/>
            <w:webHidden/>
          </w:rPr>
          <w:tab/>
        </w:r>
        <w:r>
          <w:rPr>
            <w:noProof/>
            <w:webHidden/>
          </w:rPr>
          <w:fldChar w:fldCharType="begin"/>
        </w:r>
        <w:r w:rsidR="008D3FB0">
          <w:rPr>
            <w:noProof/>
            <w:webHidden/>
          </w:rPr>
          <w:instrText xml:space="preserve"> PAGEREF _Toc277939681 \h </w:instrText>
        </w:r>
        <w:r>
          <w:rPr>
            <w:noProof/>
            <w:webHidden/>
          </w:rPr>
        </w:r>
        <w:r>
          <w:rPr>
            <w:noProof/>
            <w:webHidden/>
          </w:rPr>
          <w:fldChar w:fldCharType="separate"/>
        </w:r>
        <w:r w:rsidR="008D3FB0">
          <w:rPr>
            <w:noProof/>
            <w:webHidden/>
          </w:rPr>
          <w:t>9</w:t>
        </w:r>
        <w:r>
          <w:rPr>
            <w:noProof/>
            <w:webHidden/>
          </w:rPr>
          <w:fldChar w:fldCharType="end"/>
        </w:r>
      </w:hyperlink>
    </w:p>
    <w:p w:rsidR="008D3FB0" w:rsidRDefault="00B3673B" w:rsidP="0032500A">
      <w:pPr>
        <w:pStyle w:val="TOC3"/>
        <w:spacing w:line="276" w:lineRule="auto"/>
        <w:rPr>
          <w:noProof/>
          <w:szCs w:val="22"/>
          <w:lang w:val="en-US"/>
        </w:rPr>
      </w:pPr>
      <w:hyperlink w:anchor="_Toc277939682" w:history="1">
        <w:r w:rsidR="008D3FB0" w:rsidRPr="001607AD">
          <w:rPr>
            <w:rStyle w:val="Hyperlink"/>
            <w:noProof/>
          </w:rPr>
          <w:t>2.1.8</w:t>
        </w:r>
        <w:r w:rsidR="008D3FB0">
          <w:rPr>
            <w:noProof/>
            <w:szCs w:val="22"/>
            <w:lang w:val="en-US"/>
          </w:rPr>
          <w:tab/>
        </w:r>
        <w:r w:rsidR="00421962">
          <w:rPr>
            <w:rStyle w:val="Hyperlink"/>
            <w:noProof/>
          </w:rPr>
          <w:t xml:space="preserve">Host </w:t>
        </w:r>
        <w:r w:rsidR="008D3FB0" w:rsidRPr="001607AD">
          <w:rPr>
            <w:rStyle w:val="Hyperlink"/>
            <w:noProof/>
          </w:rPr>
          <w:t>Management</w:t>
        </w:r>
        <w:r w:rsidR="008D3FB0">
          <w:rPr>
            <w:noProof/>
            <w:webHidden/>
          </w:rPr>
          <w:tab/>
        </w:r>
        <w:r>
          <w:rPr>
            <w:noProof/>
            <w:webHidden/>
          </w:rPr>
          <w:fldChar w:fldCharType="begin"/>
        </w:r>
        <w:r w:rsidR="008D3FB0">
          <w:rPr>
            <w:noProof/>
            <w:webHidden/>
          </w:rPr>
          <w:instrText xml:space="preserve"> PAGEREF _Toc277939682 \h </w:instrText>
        </w:r>
        <w:r>
          <w:rPr>
            <w:noProof/>
            <w:webHidden/>
          </w:rPr>
        </w:r>
        <w:r>
          <w:rPr>
            <w:noProof/>
            <w:webHidden/>
          </w:rPr>
          <w:fldChar w:fldCharType="separate"/>
        </w:r>
        <w:r w:rsidR="008D3FB0">
          <w:rPr>
            <w:noProof/>
            <w:webHidden/>
          </w:rPr>
          <w:t>9</w:t>
        </w:r>
        <w:r>
          <w:rPr>
            <w:noProof/>
            <w:webHidden/>
          </w:rPr>
          <w:fldChar w:fldCharType="end"/>
        </w:r>
      </w:hyperlink>
    </w:p>
    <w:p w:rsidR="008D3FB0" w:rsidRDefault="00B3673B" w:rsidP="0032500A">
      <w:pPr>
        <w:pStyle w:val="TOC3"/>
        <w:spacing w:line="276" w:lineRule="auto"/>
        <w:rPr>
          <w:noProof/>
          <w:szCs w:val="22"/>
          <w:lang w:val="en-US"/>
        </w:rPr>
      </w:pPr>
      <w:hyperlink w:anchor="_Toc277939683" w:history="1">
        <w:r w:rsidR="008D3FB0" w:rsidRPr="001607AD">
          <w:rPr>
            <w:rStyle w:val="Hyperlink"/>
            <w:noProof/>
          </w:rPr>
          <w:t>2.1.9</w:t>
        </w:r>
        <w:r w:rsidR="008D3FB0">
          <w:rPr>
            <w:noProof/>
            <w:szCs w:val="22"/>
            <w:lang w:val="en-US"/>
          </w:rPr>
          <w:tab/>
        </w:r>
        <w:r w:rsidR="00421962">
          <w:rPr>
            <w:rStyle w:val="Hyperlink"/>
            <w:noProof/>
          </w:rPr>
          <w:t>SupperClub</w:t>
        </w:r>
        <w:r w:rsidR="008D3FB0" w:rsidRPr="001607AD">
          <w:rPr>
            <w:rStyle w:val="Hyperlink"/>
            <w:noProof/>
          </w:rPr>
          <w:t xml:space="preserve"> Management</w:t>
        </w:r>
        <w:r w:rsidR="008D3FB0">
          <w:rPr>
            <w:noProof/>
            <w:webHidden/>
          </w:rPr>
          <w:tab/>
        </w:r>
        <w:r>
          <w:rPr>
            <w:noProof/>
            <w:webHidden/>
          </w:rPr>
          <w:fldChar w:fldCharType="begin"/>
        </w:r>
        <w:r w:rsidR="008D3FB0">
          <w:rPr>
            <w:noProof/>
            <w:webHidden/>
          </w:rPr>
          <w:instrText xml:space="preserve"> PAGEREF _Toc277939683 \h </w:instrText>
        </w:r>
        <w:r>
          <w:rPr>
            <w:noProof/>
            <w:webHidden/>
          </w:rPr>
        </w:r>
        <w:r>
          <w:rPr>
            <w:noProof/>
            <w:webHidden/>
          </w:rPr>
          <w:fldChar w:fldCharType="separate"/>
        </w:r>
        <w:r w:rsidR="008D3FB0">
          <w:rPr>
            <w:noProof/>
            <w:webHidden/>
          </w:rPr>
          <w:t>10</w:t>
        </w:r>
        <w:r>
          <w:rPr>
            <w:noProof/>
            <w:webHidden/>
          </w:rPr>
          <w:fldChar w:fldCharType="end"/>
        </w:r>
      </w:hyperlink>
    </w:p>
    <w:p w:rsidR="008D3FB0" w:rsidRDefault="00B3673B" w:rsidP="0032500A">
      <w:pPr>
        <w:pStyle w:val="TOC3"/>
        <w:spacing w:line="276" w:lineRule="auto"/>
        <w:rPr>
          <w:noProof/>
          <w:szCs w:val="22"/>
          <w:lang w:val="en-US"/>
        </w:rPr>
      </w:pPr>
      <w:hyperlink w:anchor="_Toc277939684" w:history="1">
        <w:r w:rsidR="008D3FB0" w:rsidRPr="001607AD">
          <w:rPr>
            <w:rStyle w:val="Hyperlink"/>
            <w:noProof/>
          </w:rPr>
          <w:t>2.1.10</w:t>
        </w:r>
        <w:r w:rsidR="008D3FB0">
          <w:rPr>
            <w:noProof/>
            <w:szCs w:val="22"/>
            <w:lang w:val="en-US"/>
          </w:rPr>
          <w:tab/>
        </w:r>
        <w:r w:rsidR="00421962">
          <w:rPr>
            <w:rStyle w:val="Hyperlink"/>
            <w:noProof/>
          </w:rPr>
          <w:t>Accounting Management</w:t>
        </w:r>
        <w:r w:rsidR="008D3FB0">
          <w:rPr>
            <w:noProof/>
            <w:webHidden/>
          </w:rPr>
          <w:tab/>
        </w:r>
        <w:r>
          <w:rPr>
            <w:noProof/>
            <w:webHidden/>
          </w:rPr>
          <w:fldChar w:fldCharType="begin"/>
        </w:r>
        <w:r w:rsidR="008D3FB0">
          <w:rPr>
            <w:noProof/>
            <w:webHidden/>
          </w:rPr>
          <w:instrText xml:space="preserve"> PAGEREF _Toc277939684 \h </w:instrText>
        </w:r>
        <w:r>
          <w:rPr>
            <w:noProof/>
            <w:webHidden/>
          </w:rPr>
        </w:r>
        <w:r>
          <w:rPr>
            <w:noProof/>
            <w:webHidden/>
          </w:rPr>
          <w:fldChar w:fldCharType="separate"/>
        </w:r>
        <w:r w:rsidR="008D3FB0">
          <w:rPr>
            <w:noProof/>
            <w:webHidden/>
          </w:rPr>
          <w:t>10</w:t>
        </w:r>
        <w:r>
          <w:rPr>
            <w:noProof/>
            <w:webHidden/>
          </w:rPr>
          <w:fldChar w:fldCharType="end"/>
        </w:r>
      </w:hyperlink>
    </w:p>
    <w:p w:rsidR="008D3FB0" w:rsidRDefault="00B3673B" w:rsidP="0032500A">
      <w:pPr>
        <w:pStyle w:val="TOC3"/>
        <w:spacing w:line="276" w:lineRule="auto"/>
      </w:pPr>
      <w:hyperlink w:anchor="_Toc277939685" w:history="1">
        <w:r w:rsidR="008D3FB0" w:rsidRPr="001607AD">
          <w:rPr>
            <w:rStyle w:val="Hyperlink"/>
            <w:noProof/>
          </w:rPr>
          <w:t>2.1.11</w:t>
        </w:r>
        <w:r w:rsidR="008D3FB0">
          <w:rPr>
            <w:noProof/>
            <w:szCs w:val="22"/>
            <w:lang w:val="en-US"/>
          </w:rPr>
          <w:tab/>
        </w:r>
        <w:r w:rsidR="00421962">
          <w:rPr>
            <w:rStyle w:val="Hyperlink"/>
            <w:noProof/>
          </w:rPr>
          <w:t>Reporting</w:t>
        </w:r>
        <w:r w:rsidR="008D3FB0" w:rsidRPr="001607AD">
          <w:rPr>
            <w:rStyle w:val="Hyperlink"/>
            <w:noProof/>
          </w:rPr>
          <w:t xml:space="preserve"> Management</w:t>
        </w:r>
        <w:r w:rsidR="008D3FB0">
          <w:rPr>
            <w:noProof/>
            <w:webHidden/>
          </w:rPr>
          <w:tab/>
        </w:r>
        <w:r>
          <w:rPr>
            <w:noProof/>
            <w:webHidden/>
          </w:rPr>
          <w:fldChar w:fldCharType="begin"/>
        </w:r>
        <w:r w:rsidR="008D3FB0">
          <w:rPr>
            <w:noProof/>
            <w:webHidden/>
          </w:rPr>
          <w:instrText xml:space="preserve"> PAGEREF _Toc277939685 \h </w:instrText>
        </w:r>
        <w:r>
          <w:rPr>
            <w:noProof/>
            <w:webHidden/>
          </w:rPr>
        </w:r>
        <w:r>
          <w:rPr>
            <w:noProof/>
            <w:webHidden/>
          </w:rPr>
          <w:fldChar w:fldCharType="separate"/>
        </w:r>
        <w:r w:rsidR="008D3FB0">
          <w:rPr>
            <w:noProof/>
            <w:webHidden/>
          </w:rPr>
          <w:t>10</w:t>
        </w:r>
        <w:r>
          <w:rPr>
            <w:noProof/>
            <w:webHidden/>
          </w:rPr>
          <w:fldChar w:fldCharType="end"/>
        </w:r>
      </w:hyperlink>
    </w:p>
    <w:p w:rsidR="00421962" w:rsidRDefault="00B3673B" w:rsidP="00421962">
      <w:pPr>
        <w:pStyle w:val="TOC3"/>
        <w:spacing w:line="276" w:lineRule="auto"/>
      </w:pPr>
      <w:hyperlink w:anchor="_Toc277939685" w:history="1">
        <w:r w:rsidR="00421962">
          <w:rPr>
            <w:rStyle w:val="Hyperlink"/>
            <w:noProof/>
          </w:rPr>
          <w:t>2.1.12</w:t>
        </w:r>
        <w:r w:rsidR="00421962">
          <w:rPr>
            <w:noProof/>
            <w:szCs w:val="22"/>
            <w:lang w:val="en-US"/>
          </w:rPr>
          <w:tab/>
        </w:r>
        <w:r w:rsidR="00421962" w:rsidRPr="001607AD">
          <w:rPr>
            <w:rStyle w:val="Hyperlink"/>
            <w:noProof/>
          </w:rPr>
          <w:t>Content Management</w:t>
        </w:r>
        <w:r w:rsidR="00421962">
          <w:rPr>
            <w:noProof/>
            <w:webHidden/>
          </w:rPr>
          <w:tab/>
        </w:r>
        <w:r>
          <w:rPr>
            <w:noProof/>
            <w:webHidden/>
          </w:rPr>
          <w:fldChar w:fldCharType="begin"/>
        </w:r>
        <w:r w:rsidR="00421962">
          <w:rPr>
            <w:noProof/>
            <w:webHidden/>
          </w:rPr>
          <w:instrText xml:space="preserve"> PAGEREF _Toc277939685 \h </w:instrText>
        </w:r>
        <w:r>
          <w:rPr>
            <w:noProof/>
            <w:webHidden/>
          </w:rPr>
        </w:r>
        <w:r>
          <w:rPr>
            <w:noProof/>
            <w:webHidden/>
          </w:rPr>
          <w:fldChar w:fldCharType="separate"/>
        </w:r>
        <w:r w:rsidR="00421962">
          <w:rPr>
            <w:noProof/>
            <w:webHidden/>
          </w:rPr>
          <w:t>10</w:t>
        </w:r>
        <w:r>
          <w:rPr>
            <w:noProof/>
            <w:webHidden/>
          </w:rPr>
          <w:fldChar w:fldCharType="end"/>
        </w:r>
      </w:hyperlink>
    </w:p>
    <w:p w:rsidR="00421962" w:rsidRPr="00421962" w:rsidRDefault="00B3673B" w:rsidP="00421962">
      <w:pPr>
        <w:pStyle w:val="TOC3"/>
        <w:spacing w:line="276" w:lineRule="auto"/>
      </w:pPr>
      <w:hyperlink w:anchor="_Toc277939685" w:history="1">
        <w:r w:rsidR="00421962">
          <w:rPr>
            <w:rStyle w:val="Hyperlink"/>
            <w:noProof/>
          </w:rPr>
          <w:t>2.1.13</w:t>
        </w:r>
        <w:r w:rsidR="00421962">
          <w:rPr>
            <w:noProof/>
            <w:szCs w:val="22"/>
            <w:lang w:val="en-US"/>
          </w:rPr>
          <w:tab/>
        </w:r>
        <w:r w:rsidR="00421962">
          <w:rPr>
            <w:rStyle w:val="Hyperlink"/>
            <w:noProof/>
          </w:rPr>
          <w:t>User Ratings and Profiling</w:t>
        </w:r>
        <w:r w:rsidR="00421962">
          <w:rPr>
            <w:noProof/>
            <w:webHidden/>
          </w:rPr>
          <w:tab/>
        </w:r>
        <w:r>
          <w:rPr>
            <w:noProof/>
            <w:webHidden/>
          </w:rPr>
          <w:fldChar w:fldCharType="begin"/>
        </w:r>
        <w:r w:rsidR="00421962">
          <w:rPr>
            <w:noProof/>
            <w:webHidden/>
          </w:rPr>
          <w:instrText xml:space="preserve"> PAGEREF _Toc277939685 \h </w:instrText>
        </w:r>
        <w:r>
          <w:rPr>
            <w:noProof/>
            <w:webHidden/>
          </w:rPr>
        </w:r>
        <w:r>
          <w:rPr>
            <w:noProof/>
            <w:webHidden/>
          </w:rPr>
          <w:fldChar w:fldCharType="separate"/>
        </w:r>
        <w:r w:rsidR="00421962">
          <w:rPr>
            <w:noProof/>
            <w:webHidden/>
          </w:rPr>
          <w:t>10</w:t>
        </w:r>
        <w:r>
          <w:rPr>
            <w:noProof/>
            <w:webHidden/>
          </w:rPr>
          <w:fldChar w:fldCharType="end"/>
        </w:r>
      </w:hyperlink>
    </w:p>
    <w:p w:rsidR="008D3FB0" w:rsidRDefault="00B3673B" w:rsidP="0032500A">
      <w:pPr>
        <w:pStyle w:val="TOC1"/>
        <w:spacing w:after="0" w:line="276" w:lineRule="auto"/>
        <w:rPr>
          <w:noProof/>
          <w:szCs w:val="22"/>
          <w:lang w:val="en-US"/>
        </w:rPr>
      </w:pPr>
      <w:hyperlink w:anchor="_Toc277939686" w:history="1">
        <w:r w:rsidR="008D3FB0" w:rsidRPr="001607AD">
          <w:rPr>
            <w:rStyle w:val="Hyperlink"/>
            <w:noProof/>
          </w:rPr>
          <w:t>3</w:t>
        </w:r>
        <w:r w:rsidR="008D3FB0">
          <w:rPr>
            <w:noProof/>
            <w:szCs w:val="22"/>
            <w:lang w:val="en-US"/>
          </w:rPr>
          <w:tab/>
        </w:r>
        <w:r w:rsidR="008D3FB0" w:rsidRPr="001607AD">
          <w:rPr>
            <w:rStyle w:val="Hyperlink"/>
            <w:noProof/>
          </w:rPr>
          <w:t>User Characteristics</w:t>
        </w:r>
        <w:r w:rsidR="008D3FB0">
          <w:rPr>
            <w:noProof/>
            <w:webHidden/>
          </w:rPr>
          <w:tab/>
        </w:r>
        <w:r>
          <w:rPr>
            <w:noProof/>
            <w:webHidden/>
          </w:rPr>
          <w:fldChar w:fldCharType="begin"/>
        </w:r>
        <w:r w:rsidR="008D3FB0">
          <w:rPr>
            <w:noProof/>
            <w:webHidden/>
          </w:rPr>
          <w:instrText xml:space="preserve"> PAGEREF _Toc277939686 \h </w:instrText>
        </w:r>
        <w:r>
          <w:rPr>
            <w:noProof/>
            <w:webHidden/>
          </w:rPr>
        </w:r>
        <w:r>
          <w:rPr>
            <w:noProof/>
            <w:webHidden/>
          </w:rPr>
          <w:fldChar w:fldCharType="separate"/>
        </w:r>
        <w:r w:rsidR="008D3FB0">
          <w:rPr>
            <w:noProof/>
            <w:webHidden/>
          </w:rPr>
          <w:t>11</w:t>
        </w:r>
        <w:r>
          <w:rPr>
            <w:noProof/>
            <w:webHidden/>
          </w:rPr>
          <w:fldChar w:fldCharType="end"/>
        </w:r>
      </w:hyperlink>
    </w:p>
    <w:p w:rsidR="008D3FB0" w:rsidRDefault="00B3673B" w:rsidP="0032500A">
      <w:pPr>
        <w:pStyle w:val="TOC2"/>
        <w:tabs>
          <w:tab w:val="left" w:pos="960"/>
          <w:tab w:val="right" w:leader="dot" w:pos="9629"/>
        </w:tabs>
        <w:spacing w:line="276" w:lineRule="auto"/>
        <w:rPr>
          <w:noProof/>
          <w:szCs w:val="22"/>
          <w:lang w:val="en-US"/>
        </w:rPr>
      </w:pPr>
      <w:hyperlink w:anchor="_Toc277939687" w:history="1">
        <w:r w:rsidR="008D3FB0" w:rsidRPr="001607AD">
          <w:rPr>
            <w:rStyle w:val="Hyperlink"/>
            <w:noProof/>
          </w:rPr>
          <w:t>3.1</w:t>
        </w:r>
        <w:r w:rsidR="008D3FB0">
          <w:rPr>
            <w:noProof/>
            <w:szCs w:val="22"/>
            <w:lang w:val="en-US"/>
          </w:rPr>
          <w:tab/>
        </w:r>
        <w:r w:rsidR="008D3FB0" w:rsidRPr="001607AD">
          <w:rPr>
            <w:rStyle w:val="Hyperlink"/>
            <w:noProof/>
          </w:rPr>
          <w:t>Non-Functional Requirements</w:t>
        </w:r>
        <w:r w:rsidR="008D3FB0">
          <w:rPr>
            <w:noProof/>
            <w:webHidden/>
          </w:rPr>
          <w:tab/>
        </w:r>
        <w:r>
          <w:rPr>
            <w:noProof/>
            <w:webHidden/>
          </w:rPr>
          <w:fldChar w:fldCharType="begin"/>
        </w:r>
        <w:r w:rsidR="008D3FB0">
          <w:rPr>
            <w:noProof/>
            <w:webHidden/>
          </w:rPr>
          <w:instrText xml:space="preserve"> PAGEREF _Toc277939687 \h </w:instrText>
        </w:r>
        <w:r>
          <w:rPr>
            <w:noProof/>
            <w:webHidden/>
          </w:rPr>
        </w:r>
        <w:r>
          <w:rPr>
            <w:noProof/>
            <w:webHidden/>
          </w:rPr>
          <w:fldChar w:fldCharType="separate"/>
        </w:r>
        <w:r w:rsidR="008D3FB0">
          <w:rPr>
            <w:noProof/>
            <w:webHidden/>
          </w:rPr>
          <w:t>11</w:t>
        </w:r>
        <w:r>
          <w:rPr>
            <w:noProof/>
            <w:webHidden/>
          </w:rPr>
          <w:fldChar w:fldCharType="end"/>
        </w:r>
      </w:hyperlink>
    </w:p>
    <w:p w:rsidR="008D3FB0" w:rsidRPr="00A27044" w:rsidRDefault="00B3673B" w:rsidP="0032500A">
      <w:pPr>
        <w:spacing w:line="276" w:lineRule="auto"/>
        <w:rPr>
          <w:sz w:val="24"/>
        </w:rPr>
      </w:pPr>
      <w:r w:rsidRPr="00A27044">
        <w:rPr>
          <w:sz w:val="24"/>
        </w:rPr>
        <w:fldChar w:fldCharType="end"/>
      </w:r>
    </w:p>
    <w:p w:rsidR="008D3FB0" w:rsidRPr="00A27044" w:rsidRDefault="008D3FB0" w:rsidP="0032500A">
      <w:pPr>
        <w:spacing w:line="276" w:lineRule="auto"/>
        <w:rPr>
          <w:rStyle w:val="Emphasis"/>
          <w:b/>
          <w:i w:val="0"/>
          <w:sz w:val="24"/>
        </w:rPr>
      </w:pPr>
    </w:p>
    <w:p w:rsidR="008D3FB0" w:rsidRPr="00A27044" w:rsidRDefault="008D3FB0" w:rsidP="0032500A">
      <w:pPr>
        <w:spacing w:line="276" w:lineRule="auto"/>
        <w:rPr>
          <w:rStyle w:val="Emphasis"/>
          <w:b/>
          <w:i w:val="0"/>
          <w:sz w:val="24"/>
        </w:rPr>
      </w:pPr>
    </w:p>
    <w:p w:rsidR="008D3FB0" w:rsidRPr="00A27044" w:rsidRDefault="008D3FB0" w:rsidP="0032500A">
      <w:pPr>
        <w:spacing w:line="276" w:lineRule="auto"/>
        <w:rPr>
          <w:rStyle w:val="Emphasis"/>
          <w:b/>
          <w:i w:val="0"/>
          <w:sz w:val="24"/>
        </w:rPr>
      </w:pPr>
    </w:p>
    <w:p w:rsidR="008D3FB0" w:rsidRPr="00A27044" w:rsidRDefault="008D3FB0" w:rsidP="0032500A">
      <w:pPr>
        <w:spacing w:line="276" w:lineRule="auto"/>
        <w:rPr>
          <w:rStyle w:val="Emphasis"/>
          <w:b/>
          <w:i w:val="0"/>
          <w:sz w:val="24"/>
        </w:rPr>
      </w:pPr>
    </w:p>
    <w:p w:rsidR="008D3FB0" w:rsidRPr="00A27044" w:rsidRDefault="008D3FB0" w:rsidP="0032500A">
      <w:pPr>
        <w:spacing w:line="276" w:lineRule="auto"/>
        <w:rPr>
          <w:rStyle w:val="Emphasis"/>
          <w:b/>
          <w:i w:val="0"/>
          <w:sz w:val="24"/>
        </w:rPr>
      </w:pPr>
    </w:p>
    <w:p w:rsidR="008D3FB0" w:rsidRPr="00A27044" w:rsidRDefault="008D3FB0" w:rsidP="0032500A">
      <w:pPr>
        <w:spacing w:line="276" w:lineRule="auto"/>
        <w:rPr>
          <w:rStyle w:val="Emphasis"/>
          <w:b/>
          <w:i w:val="0"/>
          <w:sz w:val="24"/>
        </w:rPr>
      </w:pPr>
    </w:p>
    <w:p w:rsidR="008D3FB0" w:rsidRPr="00A27044" w:rsidRDefault="008D3FB0" w:rsidP="0032500A">
      <w:pPr>
        <w:spacing w:line="276" w:lineRule="auto"/>
        <w:rPr>
          <w:rStyle w:val="Emphasis"/>
          <w:b/>
          <w:i w:val="0"/>
          <w:sz w:val="24"/>
        </w:rPr>
      </w:pPr>
    </w:p>
    <w:p w:rsidR="008D3FB0" w:rsidRPr="00A27044" w:rsidRDefault="008D3FB0" w:rsidP="0032500A">
      <w:pPr>
        <w:spacing w:line="276" w:lineRule="auto"/>
        <w:rPr>
          <w:rStyle w:val="Emphasis"/>
          <w:b/>
          <w:i w:val="0"/>
          <w:sz w:val="24"/>
        </w:rPr>
      </w:pPr>
    </w:p>
    <w:p w:rsidR="008D3FB0" w:rsidRPr="00A27044" w:rsidRDefault="008D3FB0" w:rsidP="0032500A">
      <w:pPr>
        <w:spacing w:line="276" w:lineRule="auto"/>
        <w:rPr>
          <w:rStyle w:val="Emphasis"/>
          <w:b/>
          <w:i w:val="0"/>
          <w:sz w:val="24"/>
        </w:rPr>
      </w:pPr>
    </w:p>
    <w:p w:rsidR="008D3FB0" w:rsidRPr="00A27044" w:rsidRDefault="008D3FB0" w:rsidP="0032500A">
      <w:pPr>
        <w:spacing w:line="276" w:lineRule="auto"/>
        <w:rPr>
          <w:rStyle w:val="Emphasis"/>
          <w:b/>
          <w:i w:val="0"/>
          <w:sz w:val="24"/>
        </w:rPr>
      </w:pPr>
    </w:p>
    <w:p w:rsidR="008D3FB0" w:rsidRPr="00A27044" w:rsidRDefault="008D3FB0" w:rsidP="0032500A">
      <w:pPr>
        <w:spacing w:line="276" w:lineRule="auto"/>
        <w:rPr>
          <w:rStyle w:val="Emphasis"/>
          <w:b/>
          <w:i w:val="0"/>
          <w:sz w:val="24"/>
        </w:rPr>
      </w:pPr>
    </w:p>
    <w:p w:rsidR="008D3FB0" w:rsidRPr="00A27044" w:rsidRDefault="008D3FB0" w:rsidP="0032500A">
      <w:pPr>
        <w:spacing w:line="276" w:lineRule="auto"/>
        <w:rPr>
          <w:rStyle w:val="Emphasis"/>
          <w:b/>
          <w:i w:val="0"/>
          <w:sz w:val="24"/>
        </w:rPr>
      </w:pPr>
    </w:p>
    <w:p w:rsidR="008D3FB0" w:rsidRPr="00A27044" w:rsidRDefault="008D3FB0" w:rsidP="0032500A">
      <w:pPr>
        <w:spacing w:line="276" w:lineRule="auto"/>
        <w:rPr>
          <w:rStyle w:val="Emphasis"/>
          <w:b/>
          <w:i w:val="0"/>
          <w:sz w:val="24"/>
        </w:rPr>
      </w:pPr>
    </w:p>
    <w:p w:rsidR="008D3FB0" w:rsidRPr="00A27044" w:rsidRDefault="008D3FB0" w:rsidP="0032500A">
      <w:pPr>
        <w:spacing w:line="276" w:lineRule="auto"/>
        <w:rPr>
          <w:rStyle w:val="Emphasis"/>
          <w:b/>
          <w:i w:val="0"/>
          <w:sz w:val="24"/>
        </w:rPr>
      </w:pPr>
    </w:p>
    <w:p w:rsidR="008D3FB0" w:rsidRDefault="008D3FB0" w:rsidP="0032500A">
      <w:pPr>
        <w:pStyle w:val="Heading1"/>
        <w:spacing w:after="0" w:line="276" w:lineRule="auto"/>
        <w:rPr>
          <w:rStyle w:val="Emphasis"/>
          <w:i w:val="0"/>
          <w:iCs w:val="0"/>
        </w:rPr>
      </w:pPr>
      <w:bookmarkStart w:id="1" w:name="_Toc277939667"/>
      <w:r w:rsidRPr="00A27044">
        <w:rPr>
          <w:rStyle w:val="Emphasis"/>
          <w:i w:val="0"/>
          <w:iCs w:val="0"/>
        </w:rPr>
        <w:t>Introduction</w:t>
      </w:r>
      <w:bookmarkEnd w:id="1"/>
    </w:p>
    <w:p w:rsidR="008D3FB0" w:rsidRPr="00E83E5F" w:rsidRDefault="008D3FB0" w:rsidP="00E83E5F"/>
    <w:p w:rsidR="008D3FB0" w:rsidRPr="00A27044" w:rsidRDefault="008D3FB0" w:rsidP="0032500A">
      <w:pPr>
        <w:pStyle w:val="Heading2"/>
        <w:spacing w:after="0" w:line="276" w:lineRule="auto"/>
        <w:jc w:val="both"/>
      </w:pPr>
      <w:bookmarkStart w:id="2" w:name="_toc180"/>
      <w:bookmarkStart w:id="3" w:name="_Toc277939668"/>
      <w:bookmarkEnd w:id="2"/>
      <w:r w:rsidRPr="00A27044">
        <w:t>Purpose</w:t>
      </w:r>
      <w:bookmarkEnd w:id="3"/>
    </w:p>
    <w:p w:rsidR="008D3FB0" w:rsidRPr="00A27044" w:rsidRDefault="008D3FB0" w:rsidP="0032500A">
      <w:pPr>
        <w:spacing w:line="276" w:lineRule="auto"/>
        <w:jc w:val="both"/>
        <w:rPr>
          <w:szCs w:val="22"/>
        </w:rPr>
      </w:pPr>
      <w:r w:rsidRPr="00A27044">
        <w:rPr>
          <w:szCs w:val="22"/>
        </w:rPr>
        <w:t xml:space="preserve">The purpose of this document is to describe the features and functionalities of </w:t>
      </w:r>
      <w:r w:rsidR="00AF5CDD">
        <w:rPr>
          <w:szCs w:val="22"/>
        </w:rPr>
        <w:t xml:space="preserve">the </w:t>
      </w:r>
      <w:r w:rsidR="00B23F9A">
        <w:rPr>
          <w:szCs w:val="22"/>
        </w:rPr>
        <w:t xml:space="preserve">Grub </w:t>
      </w:r>
      <w:proofErr w:type="spellStart"/>
      <w:r w:rsidR="00B23F9A">
        <w:rPr>
          <w:szCs w:val="22"/>
        </w:rPr>
        <w:t>Klub</w:t>
      </w:r>
      <w:proofErr w:type="spellEnd"/>
      <w:r w:rsidRPr="00A27044">
        <w:rPr>
          <w:szCs w:val="22"/>
        </w:rPr>
        <w:t xml:space="preserve"> website</w:t>
      </w:r>
      <w:r w:rsidRPr="00A27044">
        <w:rPr>
          <w:szCs w:val="22"/>
          <w:lang w:val="en-US"/>
        </w:rPr>
        <w:t xml:space="preserve">. </w:t>
      </w:r>
      <w:r w:rsidRPr="00A27044">
        <w:rPr>
          <w:szCs w:val="22"/>
        </w:rPr>
        <w:t xml:space="preserve">The document will explain the purpose and features of the system, what the system will do and the constraints under which it must operate. </w:t>
      </w:r>
    </w:p>
    <w:p w:rsidR="008D3FB0" w:rsidRPr="00A27044" w:rsidRDefault="008D3FB0" w:rsidP="0032500A">
      <w:pPr>
        <w:spacing w:line="276" w:lineRule="auto"/>
        <w:jc w:val="both"/>
        <w:rPr>
          <w:b/>
        </w:rPr>
      </w:pPr>
    </w:p>
    <w:p w:rsidR="008D3FB0" w:rsidRPr="00A27044" w:rsidRDefault="008D3FB0" w:rsidP="0032500A">
      <w:pPr>
        <w:pStyle w:val="Heading2"/>
        <w:spacing w:after="0" w:line="276" w:lineRule="auto"/>
        <w:jc w:val="both"/>
      </w:pPr>
      <w:bookmarkStart w:id="4" w:name="_toc183"/>
      <w:bookmarkStart w:id="5" w:name="_Toc277939669"/>
      <w:bookmarkEnd w:id="4"/>
      <w:r w:rsidRPr="00A27044">
        <w:t>Scope of the project</w:t>
      </w:r>
      <w:bookmarkEnd w:id="5"/>
    </w:p>
    <w:p w:rsidR="008D3FB0" w:rsidRDefault="008D3FB0" w:rsidP="0032500A">
      <w:pPr>
        <w:spacing w:line="276" w:lineRule="auto"/>
        <w:jc w:val="both"/>
        <w:rPr>
          <w:lang w:val="en-US"/>
        </w:rPr>
      </w:pPr>
      <w:r w:rsidRPr="00A27044">
        <w:t>The scope of the project is to develop a</w:t>
      </w:r>
      <w:r w:rsidR="00D74C19">
        <w:rPr>
          <w:lang w:val="en-GB"/>
        </w:rPr>
        <w:t xml:space="preserve"> Social Dining site</w:t>
      </w:r>
      <w:r w:rsidR="00B23F9A">
        <w:rPr>
          <w:lang w:val="en-GB"/>
        </w:rPr>
        <w:t xml:space="preserve"> (www.grubklub.com)</w:t>
      </w:r>
      <w:r w:rsidRPr="00A27044">
        <w:rPr>
          <w:lang w:val="en-GB"/>
        </w:rPr>
        <w:t xml:space="preserve"> to </w:t>
      </w:r>
      <w:r w:rsidRPr="00A27044">
        <w:rPr>
          <w:lang w:val="en-US"/>
        </w:rPr>
        <w:t xml:space="preserve">provide </w:t>
      </w:r>
      <w:r w:rsidR="00AF5CDD">
        <w:rPr>
          <w:lang w:val="en-US"/>
        </w:rPr>
        <w:t>users</w:t>
      </w:r>
      <w:r w:rsidR="00D74C19">
        <w:rPr>
          <w:lang w:val="en-US"/>
        </w:rPr>
        <w:t xml:space="preserve"> (Guests)</w:t>
      </w:r>
      <w:r w:rsidR="00AF5CDD">
        <w:rPr>
          <w:lang w:val="en-US"/>
        </w:rPr>
        <w:t xml:space="preserve"> with aggregated and searchable information of Supper Clubs</w:t>
      </w:r>
      <w:r w:rsidR="00B23F9A">
        <w:rPr>
          <w:lang w:val="en-US"/>
        </w:rPr>
        <w:t xml:space="preserve"> (dining at someone’s home)</w:t>
      </w:r>
      <w:r w:rsidR="00AF5CDD">
        <w:rPr>
          <w:lang w:val="en-US"/>
        </w:rPr>
        <w:t xml:space="preserve"> throughout the world with the ability to reserve tables via payment. Hosts (</w:t>
      </w:r>
      <w:r w:rsidR="00B23F9A">
        <w:rPr>
          <w:lang w:val="en-US"/>
        </w:rPr>
        <w:t xml:space="preserve">users that host </w:t>
      </w:r>
      <w:r w:rsidR="00AF5CDD">
        <w:rPr>
          <w:lang w:val="en-US"/>
        </w:rPr>
        <w:t xml:space="preserve">supper clubs) should be able to upload their </w:t>
      </w:r>
      <w:r w:rsidR="00D74C19">
        <w:rPr>
          <w:lang w:val="en-US"/>
        </w:rPr>
        <w:t>inventory for guests</w:t>
      </w:r>
      <w:r w:rsidR="00AF5CDD">
        <w:rPr>
          <w:lang w:val="en-US"/>
        </w:rPr>
        <w:t xml:space="preserve"> to find.</w:t>
      </w:r>
      <w:r w:rsidR="00D74C19">
        <w:rPr>
          <w:lang w:val="en-US"/>
        </w:rPr>
        <w:t xml:space="preserve"> We would like to build this on top of </w:t>
      </w:r>
      <w:proofErr w:type="spellStart"/>
      <w:r w:rsidR="00D74C19">
        <w:rPr>
          <w:lang w:val="en-US"/>
        </w:rPr>
        <w:t>Facebook</w:t>
      </w:r>
      <w:proofErr w:type="spellEnd"/>
      <w:r w:rsidR="00D74C19">
        <w:rPr>
          <w:lang w:val="en-US"/>
        </w:rPr>
        <w:t xml:space="preserve"> in order to connect Guests and Hosts based upon their likes/dislikes, interests, preferences</w:t>
      </w:r>
    </w:p>
    <w:p w:rsidR="00D74C19" w:rsidRDefault="00D74C19" w:rsidP="0032500A">
      <w:pPr>
        <w:spacing w:line="276" w:lineRule="auto"/>
        <w:jc w:val="both"/>
        <w:rPr>
          <w:lang w:val="en-US"/>
        </w:rPr>
      </w:pPr>
    </w:p>
    <w:p w:rsidR="00D74C19" w:rsidRPr="00A27044" w:rsidRDefault="00D74C19" w:rsidP="0032500A">
      <w:pPr>
        <w:spacing w:line="276" w:lineRule="auto"/>
        <w:jc w:val="both"/>
        <w:rPr>
          <w:lang w:val="en-US"/>
        </w:rPr>
      </w:pPr>
      <w:r>
        <w:rPr>
          <w:lang w:val="en-US"/>
        </w:rPr>
        <w:t>All Guests and Hosts will need to have a site profile/Avatar and would have an ongoing rating within the site as they use it. As such both parties should be able to leave ratings after each booking</w:t>
      </w:r>
    </w:p>
    <w:p w:rsidR="008D3FB0" w:rsidRPr="00A27044" w:rsidRDefault="008D3FB0" w:rsidP="0032500A">
      <w:pPr>
        <w:spacing w:line="276" w:lineRule="auto"/>
        <w:jc w:val="both"/>
      </w:pPr>
    </w:p>
    <w:p w:rsidR="008D3FB0" w:rsidRPr="00A27044" w:rsidRDefault="00D74C19" w:rsidP="0032500A">
      <w:pPr>
        <w:pStyle w:val="BodyText"/>
        <w:spacing w:after="0" w:line="276" w:lineRule="auto"/>
        <w:jc w:val="both"/>
        <w:rPr>
          <w:rFonts w:cs="Times New Roman"/>
          <w:color w:val="auto"/>
          <w:kern w:val="0"/>
          <w:sz w:val="22"/>
          <w:szCs w:val="22"/>
          <w:lang w:eastAsia="en-US"/>
        </w:rPr>
      </w:pPr>
      <w:r>
        <w:rPr>
          <w:rFonts w:cs="Times New Roman"/>
          <w:color w:val="auto"/>
          <w:kern w:val="0"/>
          <w:sz w:val="22"/>
          <w:szCs w:val="22"/>
          <w:lang w:eastAsia="en-US"/>
        </w:rPr>
        <w:t>The site will also have a Host community page where hosts can communicate with each other via a forum. The site will need to have the facility to have Hosts exchange products/ services among each other for free or money. Hosts should be able to post available products/services and other hosts should be able to buy or rent them. We expect this to be built in stage 2</w:t>
      </w:r>
    </w:p>
    <w:p w:rsidR="008D3FB0" w:rsidRPr="00A27044" w:rsidRDefault="008D3FB0" w:rsidP="0032500A">
      <w:pPr>
        <w:spacing w:line="276" w:lineRule="auto"/>
        <w:jc w:val="both"/>
        <w:rPr>
          <w:szCs w:val="22"/>
        </w:rPr>
      </w:pPr>
      <w:r w:rsidRPr="00A27044">
        <w:rPr>
          <w:szCs w:val="22"/>
        </w:rPr>
        <w:t xml:space="preserve">On the back end admin would be able to </w:t>
      </w:r>
      <w:r w:rsidR="00D74C19">
        <w:rPr>
          <w:szCs w:val="22"/>
        </w:rPr>
        <w:t>manage content, check host applications and set them live</w:t>
      </w:r>
    </w:p>
    <w:p w:rsidR="008D3FB0" w:rsidRPr="00A27044" w:rsidRDefault="008D3FB0" w:rsidP="0032500A">
      <w:pPr>
        <w:spacing w:line="276" w:lineRule="auto"/>
        <w:jc w:val="both"/>
        <w:rPr>
          <w:szCs w:val="22"/>
        </w:rPr>
      </w:pPr>
    </w:p>
    <w:p w:rsidR="008D3FB0" w:rsidRPr="00A27044" w:rsidRDefault="008D3FB0" w:rsidP="0032500A">
      <w:pPr>
        <w:pStyle w:val="Heading2"/>
        <w:spacing w:after="0" w:line="276" w:lineRule="auto"/>
      </w:pPr>
      <w:bookmarkStart w:id="6" w:name="_Toc277939670"/>
      <w:r w:rsidRPr="00A27044">
        <w:t>Glossary</w:t>
      </w:r>
      <w:bookmarkEnd w:id="6"/>
      <w:r w:rsidRPr="00A27044">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28"/>
        <w:gridCol w:w="7379"/>
      </w:tblGrid>
      <w:tr w:rsidR="008D3FB0" w:rsidRPr="00E806EB" w:rsidTr="005714B5">
        <w:tc>
          <w:tcPr>
            <w:tcW w:w="2628" w:type="dxa"/>
          </w:tcPr>
          <w:p w:rsidR="008D3FB0" w:rsidRPr="00E806EB" w:rsidRDefault="008D3FB0" w:rsidP="0032500A">
            <w:pPr>
              <w:snapToGrid w:val="0"/>
              <w:spacing w:line="276" w:lineRule="auto"/>
              <w:jc w:val="both"/>
            </w:pPr>
            <w:r w:rsidRPr="00E806EB">
              <w:t>Client</w:t>
            </w:r>
          </w:p>
        </w:tc>
        <w:tc>
          <w:tcPr>
            <w:tcW w:w="7379" w:type="dxa"/>
          </w:tcPr>
          <w:p w:rsidR="008D3FB0" w:rsidRPr="00E806EB" w:rsidRDefault="008D3FB0" w:rsidP="00304F26">
            <w:pPr>
              <w:snapToGrid w:val="0"/>
              <w:spacing w:line="276" w:lineRule="auto"/>
              <w:jc w:val="both"/>
              <w:rPr>
                <w:bCs/>
                <w:lang w:val="en-US"/>
              </w:rPr>
            </w:pPr>
            <w:r w:rsidRPr="00E806EB">
              <w:t xml:space="preserve">Refer to the client – </w:t>
            </w:r>
            <w:r w:rsidR="00304F26">
              <w:rPr>
                <w:bCs/>
                <w:lang w:val="en-US"/>
              </w:rPr>
              <w:t xml:space="preserve"> Sid</w:t>
            </w:r>
          </w:p>
        </w:tc>
      </w:tr>
      <w:tr w:rsidR="008D3FB0" w:rsidRPr="00E806EB" w:rsidTr="005714B5">
        <w:tc>
          <w:tcPr>
            <w:tcW w:w="2628" w:type="dxa"/>
          </w:tcPr>
          <w:p w:rsidR="008D3FB0" w:rsidRPr="00E806EB" w:rsidRDefault="008D3FB0" w:rsidP="0032500A">
            <w:pPr>
              <w:snapToGrid w:val="0"/>
              <w:spacing w:line="276" w:lineRule="auto"/>
              <w:jc w:val="both"/>
            </w:pPr>
            <w:r w:rsidRPr="00E806EB">
              <w:t>Vendor</w:t>
            </w:r>
          </w:p>
        </w:tc>
        <w:tc>
          <w:tcPr>
            <w:tcW w:w="7379" w:type="dxa"/>
          </w:tcPr>
          <w:p w:rsidR="008D3FB0" w:rsidRPr="00E806EB" w:rsidRDefault="008D3FB0" w:rsidP="00304F26">
            <w:pPr>
              <w:snapToGrid w:val="0"/>
              <w:spacing w:line="276" w:lineRule="auto"/>
              <w:jc w:val="both"/>
            </w:pPr>
            <w:r w:rsidRPr="00E806EB">
              <w:t xml:space="preserve">Refer to the development company – </w:t>
            </w:r>
            <w:proofErr w:type="spellStart"/>
            <w:r w:rsidR="00304F26">
              <w:t>Ankit’s</w:t>
            </w:r>
            <w:proofErr w:type="spellEnd"/>
            <w:r w:rsidR="00304F26">
              <w:t xml:space="preserve"> Team (AT)</w:t>
            </w:r>
          </w:p>
        </w:tc>
      </w:tr>
      <w:tr w:rsidR="00B23F9A" w:rsidRPr="00E806EB" w:rsidTr="005714B5">
        <w:tc>
          <w:tcPr>
            <w:tcW w:w="2628" w:type="dxa"/>
          </w:tcPr>
          <w:p w:rsidR="00B23F9A" w:rsidRPr="00E806EB" w:rsidRDefault="00B23F9A" w:rsidP="0032500A">
            <w:pPr>
              <w:snapToGrid w:val="0"/>
              <w:spacing w:line="276" w:lineRule="auto"/>
              <w:jc w:val="both"/>
            </w:pPr>
            <w:r>
              <w:t xml:space="preserve">Grub </w:t>
            </w:r>
            <w:proofErr w:type="spellStart"/>
            <w:r>
              <w:t>Klub</w:t>
            </w:r>
            <w:proofErr w:type="spellEnd"/>
            <w:r>
              <w:t xml:space="preserve"> (GK)</w:t>
            </w:r>
          </w:p>
        </w:tc>
        <w:tc>
          <w:tcPr>
            <w:tcW w:w="7379" w:type="dxa"/>
          </w:tcPr>
          <w:p w:rsidR="00B23F9A" w:rsidRPr="00E806EB" w:rsidRDefault="00B23F9A" w:rsidP="0032500A">
            <w:pPr>
              <w:snapToGrid w:val="0"/>
              <w:spacing w:line="276" w:lineRule="auto"/>
              <w:jc w:val="both"/>
            </w:pPr>
            <w:r>
              <w:t>The name of the site that we are building.</w:t>
            </w:r>
          </w:p>
        </w:tc>
      </w:tr>
      <w:tr w:rsidR="008D3FB0" w:rsidRPr="00E806EB" w:rsidTr="005714B5">
        <w:tc>
          <w:tcPr>
            <w:tcW w:w="2628" w:type="dxa"/>
          </w:tcPr>
          <w:p w:rsidR="008D3FB0" w:rsidRPr="00E806EB" w:rsidRDefault="008D3FB0" w:rsidP="0032500A">
            <w:pPr>
              <w:snapToGrid w:val="0"/>
              <w:spacing w:line="276" w:lineRule="auto"/>
              <w:jc w:val="both"/>
            </w:pPr>
            <w:r w:rsidRPr="00E806EB">
              <w:t>Database</w:t>
            </w:r>
          </w:p>
        </w:tc>
        <w:tc>
          <w:tcPr>
            <w:tcW w:w="7379" w:type="dxa"/>
          </w:tcPr>
          <w:p w:rsidR="008D3FB0" w:rsidRPr="00E806EB" w:rsidRDefault="008D3FB0" w:rsidP="0032500A">
            <w:pPr>
              <w:snapToGrid w:val="0"/>
              <w:spacing w:line="276" w:lineRule="auto"/>
              <w:jc w:val="both"/>
            </w:pPr>
            <w:r w:rsidRPr="00E806EB">
              <w:t>Collection of all the information monitored by this system.</w:t>
            </w:r>
          </w:p>
        </w:tc>
      </w:tr>
      <w:tr w:rsidR="008D3FB0" w:rsidRPr="00E806EB" w:rsidTr="005714B5">
        <w:tc>
          <w:tcPr>
            <w:tcW w:w="2628" w:type="dxa"/>
          </w:tcPr>
          <w:p w:rsidR="008D3FB0" w:rsidRPr="00E806EB" w:rsidRDefault="00304F26" w:rsidP="0032500A">
            <w:pPr>
              <w:snapToGrid w:val="0"/>
              <w:spacing w:line="276" w:lineRule="auto"/>
              <w:jc w:val="both"/>
            </w:pPr>
            <w:r>
              <w:t>Guest</w:t>
            </w:r>
          </w:p>
        </w:tc>
        <w:tc>
          <w:tcPr>
            <w:tcW w:w="7379" w:type="dxa"/>
          </w:tcPr>
          <w:p w:rsidR="00B23F9A" w:rsidRPr="00E806EB" w:rsidRDefault="008D3FB0" w:rsidP="0032500A">
            <w:pPr>
              <w:snapToGrid w:val="0"/>
              <w:spacing w:line="276" w:lineRule="auto"/>
              <w:jc w:val="both"/>
            </w:pPr>
            <w:r w:rsidRPr="00E806EB">
              <w:t>Anyone visiting the site</w:t>
            </w:r>
            <w:r w:rsidR="00F802F8">
              <w:t xml:space="preserve"> with the intention of finding a supper club.</w:t>
            </w:r>
          </w:p>
        </w:tc>
      </w:tr>
      <w:tr w:rsidR="008D3FB0" w:rsidRPr="00E806EB" w:rsidTr="005714B5">
        <w:tc>
          <w:tcPr>
            <w:tcW w:w="2628" w:type="dxa"/>
          </w:tcPr>
          <w:p w:rsidR="008D3FB0" w:rsidRPr="00E806EB" w:rsidRDefault="00304F26" w:rsidP="0032500A">
            <w:pPr>
              <w:snapToGrid w:val="0"/>
              <w:spacing w:line="276" w:lineRule="auto"/>
              <w:jc w:val="both"/>
            </w:pPr>
            <w:r>
              <w:t>Host</w:t>
            </w:r>
          </w:p>
        </w:tc>
        <w:tc>
          <w:tcPr>
            <w:tcW w:w="7379" w:type="dxa"/>
          </w:tcPr>
          <w:p w:rsidR="008D3FB0" w:rsidRPr="00E806EB" w:rsidRDefault="00304F26" w:rsidP="0032500A">
            <w:pPr>
              <w:snapToGrid w:val="0"/>
              <w:spacing w:line="276" w:lineRule="auto"/>
              <w:jc w:val="both"/>
            </w:pPr>
            <w:r>
              <w:t>Any person who wants to set up</w:t>
            </w:r>
            <w:r w:rsidR="00F802F8">
              <w:t>/host</w:t>
            </w:r>
            <w:r>
              <w:t xml:space="preserve"> a Supper Club</w:t>
            </w:r>
          </w:p>
        </w:tc>
      </w:tr>
      <w:tr w:rsidR="00B23F9A" w:rsidRPr="00E806EB" w:rsidTr="005714B5">
        <w:tc>
          <w:tcPr>
            <w:tcW w:w="2628" w:type="dxa"/>
          </w:tcPr>
          <w:p w:rsidR="00B23F9A" w:rsidRPr="00E806EB" w:rsidRDefault="00B23F9A" w:rsidP="0032500A">
            <w:pPr>
              <w:snapToGrid w:val="0"/>
              <w:spacing w:line="276" w:lineRule="auto"/>
              <w:jc w:val="both"/>
            </w:pPr>
            <w:r>
              <w:t>Supper Club (SC)</w:t>
            </w:r>
          </w:p>
        </w:tc>
        <w:tc>
          <w:tcPr>
            <w:tcW w:w="7379" w:type="dxa"/>
          </w:tcPr>
          <w:p w:rsidR="00B23F9A" w:rsidRPr="00E806EB" w:rsidRDefault="00B23F9A" w:rsidP="0032500A">
            <w:pPr>
              <w:snapToGrid w:val="0"/>
              <w:spacing w:line="276" w:lineRule="auto"/>
              <w:jc w:val="both"/>
            </w:pPr>
            <w:r>
              <w:t>An event where hosts and guests</w:t>
            </w:r>
            <w:r w:rsidR="00F802F8">
              <w:t xml:space="preserve"> connect at the Host’s</w:t>
            </w:r>
            <w:r>
              <w:t xml:space="preserve"> house for a meal/social dining experience</w:t>
            </w:r>
          </w:p>
        </w:tc>
      </w:tr>
      <w:tr w:rsidR="008D3FB0" w:rsidRPr="00E806EB" w:rsidTr="005714B5">
        <w:tc>
          <w:tcPr>
            <w:tcW w:w="2628" w:type="dxa"/>
          </w:tcPr>
          <w:p w:rsidR="008D3FB0" w:rsidRPr="00E806EB" w:rsidRDefault="008D3FB0" w:rsidP="0032500A">
            <w:pPr>
              <w:snapToGrid w:val="0"/>
              <w:spacing w:line="276" w:lineRule="auto"/>
              <w:jc w:val="both"/>
            </w:pPr>
            <w:r w:rsidRPr="00E806EB">
              <w:t>Administrator</w:t>
            </w:r>
          </w:p>
        </w:tc>
        <w:tc>
          <w:tcPr>
            <w:tcW w:w="7379" w:type="dxa"/>
          </w:tcPr>
          <w:p w:rsidR="008D3FB0" w:rsidRPr="00E806EB" w:rsidRDefault="008D3FB0" w:rsidP="0032500A">
            <w:pPr>
              <w:snapToGrid w:val="0"/>
              <w:spacing w:line="276" w:lineRule="auto"/>
              <w:jc w:val="both"/>
            </w:pPr>
            <w:r w:rsidRPr="00E806EB">
              <w:t>Admin who will have full access of admin section of website.</w:t>
            </w:r>
          </w:p>
        </w:tc>
      </w:tr>
      <w:tr w:rsidR="008D3FB0" w:rsidRPr="00E806EB" w:rsidTr="005714B5">
        <w:tc>
          <w:tcPr>
            <w:tcW w:w="2628" w:type="dxa"/>
          </w:tcPr>
          <w:p w:rsidR="008D3FB0" w:rsidRPr="00E806EB" w:rsidRDefault="008D3FB0" w:rsidP="0032500A">
            <w:pPr>
              <w:snapToGrid w:val="0"/>
              <w:spacing w:line="276" w:lineRule="auto"/>
              <w:jc w:val="both"/>
            </w:pPr>
            <w:r w:rsidRPr="00E806EB">
              <w:t>Field</w:t>
            </w:r>
          </w:p>
        </w:tc>
        <w:tc>
          <w:tcPr>
            <w:tcW w:w="7379" w:type="dxa"/>
          </w:tcPr>
          <w:p w:rsidR="008D3FB0" w:rsidRPr="00E806EB" w:rsidRDefault="008D3FB0" w:rsidP="0032500A">
            <w:pPr>
              <w:snapToGrid w:val="0"/>
              <w:spacing w:line="276" w:lineRule="auto"/>
              <w:jc w:val="both"/>
            </w:pPr>
            <w:r w:rsidRPr="00E806EB">
              <w:t>A cell within a form.</w:t>
            </w:r>
          </w:p>
        </w:tc>
      </w:tr>
      <w:tr w:rsidR="008D3FB0" w:rsidRPr="00E806EB" w:rsidTr="00B23F9A">
        <w:trPr>
          <w:trHeight w:val="704"/>
        </w:trPr>
        <w:tc>
          <w:tcPr>
            <w:tcW w:w="2628" w:type="dxa"/>
          </w:tcPr>
          <w:p w:rsidR="008D3FB0" w:rsidRPr="00E806EB" w:rsidRDefault="008D3FB0" w:rsidP="0032500A">
            <w:pPr>
              <w:snapToGrid w:val="0"/>
              <w:spacing w:line="276" w:lineRule="auto"/>
              <w:jc w:val="both"/>
            </w:pPr>
            <w:r w:rsidRPr="00E806EB">
              <w:t>Software Requirements Specification</w:t>
            </w:r>
          </w:p>
        </w:tc>
        <w:tc>
          <w:tcPr>
            <w:tcW w:w="7379" w:type="dxa"/>
          </w:tcPr>
          <w:p w:rsidR="008D3FB0" w:rsidRPr="00E806EB" w:rsidRDefault="008D3FB0" w:rsidP="00304F26">
            <w:pPr>
              <w:snapToGrid w:val="0"/>
              <w:spacing w:line="276" w:lineRule="auto"/>
              <w:jc w:val="both"/>
            </w:pPr>
            <w:r w:rsidRPr="00E806EB">
              <w:t xml:space="preserve">A document that completely describes all of the functions of a proposed system and the constraints under which it must operate. </w:t>
            </w:r>
          </w:p>
        </w:tc>
      </w:tr>
    </w:tbl>
    <w:p w:rsidR="008D3FB0" w:rsidRPr="00A27044" w:rsidRDefault="008D3FB0" w:rsidP="0032500A">
      <w:pPr>
        <w:spacing w:line="276" w:lineRule="auto"/>
        <w:jc w:val="both"/>
      </w:pPr>
    </w:p>
    <w:p w:rsidR="008D3FB0" w:rsidRPr="00A27044" w:rsidRDefault="008D3FB0" w:rsidP="0032500A">
      <w:pPr>
        <w:spacing w:line="276" w:lineRule="auto"/>
        <w:jc w:val="both"/>
      </w:pPr>
    </w:p>
    <w:p w:rsidR="008D3FB0" w:rsidRPr="00A27044" w:rsidRDefault="008D3FB0" w:rsidP="0032500A">
      <w:pPr>
        <w:pStyle w:val="Heading2"/>
        <w:spacing w:after="0" w:line="276" w:lineRule="auto"/>
        <w:jc w:val="both"/>
      </w:pPr>
      <w:bookmarkStart w:id="7" w:name="_toc244"/>
      <w:bookmarkStart w:id="8" w:name="_Toc277939671"/>
      <w:bookmarkEnd w:id="7"/>
      <w:r w:rsidRPr="00A27044">
        <w:lastRenderedPageBreak/>
        <w:t>References</w:t>
      </w:r>
      <w:bookmarkEnd w:id="8"/>
    </w:p>
    <w:p w:rsidR="008D3FB0" w:rsidRPr="00A27044" w:rsidRDefault="008D3FB0" w:rsidP="0032500A">
      <w:pPr>
        <w:spacing w:line="276" w:lineRule="auto"/>
        <w:jc w:val="both"/>
        <w:rPr>
          <w:szCs w:val="22"/>
        </w:rPr>
      </w:pPr>
      <w:r w:rsidRPr="00A27044">
        <w:rPr>
          <w:szCs w:val="22"/>
        </w:rPr>
        <w:t xml:space="preserve">IEEE. IEEE Std 830-1998 IEEE Recommended Practice for Software Requirements Specifications. </w:t>
      </w:r>
    </w:p>
    <w:p w:rsidR="008D3FB0" w:rsidRPr="00304F26" w:rsidRDefault="008D3FB0" w:rsidP="0032500A">
      <w:pPr>
        <w:spacing w:line="276" w:lineRule="auto"/>
        <w:jc w:val="both"/>
        <w:rPr>
          <w:b/>
          <w:color w:val="FF0000"/>
          <w:szCs w:val="22"/>
        </w:rPr>
      </w:pPr>
      <w:r w:rsidRPr="00A27044">
        <w:rPr>
          <w:szCs w:val="22"/>
        </w:rPr>
        <w:t>IEEE Computer Society, 1998.</w:t>
      </w:r>
      <w:r w:rsidR="00304F26">
        <w:rPr>
          <w:szCs w:val="22"/>
        </w:rPr>
        <w:t xml:space="preserve"> </w:t>
      </w:r>
      <w:r w:rsidR="00304F26" w:rsidRPr="00304F26">
        <w:rPr>
          <w:b/>
          <w:color w:val="FF0000"/>
          <w:szCs w:val="22"/>
        </w:rPr>
        <w:t>(AT – please check this – as I have limited knowledge on this)</w:t>
      </w:r>
    </w:p>
    <w:p w:rsidR="008D3FB0" w:rsidRPr="00A27044" w:rsidRDefault="008D3FB0" w:rsidP="0032500A">
      <w:pPr>
        <w:spacing w:line="276" w:lineRule="auto"/>
        <w:jc w:val="both"/>
      </w:pPr>
    </w:p>
    <w:p w:rsidR="008D3FB0" w:rsidRPr="00A27044" w:rsidRDefault="008D3FB0" w:rsidP="0032500A">
      <w:pPr>
        <w:pStyle w:val="Heading2"/>
        <w:spacing w:after="0" w:line="276" w:lineRule="auto"/>
        <w:jc w:val="both"/>
      </w:pPr>
      <w:bookmarkStart w:id="9" w:name="_toc248"/>
      <w:bookmarkStart w:id="10" w:name="_Toc277939672"/>
      <w:bookmarkEnd w:id="9"/>
      <w:r w:rsidRPr="00A27044">
        <w:t>Overview of the document</w:t>
      </w:r>
      <w:bookmarkEnd w:id="10"/>
    </w:p>
    <w:p w:rsidR="008D3FB0" w:rsidRPr="00A27044" w:rsidRDefault="008D3FB0" w:rsidP="0032500A">
      <w:pPr>
        <w:spacing w:line="276" w:lineRule="auto"/>
        <w:jc w:val="both"/>
        <w:rPr>
          <w:szCs w:val="22"/>
        </w:rPr>
      </w:pPr>
      <w:r w:rsidRPr="00A27044">
        <w:rPr>
          <w:szCs w:val="22"/>
        </w:rPr>
        <w:t>Net topic Overall description describes the informal requirements and is used to establish a context for the technical requirements specification in the next chapter.</w:t>
      </w:r>
    </w:p>
    <w:p w:rsidR="008D3FB0" w:rsidRPr="00A27044" w:rsidRDefault="008D3FB0" w:rsidP="0032500A">
      <w:pPr>
        <w:spacing w:line="276" w:lineRule="auto"/>
        <w:jc w:val="both"/>
        <w:rPr>
          <w:szCs w:val="22"/>
        </w:rPr>
      </w:pPr>
    </w:p>
    <w:p w:rsidR="008D3FB0" w:rsidRDefault="008D3FB0" w:rsidP="0032500A">
      <w:pPr>
        <w:spacing w:line="276" w:lineRule="auto"/>
        <w:jc w:val="both"/>
        <w:rPr>
          <w:szCs w:val="22"/>
        </w:rPr>
      </w:pPr>
      <w:r w:rsidRPr="00A27044">
        <w:rPr>
          <w:szCs w:val="22"/>
        </w:rPr>
        <w:t xml:space="preserve">Requirements Specification section, of this document is written primarily for the developers and describes in technical terms the details of the functionality of the product. </w:t>
      </w:r>
    </w:p>
    <w:p w:rsidR="008D3FB0" w:rsidRDefault="008D3FB0" w:rsidP="0032500A">
      <w:pPr>
        <w:spacing w:line="276" w:lineRule="auto"/>
        <w:jc w:val="both"/>
        <w:rPr>
          <w:szCs w:val="22"/>
        </w:rPr>
      </w:pPr>
    </w:p>
    <w:p w:rsidR="008D3FB0" w:rsidRPr="00A27044" w:rsidRDefault="008D3FB0" w:rsidP="0032500A">
      <w:pPr>
        <w:spacing w:line="276" w:lineRule="auto"/>
        <w:jc w:val="both"/>
        <w:rPr>
          <w:szCs w:val="22"/>
        </w:rPr>
      </w:pPr>
    </w:p>
    <w:p w:rsidR="008D3FB0" w:rsidRDefault="008D3FB0" w:rsidP="0032500A">
      <w:pPr>
        <w:pStyle w:val="Heading1"/>
        <w:spacing w:after="0" w:line="276" w:lineRule="auto"/>
        <w:jc w:val="both"/>
      </w:pPr>
      <w:bookmarkStart w:id="11" w:name="_toc252"/>
      <w:bookmarkStart w:id="12" w:name="_Toc277939673"/>
      <w:bookmarkEnd w:id="11"/>
      <w:r w:rsidRPr="00A27044">
        <w:t>Overall Description</w:t>
      </w:r>
      <w:bookmarkEnd w:id="12"/>
    </w:p>
    <w:p w:rsidR="008D3FB0" w:rsidRPr="006C12A0" w:rsidRDefault="008D3FB0" w:rsidP="006C12A0"/>
    <w:p w:rsidR="008D3FB0" w:rsidRPr="00A27044" w:rsidRDefault="008D3FB0" w:rsidP="0032500A">
      <w:pPr>
        <w:spacing w:line="276" w:lineRule="auto"/>
        <w:jc w:val="both"/>
        <w:rPr>
          <w:szCs w:val="22"/>
        </w:rPr>
      </w:pPr>
      <w:r w:rsidRPr="00A27044">
        <w:rPr>
          <w:szCs w:val="22"/>
        </w:rPr>
        <w:t>The System has the following three active Users:</w:t>
      </w:r>
    </w:p>
    <w:p w:rsidR="008D3FB0" w:rsidRPr="00A27044" w:rsidRDefault="008D3FB0" w:rsidP="0032500A">
      <w:pPr>
        <w:spacing w:line="276" w:lineRule="auto"/>
        <w:jc w:val="both"/>
        <w:rPr>
          <w:szCs w:val="22"/>
        </w:rPr>
      </w:pPr>
    </w:p>
    <w:p w:rsidR="008D3FB0" w:rsidRPr="00A27044" w:rsidRDefault="008D3FB0" w:rsidP="0032500A">
      <w:pPr>
        <w:spacing w:line="276" w:lineRule="auto"/>
        <w:jc w:val="both"/>
        <w:rPr>
          <w:szCs w:val="22"/>
        </w:rPr>
      </w:pPr>
      <w:r w:rsidRPr="00A27044">
        <w:rPr>
          <w:b/>
          <w:szCs w:val="22"/>
        </w:rPr>
        <w:t>Administrator:</w:t>
      </w:r>
      <w:r w:rsidRPr="00A27044">
        <w:rPr>
          <w:szCs w:val="22"/>
        </w:rPr>
        <w:t xml:space="preserve"> The Administrator can acces</w:t>
      </w:r>
      <w:r w:rsidR="00304F26">
        <w:rPr>
          <w:szCs w:val="22"/>
        </w:rPr>
        <w:t>s the entire system directly. They would</w:t>
      </w:r>
      <w:r w:rsidRPr="00A27044">
        <w:rPr>
          <w:szCs w:val="22"/>
        </w:rPr>
        <w:t xml:space="preserve"> have a password protected area where he can modify the site global settings, add master data in database.</w:t>
      </w:r>
    </w:p>
    <w:p w:rsidR="008D3FB0" w:rsidRPr="00A27044" w:rsidRDefault="008D3FB0" w:rsidP="0032500A">
      <w:pPr>
        <w:spacing w:line="276" w:lineRule="auto"/>
        <w:jc w:val="both"/>
      </w:pPr>
    </w:p>
    <w:p w:rsidR="008D3FB0" w:rsidRDefault="00304F26" w:rsidP="0032500A">
      <w:pPr>
        <w:spacing w:line="276" w:lineRule="auto"/>
        <w:jc w:val="both"/>
        <w:rPr>
          <w:szCs w:val="22"/>
        </w:rPr>
      </w:pPr>
      <w:r>
        <w:rPr>
          <w:b/>
          <w:szCs w:val="22"/>
        </w:rPr>
        <w:t>Guests</w:t>
      </w:r>
      <w:r w:rsidR="008D3FB0" w:rsidRPr="00A27044">
        <w:rPr>
          <w:b/>
          <w:szCs w:val="22"/>
        </w:rPr>
        <w:t xml:space="preserve">: </w:t>
      </w:r>
      <w:r>
        <w:rPr>
          <w:szCs w:val="22"/>
        </w:rPr>
        <w:t>Guests</w:t>
      </w:r>
      <w:r w:rsidR="008D3FB0" w:rsidRPr="00A27044">
        <w:rPr>
          <w:szCs w:val="22"/>
        </w:rPr>
        <w:t xml:space="preserve"> would be the</w:t>
      </w:r>
      <w:r>
        <w:rPr>
          <w:szCs w:val="22"/>
        </w:rPr>
        <w:t xml:space="preserve"> registered and</w:t>
      </w:r>
      <w:r w:rsidR="008D3FB0" w:rsidRPr="00A27044">
        <w:rPr>
          <w:szCs w:val="22"/>
        </w:rPr>
        <w:t xml:space="preserve"> non-registered users of the website who would </w:t>
      </w:r>
      <w:r>
        <w:rPr>
          <w:szCs w:val="22"/>
        </w:rPr>
        <w:t>be able to surf the site and make bookings with hosts. They will make bookings via payment on the site</w:t>
      </w:r>
    </w:p>
    <w:p w:rsidR="00304F26" w:rsidRDefault="00304F26" w:rsidP="0032500A">
      <w:pPr>
        <w:spacing w:line="276" w:lineRule="auto"/>
        <w:jc w:val="both"/>
        <w:rPr>
          <w:szCs w:val="22"/>
        </w:rPr>
      </w:pPr>
    </w:p>
    <w:p w:rsidR="00304F26" w:rsidRPr="00304F26" w:rsidRDefault="00304F26" w:rsidP="0032500A">
      <w:pPr>
        <w:spacing w:line="276" w:lineRule="auto"/>
        <w:jc w:val="both"/>
        <w:rPr>
          <w:szCs w:val="22"/>
        </w:rPr>
      </w:pPr>
      <w:r w:rsidRPr="00304F26">
        <w:rPr>
          <w:b/>
          <w:szCs w:val="22"/>
        </w:rPr>
        <w:t>Hosts:</w:t>
      </w:r>
      <w:r>
        <w:rPr>
          <w:b/>
          <w:szCs w:val="22"/>
        </w:rPr>
        <w:t xml:space="preserve"> </w:t>
      </w:r>
      <w:r>
        <w:rPr>
          <w:szCs w:val="22"/>
        </w:rPr>
        <w:t>Hosts are registered users of the website who can upload their supper club inventory for users to find. Once bookings are made Hosts will receive payment once a week</w:t>
      </w:r>
    </w:p>
    <w:p w:rsidR="008D3FB0" w:rsidRPr="00A27044" w:rsidRDefault="008D3FB0" w:rsidP="0032500A">
      <w:pPr>
        <w:spacing w:line="276" w:lineRule="auto"/>
        <w:jc w:val="both"/>
      </w:pPr>
    </w:p>
    <w:p w:rsidR="008D3FB0" w:rsidRPr="00A27044" w:rsidRDefault="008D3FB0" w:rsidP="0032500A">
      <w:pPr>
        <w:spacing w:line="276" w:lineRule="auto"/>
        <w:jc w:val="both"/>
      </w:pPr>
    </w:p>
    <w:p w:rsidR="008D3FB0" w:rsidRDefault="008D3FB0" w:rsidP="0032500A">
      <w:pPr>
        <w:pStyle w:val="Heading2"/>
        <w:spacing w:after="0" w:line="276" w:lineRule="auto"/>
        <w:jc w:val="both"/>
      </w:pPr>
      <w:bookmarkStart w:id="13" w:name="_toc260"/>
      <w:bookmarkStart w:id="14" w:name="_Toc277939674"/>
      <w:bookmarkEnd w:id="13"/>
      <w:r w:rsidRPr="00A27044">
        <w:t>Functional Requirement Specification</w:t>
      </w:r>
      <w:bookmarkEnd w:id="14"/>
    </w:p>
    <w:p w:rsidR="008D3FB0" w:rsidRPr="006C12A0" w:rsidRDefault="008D3FB0" w:rsidP="006C12A0"/>
    <w:p w:rsidR="008D3FB0" w:rsidRDefault="008D3FB0" w:rsidP="0032500A">
      <w:pPr>
        <w:spacing w:line="276" w:lineRule="auto"/>
        <w:jc w:val="both"/>
        <w:rPr>
          <w:szCs w:val="22"/>
        </w:rPr>
      </w:pPr>
      <w:r w:rsidRPr="00A27044">
        <w:rPr>
          <w:szCs w:val="22"/>
        </w:rPr>
        <w:t>This section outlines the use cases for each of the active actor of the system that defines the interaction between the external actors and the system. Admin would control the overall site feature</w:t>
      </w:r>
      <w:r w:rsidR="00304F26">
        <w:rPr>
          <w:szCs w:val="22"/>
        </w:rPr>
        <w:t>s from the back end and hosts</w:t>
      </w:r>
      <w:r w:rsidRPr="00A27044">
        <w:rPr>
          <w:szCs w:val="22"/>
        </w:rPr>
        <w:t xml:space="preserve"> would only be the general users of the site.</w:t>
      </w:r>
    </w:p>
    <w:p w:rsidR="00592472" w:rsidRDefault="00592472" w:rsidP="0032500A">
      <w:pPr>
        <w:spacing w:line="276" w:lineRule="auto"/>
        <w:jc w:val="both"/>
        <w:rPr>
          <w:szCs w:val="22"/>
        </w:rPr>
      </w:pPr>
    </w:p>
    <w:p w:rsidR="00592472" w:rsidRDefault="00592472" w:rsidP="00592472">
      <w:pPr>
        <w:pStyle w:val="Heading3"/>
      </w:pPr>
      <w:r>
        <w:t>Home Page</w:t>
      </w:r>
    </w:p>
    <w:p w:rsidR="00592472" w:rsidRPr="00A27044" w:rsidRDefault="00592472" w:rsidP="00592472">
      <w:pPr>
        <w:spacing w:line="276" w:lineRule="auto"/>
        <w:jc w:val="both"/>
        <w:rPr>
          <w:b/>
        </w:rPr>
      </w:pPr>
      <w:r w:rsidRPr="00A27044">
        <w:rPr>
          <w:b/>
        </w:rPr>
        <w:t>Brief Description</w:t>
      </w:r>
    </w:p>
    <w:p w:rsidR="00592472" w:rsidRDefault="00592472" w:rsidP="00592472">
      <w:pPr>
        <w:pStyle w:val="ListParagraph"/>
        <w:spacing w:after="0"/>
        <w:ind w:left="360"/>
        <w:jc w:val="both"/>
        <w:rPr>
          <w:b w:val="0"/>
          <w:szCs w:val="24"/>
          <w:lang w:val="en-AU"/>
        </w:rPr>
      </w:pPr>
      <w:r>
        <w:rPr>
          <w:b w:val="0"/>
          <w:szCs w:val="24"/>
          <w:lang w:val="en-AU"/>
        </w:rPr>
        <w:t>We would like to trial two versions</w:t>
      </w:r>
    </w:p>
    <w:p w:rsidR="00592472" w:rsidRDefault="00592472" w:rsidP="00592472">
      <w:pPr>
        <w:pStyle w:val="ListParagraph"/>
        <w:numPr>
          <w:ilvl w:val="0"/>
          <w:numId w:val="18"/>
        </w:numPr>
        <w:spacing w:after="0"/>
        <w:jc w:val="both"/>
        <w:rPr>
          <w:b w:val="0"/>
          <w:szCs w:val="24"/>
          <w:lang w:val="en-AU"/>
        </w:rPr>
      </w:pPr>
      <w:r>
        <w:rPr>
          <w:b w:val="0"/>
          <w:szCs w:val="24"/>
          <w:lang w:val="en-AU"/>
        </w:rPr>
        <w:t xml:space="preserve">Users arrive on Site and have to login via </w:t>
      </w:r>
      <w:proofErr w:type="spellStart"/>
      <w:r>
        <w:rPr>
          <w:b w:val="0"/>
          <w:szCs w:val="24"/>
          <w:lang w:val="en-AU"/>
        </w:rPr>
        <w:t>Facebook</w:t>
      </w:r>
      <w:proofErr w:type="spellEnd"/>
      <w:r>
        <w:rPr>
          <w:b w:val="0"/>
          <w:szCs w:val="24"/>
          <w:lang w:val="en-AU"/>
        </w:rPr>
        <w:t xml:space="preserve"> to interact with the system</w:t>
      </w:r>
    </w:p>
    <w:p w:rsidR="00592472" w:rsidRDefault="00592472" w:rsidP="00592472">
      <w:pPr>
        <w:pStyle w:val="ListParagraph"/>
        <w:numPr>
          <w:ilvl w:val="0"/>
          <w:numId w:val="18"/>
        </w:numPr>
        <w:spacing w:after="0"/>
        <w:jc w:val="both"/>
        <w:rPr>
          <w:b w:val="0"/>
          <w:szCs w:val="24"/>
          <w:lang w:val="en-AU"/>
        </w:rPr>
      </w:pPr>
      <w:r>
        <w:rPr>
          <w:b w:val="0"/>
          <w:szCs w:val="24"/>
          <w:lang w:val="en-AU"/>
        </w:rPr>
        <w:t>Users arrive on Site and can see all the functionality as below</w:t>
      </w:r>
    </w:p>
    <w:p w:rsidR="00592472" w:rsidRPr="00592472" w:rsidRDefault="00592472" w:rsidP="00592472">
      <w:pPr>
        <w:pStyle w:val="ListParagraph"/>
        <w:spacing w:after="0"/>
        <w:ind w:left="2160"/>
        <w:jc w:val="both"/>
        <w:rPr>
          <w:b w:val="0"/>
          <w:szCs w:val="24"/>
          <w:lang w:val="en-AU"/>
        </w:rPr>
      </w:pPr>
    </w:p>
    <w:p w:rsidR="00592472" w:rsidRDefault="00592472" w:rsidP="00592472">
      <w:pPr>
        <w:pStyle w:val="ListParagraph"/>
        <w:numPr>
          <w:ilvl w:val="2"/>
          <w:numId w:val="18"/>
        </w:numPr>
        <w:tabs>
          <w:tab w:val="clear" w:pos="2880"/>
          <w:tab w:val="num" w:pos="1113"/>
          <w:tab w:val="left" w:pos="4974"/>
        </w:tabs>
        <w:suppressAutoHyphens/>
        <w:spacing w:after="0"/>
        <w:ind w:left="720" w:firstLine="0"/>
        <w:contextualSpacing w:val="0"/>
        <w:jc w:val="both"/>
        <w:rPr>
          <w:b w:val="0"/>
          <w:szCs w:val="24"/>
          <w:shd w:val="clear" w:color="auto" w:fill="FFFFFF"/>
          <w:lang w:val="en-AU"/>
        </w:rPr>
      </w:pPr>
      <w:r w:rsidRPr="00A27044">
        <w:rPr>
          <w:b w:val="0"/>
          <w:szCs w:val="24"/>
          <w:shd w:val="clear" w:color="auto" w:fill="FFFFFF"/>
          <w:lang w:val="en-AU"/>
        </w:rPr>
        <w:t>Abi</w:t>
      </w:r>
      <w:r>
        <w:rPr>
          <w:b w:val="0"/>
          <w:szCs w:val="24"/>
          <w:shd w:val="clear" w:color="auto" w:fill="FFFFFF"/>
          <w:lang w:val="en-AU"/>
        </w:rPr>
        <w:t xml:space="preserve">lity for users to search </w:t>
      </w:r>
      <w:proofErr w:type="spellStart"/>
      <w:r>
        <w:rPr>
          <w:b w:val="0"/>
          <w:szCs w:val="24"/>
          <w:shd w:val="clear" w:color="auto" w:fill="FFFFFF"/>
          <w:lang w:val="en-AU"/>
        </w:rPr>
        <w:t>Supperclubs</w:t>
      </w:r>
      <w:proofErr w:type="spellEnd"/>
      <w:r>
        <w:rPr>
          <w:b w:val="0"/>
          <w:szCs w:val="24"/>
          <w:shd w:val="clear" w:color="auto" w:fill="FFFFFF"/>
          <w:lang w:val="en-AU"/>
        </w:rPr>
        <w:t xml:space="preserve"> with a simple search function of: </w:t>
      </w:r>
      <w:r>
        <w:rPr>
          <w:b w:val="0"/>
          <w:szCs w:val="24"/>
          <w:lang w:val="en-AU"/>
        </w:rPr>
        <w:t>(Main Content)</w:t>
      </w:r>
    </w:p>
    <w:p w:rsidR="00592472" w:rsidRDefault="00592472" w:rsidP="00592472">
      <w:pPr>
        <w:pStyle w:val="ListParagraph"/>
        <w:numPr>
          <w:ilvl w:val="3"/>
          <w:numId w:val="18"/>
        </w:numPr>
        <w:tabs>
          <w:tab w:val="left" w:pos="4974"/>
        </w:tabs>
        <w:suppressAutoHyphens/>
        <w:spacing w:after="0"/>
        <w:contextualSpacing w:val="0"/>
        <w:jc w:val="both"/>
        <w:rPr>
          <w:b w:val="0"/>
          <w:szCs w:val="24"/>
          <w:shd w:val="clear" w:color="auto" w:fill="FFFFFF"/>
          <w:lang w:val="en-AU"/>
        </w:rPr>
      </w:pPr>
      <w:r>
        <w:rPr>
          <w:b w:val="0"/>
          <w:szCs w:val="24"/>
          <w:shd w:val="clear" w:color="auto" w:fill="FFFFFF"/>
          <w:lang w:val="en-AU"/>
        </w:rPr>
        <w:t>Date</w:t>
      </w:r>
    </w:p>
    <w:p w:rsidR="00592472" w:rsidRDefault="00592472" w:rsidP="00592472">
      <w:pPr>
        <w:pStyle w:val="ListParagraph"/>
        <w:numPr>
          <w:ilvl w:val="3"/>
          <w:numId w:val="18"/>
        </w:numPr>
        <w:tabs>
          <w:tab w:val="left" w:pos="4974"/>
        </w:tabs>
        <w:suppressAutoHyphens/>
        <w:spacing w:after="0"/>
        <w:contextualSpacing w:val="0"/>
        <w:jc w:val="both"/>
        <w:rPr>
          <w:b w:val="0"/>
          <w:szCs w:val="24"/>
          <w:shd w:val="clear" w:color="auto" w:fill="FFFFFF"/>
          <w:lang w:val="en-AU"/>
        </w:rPr>
      </w:pPr>
      <w:r>
        <w:rPr>
          <w:b w:val="0"/>
          <w:szCs w:val="24"/>
          <w:shd w:val="clear" w:color="auto" w:fill="FFFFFF"/>
          <w:lang w:val="en-AU"/>
        </w:rPr>
        <w:t>City</w:t>
      </w:r>
    </w:p>
    <w:p w:rsidR="00592472" w:rsidRPr="00A27044" w:rsidRDefault="00592472" w:rsidP="00592472">
      <w:pPr>
        <w:pStyle w:val="ListParagraph"/>
        <w:numPr>
          <w:ilvl w:val="3"/>
          <w:numId w:val="18"/>
        </w:numPr>
        <w:tabs>
          <w:tab w:val="left" w:pos="4974"/>
        </w:tabs>
        <w:suppressAutoHyphens/>
        <w:spacing w:after="0"/>
        <w:contextualSpacing w:val="0"/>
        <w:jc w:val="both"/>
        <w:rPr>
          <w:b w:val="0"/>
          <w:szCs w:val="24"/>
          <w:shd w:val="clear" w:color="auto" w:fill="FFFFFF"/>
          <w:lang w:val="en-AU"/>
        </w:rPr>
      </w:pPr>
      <w:r>
        <w:rPr>
          <w:b w:val="0"/>
          <w:szCs w:val="24"/>
          <w:shd w:val="clear" w:color="auto" w:fill="FFFFFF"/>
          <w:lang w:val="en-AU"/>
        </w:rPr>
        <w:t>No. Of Seats</w:t>
      </w:r>
    </w:p>
    <w:p w:rsidR="00592472" w:rsidRPr="00A27044" w:rsidRDefault="00592472" w:rsidP="00592472">
      <w:pPr>
        <w:pStyle w:val="ListParagraph"/>
        <w:numPr>
          <w:ilvl w:val="0"/>
          <w:numId w:val="32"/>
        </w:numPr>
        <w:spacing w:after="0"/>
        <w:ind w:left="1080"/>
        <w:jc w:val="both"/>
        <w:rPr>
          <w:b w:val="0"/>
          <w:szCs w:val="24"/>
          <w:lang w:val="en-AU"/>
        </w:rPr>
      </w:pPr>
      <w:r>
        <w:rPr>
          <w:b w:val="0"/>
          <w:szCs w:val="24"/>
          <w:lang w:val="en-AU"/>
        </w:rPr>
        <w:lastRenderedPageBreak/>
        <w:t>About Us</w:t>
      </w:r>
      <w:r w:rsidRPr="00A27044">
        <w:rPr>
          <w:b w:val="0"/>
          <w:szCs w:val="24"/>
          <w:lang w:val="en-AU"/>
        </w:rPr>
        <w:t xml:space="preserve"> Page</w:t>
      </w:r>
      <w:r>
        <w:rPr>
          <w:b w:val="0"/>
          <w:szCs w:val="24"/>
          <w:lang w:val="en-AU"/>
        </w:rPr>
        <w:t xml:space="preserve"> (Header)</w:t>
      </w:r>
    </w:p>
    <w:p w:rsidR="00592472" w:rsidRPr="00A27044" w:rsidRDefault="00592472" w:rsidP="00592472">
      <w:pPr>
        <w:pStyle w:val="ListParagraph"/>
        <w:numPr>
          <w:ilvl w:val="0"/>
          <w:numId w:val="32"/>
        </w:numPr>
        <w:spacing w:after="0"/>
        <w:ind w:left="1080"/>
        <w:jc w:val="both"/>
        <w:rPr>
          <w:b w:val="0"/>
          <w:szCs w:val="24"/>
          <w:lang w:val="en-AU"/>
        </w:rPr>
      </w:pPr>
      <w:r>
        <w:rPr>
          <w:b w:val="0"/>
          <w:szCs w:val="24"/>
          <w:lang w:val="en-AU"/>
        </w:rPr>
        <w:t>How does it work (Header)</w:t>
      </w:r>
    </w:p>
    <w:p w:rsidR="00592472" w:rsidRPr="00A27044" w:rsidRDefault="00592472" w:rsidP="00592472">
      <w:pPr>
        <w:pStyle w:val="ListParagraph"/>
        <w:numPr>
          <w:ilvl w:val="0"/>
          <w:numId w:val="32"/>
        </w:numPr>
        <w:spacing w:after="0"/>
        <w:ind w:left="1080"/>
        <w:jc w:val="both"/>
        <w:rPr>
          <w:b w:val="0"/>
          <w:szCs w:val="24"/>
          <w:lang w:val="en-AU"/>
        </w:rPr>
      </w:pPr>
      <w:r w:rsidRPr="00A27044">
        <w:rPr>
          <w:b w:val="0"/>
          <w:szCs w:val="24"/>
          <w:lang w:val="en-AU"/>
        </w:rPr>
        <w:t>Terms and conditions</w:t>
      </w:r>
      <w:r>
        <w:rPr>
          <w:b w:val="0"/>
          <w:szCs w:val="24"/>
          <w:lang w:val="en-AU"/>
        </w:rPr>
        <w:t xml:space="preserve"> (Footer)</w:t>
      </w:r>
    </w:p>
    <w:p w:rsidR="00592472" w:rsidRPr="00A27044" w:rsidRDefault="00592472" w:rsidP="00592472">
      <w:pPr>
        <w:pStyle w:val="ListParagraph"/>
        <w:numPr>
          <w:ilvl w:val="0"/>
          <w:numId w:val="32"/>
        </w:numPr>
        <w:spacing w:after="0"/>
        <w:ind w:left="1080"/>
        <w:jc w:val="both"/>
        <w:rPr>
          <w:b w:val="0"/>
          <w:szCs w:val="24"/>
          <w:lang w:val="en-AU"/>
        </w:rPr>
      </w:pPr>
      <w:r w:rsidRPr="00A27044">
        <w:rPr>
          <w:b w:val="0"/>
          <w:szCs w:val="24"/>
          <w:lang w:val="en-AU"/>
        </w:rPr>
        <w:t>FAQ’s</w:t>
      </w:r>
      <w:r>
        <w:rPr>
          <w:b w:val="0"/>
          <w:szCs w:val="24"/>
          <w:lang w:val="en-AU"/>
        </w:rPr>
        <w:t xml:space="preserve"> (Footer)</w:t>
      </w:r>
    </w:p>
    <w:p w:rsidR="00592472" w:rsidRDefault="00592472" w:rsidP="00592472">
      <w:pPr>
        <w:pStyle w:val="ListParagraph"/>
        <w:numPr>
          <w:ilvl w:val="0"/>
          <w:numId w:val="32"/>
        </w:numPr>
        <w:spacing w:after="0"/>
        <w:ind w:left="1080"/>
        <w:jc w:val="both"/>
        <w:rPr>
          <w:b w:val="0"/>
          <w:szCs w:val="24"/>
          <w:lang w:val="en-AU"/>
        </w:rPr>
      </w:pPr>
      <w:r w:rsidRPr="00A27044">
        <w:rPr>
          <w:b w:val="0"/>
          <w:szCs w:val="24"/>
          <w:lang w:val="en-AU"/>
        </w:rPr>
        <w:t>Site Map Page</w:t>
      </w:r>
      <w:r>
        <w:rPr>
          <w:b w:val="0"/>
          <w:szCs w:val="24"/>
          <w:lang w:val="en-AU"/>
        </w:rPr>
        <w:t xml:space="preserve"> (Footer)</w:t>
      </w:r>
    </w:p>
    <w:p w:rsidR="00592472" w:rsidRDefault="00592472" w:rsidP="00592472">
      <w:pPr>
        <w:pStyle w:val="ListParagraph"/>
        <w:numPr>
          <w:ilvl w:val="0"/>
          <w:numId w:val="32"/>
        </w:numPr>
        <w:spacing w:after="0"/>
        <w:ind w:left="1080"/>
        <w:jc w:val="both"/>
        <w:rPr>
          <w:b w:val="0"/>
          <w:szCs w:val="24"/>
          <w:lang w:val="en-AU"/>
        </w:rPr>
      </w:pPr>
      <w:r>
        <w:rPr>
          <w:b w:val="0"/>
          <w:szCs w:val="24"/>
          <w:lang w:val="en-AU"/>
        </w:rPr>
        <w:t>Host Login (Header, Extreme Right)</w:t>
      </w:r>
    </w:p>
    <w:p w:rsidR="00592472" w:rsidRDefault="00592472" w:rsidP="00592472">
      <w:pPr>
        <w:pStyle w:val="ListParagraph"/>
        <w:numPr>
          <w:ilvl w:val="0"/>
          <w:numId w:val="32"/>
        </w:numPr>
        <w:spacing w:after="0"/>
        <w:ind w:left="1080"/>
        <w:jc w:val="both"/>
        <w:rPr>
          <w:b w:val="0"/>
          <w:szCs w:val="24"/>
          <w:lang w:val="en-AU"/>
        </w:rPr>
      </w:pPr>
      <w:r>
        <w:rPr>
          <w:b w:val="0"/>
          <w:szCs w:val="24"/>
          <w:lang w:val="en-AU"/>
        </w:rPr>
        <w:t>Connect based on Interest (Main Content)</w:t>
      </w:r>
    </w:p>
    <w:p w:rsidR="00592472" w:rsidRDefault="00592472" w:rsidP="00592472">
      <w:pPr>
        <w:pStyle w:val="ListParagraph"/>
        <w:numPr>
          <w:ilvl w:val="0"/>
          <w:numId w:val="32"/>
        </w:numPr>
        <w:spacing w:after="0"/>
        <w:ind w:left="1080"/>
        <w:jc w:val="both"/>
        <w:rPr>
          <w:b w:val="0"/>
          <w:szCs w:val="24"/>
          <w:lang w:val="en-AU"/>
        </w:rPr>
      </w:pPr>
      <w:r>
        <w:rPr>
          <w:b w:val="0"/>
          <w:szCs w:val="24"/>
          <w:lang w:val="en-AU"/>
        </w:rPr>
        <w:t>Featured Host (Main Content)</w:t>
      </w:r>
    </w:p>
    <w:p w:rsidR="00EC2510" w:rsidRDefault="00EC2510" w:rsidP="00592472">
      <w:pPr>
        <w:pStyle w:val="ListParagraph"/>
        <w:numPr>
          <w:ilvl w:val="0"/>
          <w:numId w:val="32"/>
        </w:numPr>
        <w:spacing w:after="0"/>
        <w:ind w:left="1080"/>
        <w:jc w:val="both"/>
        <w:rPr>
          <w:b w:val="0"/>
          <w:szCs w:val="24"/>
          <w:lang w:val="en-AU"/>
        </w:rPr>
      </w:pPr>
      <w:r>
        <w:rPr>
          <w:b w:val="0"/>
          <w:szCs w:val="24"/>
          <w:lang w:val="en-AU"/>
        </w:rPr>
        <w:t>Box Showing recent events being booked</w:t>
      </w:r>
    </w:p>
    <w:p w:rsidR="00F55A21" w:rsidRPr="00A27044" w:rsidRDefault="00F55A21" w:rsidP="00592472">
      <w:pPr>
        <w:pStyle w:val="ListParagraph"/>
        <w:numPr>
          <w:ilvl w:val="0"/>
          <w:numId w:val="32"/>
        </w:numPr>
        <w:spacing w:after="0"/>
        <w:ind w:left="1080"/>
        <w:jc w:val="both"/>
        <w:rPr>
          <w:b w:val="0"/>
          <w:szCs w:val="24"/>
          <w:lang w:val="en-AU"/>
        </w:rPr>
      </w:pPr>
      <w:r>
        <w:rPr>
          <w:b w:val="0"/>
          <w:szCs w:val="24"/>
          <w:lang w:val="en-AU"/>
        </w:rPr>
        <w:t>Contact us (Footer)</w:t>
      </w:r>
    </w:p>
    <w:p w:rsidR="00592472" w:rsidRPr="00A27044" w:rsidRDefault="00592472" w:rsidP="00592472">
      <w:pPr>
        <w:spacing w:line="276" w:lineRule="auto"/>
        <w:jc w:val="both"/>
      </w:pPr>
    </w:p>
    <w:p w:rsidR="00592472" w:rsidRPr="00A27044" w:rsidRDefault="002601B6" w:rsidP="0032500A">
      <w:pPr>
        <w:spacing w:line="276" w:lineRule="auto"/>
        <w:jc w:val="both"/>
        <w:rPr>
          <w:szCs w:val="22"/>
        </w:rPr>
      </w:pPr>
      <w:r>
        <w:rPr>
          <w:szCs w:val="22"/>
        </w:rPr>
        <w:t>We need to be able to  disable/able these links</w:t>
      </w:r>
    </w:p>
    <w:p w:rsidR="008D3FB0" w:rsidRPr="00A27044" w:rsidRDefault="008D3FB0" w:rsidP="0032500A">
      <w:pPr>
        <w:spacing w:line="276" w:lineRule="auto"/>
        <w:jc w:val="both"/>
      </w:pPr>
    </w:p>
    <w:p w:rsidR="008D3FB0" w:rsidRPr="00A27044" w:rsidRDefault="00592472" w:rsidP="00592472">
      <w:pPr>
        <w:pStyle w:val="Heading3"/>
        <w:numPr>
          <w:ilvl w:val="2"/>
          <w:numId w:val="40"/>
        </w:numPr>
        <w:spacing w:after="0" w:line="276" w:lineRule="auto"/>
        <w:jc w:val="both"/>
      </w:pPr>
      <w:bookmarkStart w:id="15" w:name="_toc264"/>
      <w:bookmarkStart w:id="16" w:name="_Toc277939675"/>
      <w:bookmarkEnd w:id="15"/>
      <w:r>
        <w:t>Guest</w:t>
      </w:r>
      <w:r w:rsidR="008D3FB0" w:rsidRPr="00A27044">
        <w:t xml:space="preserve"> Use Case: </w:t>
      </w:r>
      <w:bookmarkEnd w:id="16"/>
      <w:r w:rsidR="00B23F9A">
        <w:t xml:space="preserve">Registering with </w:t>
      </w:r>
      <w:r w:rsidR="00F802F8">
        <w:t>GC</w:t>
      </w:r>
    </w:p>
    <w:p w:rsidR="008D3FB0" w:rsidRPr="00A27044" w:rsidRDefault="008D3FB0" w:rsidP="0032500A">
      <w:pPr>
        <w:spacing w:line="276" w:lineRule="auto"/>
        <w:ind w:left="450"/>
        <w:jc w:val="both"/>
      </w:pPr>
    </w:p>
    <w:p w:rsidR="008D3FB0" w:rsidRPr="00A27044" w:rsidRDefault="008D3FB0" w:rsidP="0032500A">
      <w:pPr>
        <w:spacing w:line="276" w:lineRule="auto"/>
        <w:jc w:val="both"/>
        <w:rPr>
          <w:b/>
        </w:rPr>
      </w:pPr>
      <w:r w:rsidRPr="00A27044">
        <w:rPr>
          <w:b/>
        </w:rPr>
        <w:t>Brief Description</w:t>
      </w:r>
    </w:p>
    <w:p w:rsidR="008D3FB0" w:rsidRPr="00A27044" w:rsidRDefault="00304F26" w:rsidP="0032500A">
      <w:pPr>
        <w:spacing w:line="276" w:lineRule="auto"/>
        <w:jc w:val="both"/>
      </w:pPr>
      <w:r>
        <w:t>Guests</w:t>
      </w:r>
      <w:r w:rsidR="008D3FB0" w:rsidRPr="00A27044">
        <w:t xml:space="preserve"> are the general visitors of the web</w:t>
      </w:r>
      <w:r>
        <w:t xml:space="preserve">site who will search the </w:t>
      </w:r>
      <w:proofErr w:type="spellStart"/>
      <w:r>
        <w:t>supperclubs</w:t>
      </w:r>
      <w:proofErr w:type="spellEnd"/>
      <w:r w:rsidR="008D3FB0" w:rsidRPr="00A27044">
        <w:t xml:space="preserve"> through v</w:t>
      </w:r>
      <w:r>
        <w:t>arious search criteria and can make bookings via the site</w:t>
      </w:r>
    </w:p>
    <w:p w:rsidR="008D3FB0" w:rsidRPr="00A27044" w:rsidRDefault="008D3FB0" w:rsidP="0032500A">
      <w:pPr>
        <w:spacing w:line="276" w:lineRule="auto"/>
        <w:jc w:val="both"/>
      </w:pPr>
    </w:p>
    <w:p w:rsidR="008D3FB0" w:rsidRPr="00A27044" w:rsidRDefault="008D3FB0" w:rsidP="0032500A">
      <w:pPr>
        <w:spacing w:line="276" w:lineRule="auto"/>
        <w:jc w:val="both"/>
        <w:rPr>
          <w:b/>
        </w:rPr>
      </w:pPr>
      <w:r w:rsidRPr="00A27044">
        <w:rPr>
          <w:b/>
        </w:rPr>
        <w:t>Initial Step-By-Step Description</w:t>
      </w:r>
    </w:p>
    <w:p w:rsidR="008D3FB0" w:rsidRDefault="008D3FB0" w:rsidP="0032500A">
      <w:pPr>
        <w:pStyle w:val="ListParagraph"/>
        <w:spacing w:after="0"/>
        <w:ind w:left="0"/>
        <w:jc w:val="both"/>
        <w:rPr>
          <w:b w:val="0"/>
          <w:lang w:val="en-AU"/>
        </w:rPr>
      </w:pPr>
      <w:r w:rsidRPr="00A27044">
        <w:rPr>
          <w:b w:val="0"/>
          <w:lang w:val="en-AU"/>
        </w:rPr>
        <w:t xml:space="preserve">This section </w:t>
      </w:r>
      <w:r w:rsidR="00257A5A">
        <w:rPr>
          <w:b w:val="0"/>
          <w:lang w:val="en-AU"/>
        </w:rPr>
        <w:t>is for Guests</w:t>
      </w:r>
      <w:r w:rsidR="00B23F9A">
        <w:rPr>
          <w:b w:val="0"/>
          <w:lang w:val="en-AU"/>
        </w:rPr>
        <w:t xml:space="preserve"> who want to </w:t>
      </w:r>
      <w:r w:rsidR="00257A5A">
        <w:rPr>
          <w:b w:val="0"/>
          <w:lang w:val="en-AU"/>
        </w:rPr>
        <w:t>connect with Hosts</w:t>
      </w:r>
      <w:r w:rsidR="00B23F9A">
        <w:rPr>
          <w:b w:val="0"/>
          <w:lang w:val="en-AU"/>
        </w:rPr>
        <w:t xml:space="preserve"> who share their interests via a SC event. There </w:t>
      </w:r>
      <w:r w:rsidR="00F55A21">
        <w:rPr>
          <w:b w:val="0"/>
          <w:lang w:val="en-AU"/>
        </w:rPr>
        <w:t xml:space="preserve">are </w:t>
      </w:r>
      <w:r w:rsidR="00B23F9A">
        <w:rPr>
          <w:b w:val="0"/>
          <w:lang w:val="en-AU"/>
        </w:rPr>
        <w:t>a variety of ways a Guest can find an SC and then make a booking</w:t>
      </w:r>
      <w:r w:rsidR="00257A5A">
        <w:rPr>
          <w:b w:val="0"/>
          <w:lang w:val="en-AU"/>
        </w:rPr>
        <w:t>. If they decided to register</w:t>
      </w:r>
      <w:r w:rsidRPr="00A27044">
        <w:rPr>
          <w:b w:val="0"/>
          <w:lang w:val="en-AU"/>
        </w:rPr>
        <w:t xml:space="preserve"> </w:t>
      </w:r>
    </w:p>
    <w:p w:rsidR="00F802F8" w:rsidRDefault="00F802F8" w:rsidP="00F802F8">
      <w:pPr>
        <w:pStyle w:val="ListParagraph"/>
        <w:numPr>
          <w:ilvl w:val="0"/>
          <w:numId w:val="39"/>
        </w:numPr>
        <w:spacing w:after="0"/>
        <w:jc w:val="both"/>
        <w:rPr>
          <w:b w:val="0"/>
          <w:lang w:val="en-AU"/>
        </w:rPr>
      </w:pPr>
      <w:r>
        <w:rPr>
          <w:b w:val="0"/>
          <w:lang w:val="en-AU"/>
        </w:rPr>
        <w:t xml:space="preserve">Register with the site via the </w:t>
      </w:r>
      <w:proofErr w:type="spellStart"/>
      <w:r>
        <w:rPr>
          <w:b w:val="0"/>
          <w:lang w:val="en-AU"/>
        </w:rPr>
        <w:t>Facebook</w:t>
      </w:r>
      <w:proofErr w:type="spellEnd"/>
      <w:r>
        <w:rPr>
          <w:b w:val="0"/>
          <w:lang w:val="en-AU"/>
        </w:rPr>
        <w:t xml:space="preserve"> Login (this will be mandatory however we would like the option to switch it off if necessary)</w:t>
      </w:r>
      <w:r w:rsidR="00257A5A">
        <w:rPr>
          <w:b w:val="0"/>
          <w:lang w:val="en-AU"/>
        </w:rPr>
        <w:t>. We would still require every user to have a username for this site – so this will need to be added as an extra field</w:t>
      </w:r>
    </w:p>
    <w:p w:rsidR="00F802F8" w:rsidRDefault="00F802F8" w:rsidP="00F802F8">
      <w:pPr>
        <w:pStyle w:val="ListParagraph"/>
        <w:numPr>
          <w:ilvl w:val="0"/>
          <w:numId w:val="39"/>
        </w:numPr>
        <w:spacing w:after="0"/>
        <w:ind w:left="900"/>
        <w:jc w:val="both"/>
        <w:rPr>
          <w:b w:val="0"/>
          <w:lang w:val="en-AU"/>
        </w:rPr>
      </w:pPr>
      <w:r>
        <w:rPr>
          <w:b w:val="0"/>
          <w:lang w:val="en-AU"/>
        </w:rPr>
        <w:t>Users then have the option to enter more information about themselves. This will be as a pop up with tick boxes with pre-designed options</w:t>
      </w:r>
      <w:r w:rsidR="00257A5A">
        <w:rPr>
          <w:b w:val="0"/>
          <w:lang w:val="en-AU"/>
        </w:rPr>
        <w:t>(</w:t>
      </w:r>
      <w:r>
        <w:rPr>
          <w:b w:val="0"/>
          <w:lang w:val="en-AU"/>
        </w:rPr>
        <w:t xml:space="preserve">options need to be available in </w:t>
      </w:r>
      <w:r w:rsidR="002C7BBF">
        <w:rPr>
          <w:b w:val="0"/>
          <w:lang w:val="en-AU"/>
        </w:rPr>
        <w:t>CMS</w:t>
      </w:r>
      <w:r w:rsidR="00257A5A">
        <w:rPr>
          <w:b w:val="0"/>
          <w:lang w:val="en-AU"/>
        </w:rPr>
        <w:t>)</w:t>
      </w:r>
    </w:p>
    <w:p w:rsidR="002C7BBF" w:rsidRDefault="002C7BBF" w:rsidP="00F802F8">
      <w:pPr>
        <w:pStyle w:val="ListParagraph"/>
        <w:numPr>
          <w:ilvl w:val="0"/>
          <w:numId w:val="39"/>
        </w:numPr>
        <w:spacing w:after="0"/>
        <w:ind w:left="900"/>
        <w:jc w:val="both"/>
        <w:rPr>
          <w:b w:val="0"/>
          <w:lang w:val="en-AU"/>
        </w:rPr>
      </w:pPr>
      <w:r>
        <w:rPr>
          <w:b w:val="0"/>
          <w:lang w:val="en-AU"/>
        </w:rPr>
        <w:t xml:space="preserve">We would need to pull enough information from </w:t>
      </w:r>
      <w:proofErr w:type="spellStart"/>
      <w:r>
        <w:rPr>
          <w:b w:val="0"/>
          <w:lang w:val="en-AU"/>
        </w:rPr>
        <w:t>Facebook</w:t>
      </w:r>
      <w:proofErr w:type="spellEnd"/>
      <w:r>
        <w:rPr>
          <w:b w:val="0"/>
          <w:lang w:val="en-AU"/>
        </w:rPr>
        <w:t xml:space="preserve"> about the user in order to put build a profile of the user from which we can identify and predict future behaviour.</w:t>
      </w:r>
    </w:p>
    <w:p w:rsidR="00DB654C" w:rsidRDefault="00257A5A" w:rsidP="00F802F8">
      <w:pPr>
        <w:pStyle w:val="ListParagraph"/>
        <w:numPr>
          <w:ilvl w:val="0"/>
          <w:numId w:val="39"/>
        </w:numPr>
        <w:spacing w:after="0"/>
        <w:ind w:left="900"/>
        <w:jc w:val="both"/>
        <w:rPr>
          <w:b w:val="0"/>
          <w:lang w:val="en-AU"/>
        </w:rPr>
      </w:pPr>
      <w:r>
        <w:rPr>
          <w:b w:val="0"/>
          <w:lang w:val="en-AU"/>
        </w:rPr>
        <w:t xml:space="preserve">If not registering via </w:t>
      </w:r>
      <w:proofErr w:type="spellStart"/>
      <w:r>
        <w:rPr>
          <w:b w:val="0"/>
          <w:lang w:val="en-AU"/>
        </w:rPr>
        <w:t>facebook</w:t>
      </w:r>
      <w:proofErr w:type="spellEnd"/>
      <w:r>
        <w:rPr>
          <w:b w:val="0"/>
          <w:lang w:val="en-AU"/>
        </w:rPr>
        <w:t xml:space="preserve"> (and if we turn on this option) we will require</w:t>
      </w:r>
    </w:p>
    <w:p w:rsidR="00257A5A" w:rsidRDefault="00257A5A" w:rsidP="00257A5A">
      <w:pPr>
        <w:pStyle w:val="ListParagraph"/>
        <w:numPr>
          <w:ilvl w:val="1"/>
          <w:numId w:val="39"/>
        </w:numPr>
        <w:spacing w:after="0"/>
        <w:jc w:val="both"/>
        <w:rPr>
          <w:b w:val="0"/>
          <w:lang w:val="en-AU"/>
        </w:rPr>
      </w:pPr>
      <w:r>
        <w:rPr>
          <w:b w:val="0"/>
          <w:lang w:val="en-AU"/>
        </w:rPr>
        <w:t>First Name</w:t>
      </w:r>
    </w:p>
    <w:p w:rsidR="00257A5A" w:rsidRDefault="00257A5A" w:rsidP="00257A5A">
      <w:pPr>
        <w:pStyle w:val="ListParagraph"/>
        <w:numPr>
          <w:ilvl w:val="1"/>
          <w:numId w:val="39"/>
        </w:numPr>
        <w:spacing w:after="0"/>
        <w:jc w:val="both"/>
        <w:rPr>
          <w:b w:val="0"/>
          <w:lang w:val="en-AU"/>
        </w:rPr>
      </w:pPr>
      <w:r>
        <w:rPr>
          <w:b w:val="0"/>
          <w:lang w:val="en-AU"/>
        </w:rPr>
        <w:t>Last Name</w:t>
      </w:r>
    </w:p>
    <w:p w:rsidR="00257A5A" w:rsidRDefault="00257A5A" w:rsidP="00257A5A">
      <w:pPr>
        <w:pStyle w:val="ListParagraph"/>
        <w:numPr>
          <w:ilvl w:val="1"/>
          <w:numId w:val="39"/>
        </w:numPr>
        <w:spacing w:after="0"/>
        <w:jc w:val="both"/>
        <w:rPr>
          <w:b w:val="0"/>
          <w:lang w:val="en-AU"/>
        </w:rPr>
      </w:pPr>
      <w:r>
        <w:rPr>
          <w:b w:val="0"/>
          <w:lang w:val="en-AU"/>
        </w:rPr>
        <w:t>Email Address</w:t>
      </w:r>
    </w:p>
    <w:p w:rsidR="00257A5A" w:rsidRDefault="00F55A21" w:rsidP="00257A5A">
      <w:pPr>
        <w:pStyle w:val="ListParagraph"/>
        <w:numPr>
          <w:ilvl w:val="1"/>
          <w:numId w:val="39"/>
        </w:numPr>
        <w:spacing w:after="0"/>
        <w:jc w:val="both"/>
        <w:rPr>
          <w:b w:val="0"/>
          <w:lang w:val="en-AU"/>
        </w:rPr>
      </w:pPr>
      <w:r>
        <w:rPr>
          <w:b w:val="0"/>
          <w:lang w:val="en-AU"/>
        </w:rPr>
        <w:t>D.O.B.</w:t>
      </w:r>
    </w:p>
    <w:p w:rsidR="00257A5A" w:rsidRDefault="00257A5A" w:rsidP="00257A5A">
      <w:pPr>
        <w:pStyle w:val="ListParagraph"/>
        <w:numPr>
          <w:ilvl w:val="1"/>
          <w:numId w:val="39"/>
        </w:numPr>
        <w:spacing w:after="0"/>
        <w:jc w:val="both"/>
        <w:rPr>
          <w:b w:val="0"/>
          <w:lang w:val="en-AU"/>
        </w:rPr>
      </w:pPr>
      <w:r>
        <w:rPr>
          <w:b w:val="0"/>
          <w:lang w:val="en-AU"/>
        </w:rPr>
        <w:t>Postcode</w:t>
      </w:r>
    </w:p>
    <w:p w:rsidR="00257A5A" w:rsidRDefault="00257A5A" w:rsidP="00257A5A">
      <w:pPr>
        <w:pStyle w:val="ListParagraph"/>
        <w:numPr>
          <w:ilvl w:val="1"/>
          <w:numId w:val="39"/>
        </w:numPr>
        <w:spacing w:after="0"/>
        <w:jc w:val="both"/>
        <w:rPr>
          <w:b w:val="0"/>
          <w:lang w:val="en-AU"/>
        </w:rPr>
      </w:pPr>
      <w:r>
        <w:rPr>
          <w:b w:val="0"/>
          <w:lang w:val="en-AU"/>
        </w:rPr>
        <w:t>Country</w:t>
      </w:r>
    </w:p>
    <w:p w:rsidR="00257A5A" w:rsidRDefault="00257A5A" w:rsidP="00257A5A">
      <w:pPr>
        <w:pStyle w:val="ListParagraph"/>
        <w:numPr>
          <w:ilvl w:val="1"/>
          <w:numId w:val="39"/>
        </w:numPr>
        <w:spacing w:after="0"/>
        <w:jc w:val="both"/>
        <w:rPr>
          <w:b w:val="0"/>
          <w:lang w:val="en-AU"/>
        </w:rPr>
      </w:pPr>
      <w:r>
        <w:rPr>
          <w:b w:val="0"/>
          <w:lang w:val="en-AU"/>
        </w:rPr>
        <w:t>Interests (as above)</w:t>
      </w:r>
    </w:p>
    <w:p w:rsidR="00F802F8" w:rsidRPr="002C7BBF" w:rsidRDefault="00F802F8" w:rsidP="002C7BBF">
      <w:pPr>
        <w:jc w:val="both"/>
      </w:pPr>
    </w:p>
    <w:p w:rsidR="008D3FB0" w:rsidRDefault="008D3FB0" w:rsidP="0032500A">
      <w:pPr>
        <w:pStyle w:val="BodyText"/>
        <w:spacing w:after="0" w:line="276" w:lineRule="auto"/>
      </w:pPr>
    </w:p>
    <w:p w:rsidR="008D3FB0" w:rsidRDefault="008D3FB0" w:rsidP="00F802F8">
      <w:pPr>
        <w:pStyle w:val="BodyText"/>
        <w:spacing w:after="0" w:line="276" w:lineRule="auto"/>
      </w:pPr>
    </w:p>
    <w:p w:rsidR="008D3FB0" w:rsidRPr="00151FEA" w:rsidRDefault="008D3FB0" w:rsidP="0032500A">
      <w:pPr>
        <w:pStyle w:val="BodyText"/>
        <w:spacing w:after="0" w:line="276" w:lineRule="auto"/>
      </w:pPr>
    </w:p>
    <w:p w:rsidR="008D3FB0" w:rsidRDefault="00257A5A" w:rsidP="0032500A">
      <w:pPr>
        <w:pStyle w:val="Heading3"/>
        <w:spacing w:after="0" w:line="276" w:lineRule="auto"/>
        <w:jc w:val="both"/>
      </w:pPr>
      <w:bookmarkStart w:id="17" w:name="_toc303"/>
      <w:bookmarkStart w:id="18" w:name="_Toc277939676"/>
      <w:bookmarkEnd w:id="17"/>
      <w:r>
        <w:t>Guest</w:t>
      </w:r>
      <w:r w:rsidR="008D3FB0" w:rsidRPr="00A27044">
        <w:t xml:space="preserve"> Use Case: </w:t>
      </w:r>
      <w:bookmarkEnd w:id="18"/>
      <w:r>
        <w:t>Searching</w:t>
      </w:r>
    </w:p>
    <w:p w:rsidR="008D3FB0" w:rsidRPr="00E4027B" w:rsidRDefault="008D3FB0" w:rsidP="00E4027B"/>
    <w:p w:rsidR="008D3FB0" w:rsidRPr="00A27044" w:rsidRDefault="008D3FB0" w:rsidP="0032500A">
      <w:pPr>
        <w:spacing w:line="276" w:lineRule="auto"/>
        <w:jc w:val="both"/>
        <w:rPr>
          <w:b/>
        </w:rPr>
      </w:pPr>
      <w:r w:rsidRPr="00A27044">
        <w:rPr>
          <w:b/>
        </w:rPr>
        <w:t>Brief Description</w:t>
      </w:r>
    </w:p>
    <w:p w:rsidR="008D3FB0" w:rsidRPr="00A27044" w:rsidRDefault="008D3FB0" w:rsidP="0032500A">
      <w:pPr>
        <w:spacing w:line="276" w:lineRule="auto"/>
        <w:jc w:val="both"/>
      </w:pPr>
      <w:r w:rsidRPr="00A27044">
        <w:lastRenderedPageBreak/>
        <w:t xml:space="preserve">This Use Case would define the features that would be </w:t>
      </w:r>
      <w:r w:rsidR="00592472">
        <w:t>available to Guests when searching for a Supper Club</w:t>
      </w:r>
    </w:p>
    <w:p w:rsidR="008D3FB0" w:rsidRPr="00A27044" w:rsidRDefault="008D3FB0" w:rsidP="0032500A">
      <w:pPr>
        <w:spacing w:line="276" w:lineRule="auto"/>
        <w:jc w:val="both"/>
      </w:pPr>
    </w:p>
    <w:p w:rsidR="008D3FB0" w:rsidRPr="00A27044" w:rsidRDefault="008D3FB0" w:rsidP="0032500A">
      <w:pPr>
        <w:spacing w:line="276" w:lineRule="auto"/>
        <w:jc w:val="both"/>
        <w:rPr>
          <w:b/>
        </w:rPr>
      </w:pPr>
      <w:r w:rsidRPr="00A27044">
        <w:rPr>
          <w:b/>
        </w:rPr>
        <w:t>Initial Step-By-Step Description</w:t>
      </w:r>
    </w:p>
    <w:p w:rsidR="008D3FB0" w:rsidRPr="00A27044" w:rsidRDefault="008D3FB0" w:rsidP="0032500A">
      <w:pPr>
        <w:spacing w:line="276" w:lineRule="auto"/>
        <w:jc w:val="both"/>
        <w:rPr>
          <w:b/>
        </w:rPr>
      </w:pPr>
    </w:p>
    <w:p w:rsidR="008D3FB0" w:rsidRPr="008710C1" w:rsidRDefault="008D3FB0" w:rsidP="0032500A">
      <w:pPr>
        <w:pStyle w:val="ListParagraph"/>
        <w:spacing w:after="0"/>
        <w:ind w:left="0"/>
        <w:jc w:val="both"/>
        <w:rPr>
          <w:szCs w:val="24"/>
          <w:lang w:val="en-AU"/>
        </w:rPr>
      </w:pPr>
      <w:r w:rsidRPr="008710C1">
        <w:rPr>
          <w:szCs w:val="24"/>
          <w:lang w:val="en-AU"/>
        </w:rPr>
        <w:t>Search Option:</w:t>
      </w:r>
    </w:p>
    <w:p w:rsidR="008D3FB0" w:rsidRPr="00A27044" w:rsidRDefault="008D3FB0" w:rsidP="0032500A">
      <w:pPr>
        <w:spacing w:line="276" w:lineRule="auto"/>
        <w:jc w:val="both"/>
      </w:pPr>
      <w:r w:rsidRPr="00A27044">
        <w:t xml:space="preserve">a) Ability to sort search results based </w:t>
      </w:r>
      <w:r w:rsidR="00883DF8">
        <w:t>on interests.</w:t>
      </w:r>
    </w:p>
    <w:p w:rsidR="008D3FB0" w:rsidRPr="00A27044" w:rsidRDefault="008D3FB0" w:rsidP="0032500A">
      <w:pPr>
        <w:pStyle w:val="ListParagraph"/>
        <w:spacing w:after="0"/>
        <w:ind w:left="0"/>
        <w:jc w:val="both"/>
        <w:rPr>
          <w:b w:val="0"/>
          <w:szCs w:val="24"/>
          <w:lang w:val="en-AU"/>
        </w:rPr>
      </w:pPr>
      <w:r w:rsidRPr="00A27044">
        <w:rPr>
          <w:b w:val="0"/>
          <w:szCs w:val="24"/>
          <w:lang w:val="en-AU"/>
        </w:rPr>
        <w:t xml:space="preserve">b) Ability for searching </w:t>
      </w:r>
      <w:r w:rsidR="00883DF8">
        <w:rPr>
          <w:b w:val="0"/>
          <w:szCs w:val="24"/>
          <w:lang w:val="en-AU"/>
        </w:rPr>
        <w:t>on set parameters</w:t>
      </w:r>
    </w:p>
    <w:p w:rsidR="008D3FB0" w:rsidRPr="00A27044" w:rsidRDefault="00883DF8" w:rsidP="0032500A">
      <w:pPr>
        <w:pStyle w:val="ListParagraph"/>
        <w:spacing w:after="0"/>
        <w:jc w:val="both"/>
        <w:rPr>
          <w:b w:val="0"/>
          <w:szCs w:val="24"/>
          <w:lang w:val="en-AU"/>
        </w:rPr>
      </w:pPr>
      <w:r>
        <w:rPr>
          <w:b w:val="0"/>
          <w:szCs w:val="24"/>
          <w:lang w:val="en-AU"/>
        </w:rPr>
        <w:t xml:space="preserve">     I) City</w:t>
      </w:r>
    </w:p>
    <w:p w:rsidR="008D3FB0" w:rsidRPr="00A27044" w:rsidRDefault="00883DF8" w:rsidP="0032500A">
      <w:pPr>
        <w:pStyle w:val="ListParagraph"/>
        <w:spacing w:after="0"/>
        <w:jc w:val="both"/>
        <w:rPr>
          <w:b w:val="0"/>
          <w:szCs w:val="24"/>
          <w:lang w:val="en-AU"/>
        </w:rPr>
      </w:pPr>
      <w:r>
        <w:rPr>
          <w:b w:val="0"/>
          <w:szCs w:val="24"/>
          <w:lang w:val="en-AU"/>
        </w:rPr>
        <w:t xml:space="preserve">     ii) Postcode</w:t>
      </w:r>
    </w:p>
    <w:p w:rsidR="00883DF8" w:rsidRDefault="008D3FB0" w:rsidP="00883DF8">
      <w:pPr>
        <w:pStyle w:val="ListParagraph"/>
        <w:spacing w:after="0"/>
        <w:jc w:val="both"/>
        <w:rPr>
          <w:b w:val="0"/>
          <w:szCs w:val="24"/>
          <w:lang w:val="en-AU"/>
        </w:rPr>
      </w:pPr>
      <w:r w:rsidRPr="00A27044">
        <w:rPr>
          <w:b w:val="0"/>
          <w:szCs w:val="24"/>
          <w:lang w:val="en-AU"/>
        </w:rPr>
        <w:t xml:space="preserve">     iii) </w:t>
      </w:r>
      <w:r w:rsidR="00883DF8">
        <w:rPr>
          <w:b w:val="0"/>
          <w:szCs w:val="24"/>
          <w:lang w:val="en-AU"/>
        </w:rPr>
        <w:t>Price</w:t>
      </w:r>
    </w:p>
    <w:p w:rsidR="00883DF8" w:rsidRDefault="00883DF8" w:rsidP="00883DF8">
      <w:pPr>
        <w:pStyle w:val="ListParagraph"/>
        <w:spacing w:after="0"/>
        <w:jc w:val="both"/>
        <w:rPr>
          <w:b w:val="0"/>
          <w:szCs w:val="24"/>
          <w:lang w:val="en-AU"/>
        </w:rPr>
      </w:pPr>
      <w:r>
        <w:rPr>
          <w:b w:val="0"/>
          <w:szCs w:val="24"/>
          <w:lang w:val="en-AU"/>
        </w:rPr>
        <w:t xml:space="preserve">     </w:t>
      </w:r>
      <w:r w:rsidR="009D2898">
        <w:rPr>
          <w:b w:val="0"/>
          <w:szCs w:val="24"/>
          <w:lang w:val="en-AU"/>
        </w:rPr>
        <w:t>iv) Cui</w:t>
      </w:r>
      <w:r w:rsidRPr="00883DF8">
        <w:rPr>
          <w:b w:val="0"/>
          <w:szCs w:val="24"/>
          <w:lang w:val="en-AU"/>
        </w:rPr>
        <w:t>sine</w:t>
      </w:r>
      <w:r w:rsidR="00762732">
        <w:rPr>
          <w:b w:val="0"/>
          <w:szCs w:val="24"/>
          <w:lang w:val="en-AU"/>
        </w:rPr>
        <w:t xml:space="preserve"> </w:t>
      </w:r>
    </w:p>
    <w:p w:rsidR="00762732" w:rsidRDefault="00762732" w:rsidP="00883DF8">
      <w:pPr>
        <w:pStyle w:val="ListParagraph"/>
        <w:spacing w:after="0"/>
        <w:jc w:val="both"/>
        <w:rPr>
          <w:b w:val="0"/>
          <w:szCs w:val="24"/>
          <w:lang w:val="en-AU"/>
        </w:rPr>
      </w:pPr>
      <w:r>
        <w:rPr>
          <w:b w:val="0"/>
          <w:szCs w:val="24"/>
          <w:lang w:val="en-AU"/>
        </w:rPr>
        <w:t xml:space="preserve">      v) </w:t>
      </w:r>
      <w:r w:rsidR="00971F2B">
        <w:rPr>
          <w:b w:val="0"/>
          <w:szCs w:val="24"/>
          <w:lang w:val="en-AU"/>
        </w:rPr>
        <w:t>Food Keywords</w:t>
      </w:r>
      <w:r>
        <w:rPr>
          <w:b w:val="0"/>
          <w:szCs w:val="24"/>
          <w:lang w:val="en-AU"/>
        </w:rPr>
        <w:t xml:space="preserve"> </w:t>
      </w:r>
      <w:r w:rsidR="00883DF8">
        <w:rPr>
          <w:b w:val="0"/>
          <w:szCs w:val="24"/>
          <w:lang w:val="en-AU"/>
        </w:rPr>
        <w:t xml:space="preserve">      </w:t>
      </w:r>
    </w:p>
    <w:p w:rsidR="00883DF8" w:rsidRDefault="00762732" w:rsidP="00883DF8">
      <w:pPr>
        <w:pStyle w:val="ListParagraph"/>
        <w:spacing w:after="0"/>
        <w:jc w:val="both"/>
        <w:rPr>
          <w:b w:val="0"/>
          <w:szCs w:val="24"/>
          <w:lang w:val="en-AU"/>
        </w:rPr>
      </w:pPr>
      <w:r>
        <w:rPr>
          <w:b w:val="0"/>
          <w:szCs w:val="24"/>
          <w:lang w:val="en-AU"/>
        </w:rPr>
        <w:t xml:space="preserve">     </w:t>
      </w:r>
      <w:r w:rsidR="00883DF8">
        <w:rPr>
          <w:b w:val="0"/>
          <w:szCs w:val="24"/>
          <w:lang w:val="en-AU"/>
        </w:rPr>
        <w:t>v</w:t>
      </w:r>
      <w:r>
        <w:rPr>
          <w:b w:val="0"/>
          <w:szCs w:val="24"/>
          <w:lang w:val="en-AU"/>
        </w:rPr>
        <w:t>i</w:t>
      </w:r>
      <w:r w:rsidR="00883DF8">
        <w:rPr>
          <w:b w:val="0"/>
          <w:szCs w:val="24"/>
          <w:lang w:val="en-AU"/>
        </w:rPr>
        <w:t>) Size of Event (number of guests)</w:t>
      </w:r>
    </w:p>
    <w:p w:rsidR="009D2898" w:rsidRDefault="009D2898" w:rsidP="00883DF8">
      <w:pPr>
        <w:pStyle w:val="ListParagraph"/>
        <w:spacing w:after="0"/>
        <w:jc w:val="both"/>
        <w:rPr>
          <w:b w:val="0"/>
          <w:szCs w:val="24"/>
          <w:lang w:val="en-AU"/>
        </w:rPr>
      </w:pPr>
      <w:r>
        <w:rPr>
          <w:b w:val="0"/>
          <w:szCs w:val="24"/>
          <w:lang w:val="en-AU"/>
        </w:rPr>
        <w:t xml:space="preserve">      vi</w:t>
      </w:r>
      <w:r w:rsidR="00762732">
        <w:rPr>
          <w:b w:val="0"/>
          <w:szCs w:val="24"/>
          <w:lang w:val="en-AU"/>
        </w:rPr>
        <w:t>i</w:t>
      </w:r>
      <w:r>
        <w:rPr>
          <w:b w:val="0"/>
          <w:szCs w:val="24"/>
          <w:lang w:val="en-AU"/>
        </w:rPr>
        <w:t>) Ability to bring alcohol</w:t>
      </w:r>
    </w:p>
    <w:p w:rsidR="00C7159A" w:rsidRDefault="00C7159A" w:rsidP="00883DF8">
      <w:pPr>
        <w:pStyle w:val="ListParagraph"/>
        <w:spacing w:after="0"/>
        <w:jc w:val="both"/>
        <w:rPr>
          <w:b w:val="0"/>
          <w:szCs w:val="24"/>
          <w:lang w:val="en-AU"/>
        </w:rPr>
      </w:pPr>
      <w:r>
        <w:rPr>
          <w:b w:val="0"/>
          <w:szCs w:val="24"/>
          <w:lang w:val="en-AU"/>
        </w:rPr>
        <w:t xml:space="preserve">      vii</w:t>
      </w:r>
      <w:r w:rsidR="00762732">
        <w:rPr>
          <w:b w:val="0"/>
          <w:szCs w:val="24"/>
          <w:lang w:val="en-AU"/>
        </w:rPr>
        <w:t>i</w:t>
      </w:r>
      <w:r>
        <w:rPr>
          <w:b w:val="0"/>
          <w:szCs w:val="24"/>
          <w:lang w:val="en-AU"/>
        </w:rPr>
        <w:t xml:space="preserve">) Meal Type (Breakfast, brunch, </w:t>
      </w:r>
      <w:proofErr w:type="spellStart"/>
      <w:r>
        <w:rPr>
          <w:b w:val="0"/>
          <w:szCs w:val="24"/>
          <w:lang w:val="en-AU"/>
        </w:rPr>
        <w:t>lunch,Afternoon</w:t>
      </w:r>
      <w:proofErr w:type="spellEnd"/>
      <w:r>
        <w:rPr>
          <w:b w:val="0"/>
          <w:szCs w:val="24"/>
          <w:lang w:val="en-AU"/>
        </w:rPr>
        <w:t xml:space="preserve"> </w:t>
      </w:r>
      <w:proofErr w:type="spellStart"/>
      <w:r>
        <w:rPr>
          <w:b w:val="0"/>
          <w:szCs w:val="24"/>
          <w:lang w:val="en-AU"/>
        </w:rPr>
        <w:t>Tea,Dinner</w:t>
      </w:r>
      <w:proofErr w:type="spellEnd"/>
      <w:r>
        <w:rPr>
          <w:b w:val="0"/>
          <w:szCs w:val="24"/>
          <w:lang w:val="en-AU"/>
        </w:rPr>
        <w:t>)</w:t>
      </w:r>
    </w:p>
    <w:p w:rsidR="00762732" w:rsidRDefault="00762732" w:rsidP="00883DF8">
      <w:pPr>
        <w:pStyle w:val="ListParagraph"/>
        <w:spacing w:after="0"/>
        <w:jc w:val="both"/>
        <w:rPr>
          <w:b w:val="0"/>
          <w:szCs w:val="24"/>
          <w:lang w:val="en-AU"/>
        </w:rPr>
      </w:pPr>
      <w:r>
        <w:rPr>
          <w:b w:val="0"/>
          <w:szCs w:val="24"/>
          <w:lang w:val="en-AU"/>
        </w:rPr>
        <w:t xml:space="preserve">      viii) Diet (Vegetarian, Vegan, </w:t>
      </w:r>
      <w:proofErr w:type="spellStart"/>
      <w:r>
        <w:rPr>
          <w:b w:val="0"/>
          <w:szCs w:val="24"/>
          <w:lang w:val="en-AU"/>
        </w:rPr>
        <w:t>Pescatarian,Gluten</w:t>
      </w:r>
      <w:proofErr w:type="spellEnd"/>
      <w:r>
        <w:rPr>
          <w:b w:val="0"/>
          <w:szCs w:val="24"/>
          <w:lang w:val="en-AU"/>
        </w:rPr>
        <w:t xml:space="preserve"> Free, Nut </w:t>
      </w:r>
      <w:proofErr w:type="spellStart"/>
      <w:r>
        <w:rPr>
          <w:b w:val="0"/>
          <w:szCs w:val="24"/>
          <w:lang w:val="en-AU"/>
        </w:rPr>
        <w:t>Free,Shell</w:t>
      </w:r>
      <w:proofErr w:type="spellEnd"/>
      <w:r>
        <w:rPr>
          <w:b w:val="0"/>
          <w:szCs w:val="24"/>
          <w:lang w:val="en-AU"/>
        </w:rPr>
        <w:t xml:space="preserve"> Fish Free </w:t>
      </w:r>
    </w:p>
    <w:p w:rsidR="00C924A4" w:rsidRDefault="00C924A4" w:rsidP="00883DF8">
      <w:pPr>
        <w:pStyle w:val="ListParagraph"/>
        <w:spacing w:after="0"/>
        <w:jc w:val="both"/>
        <w:rPr>
          <w:b w:val="0"/>
          <w:szCs w:val="24"/>
          <w:lang w:val="en-AU"/>
        </w:rPr>
      </w:pPr>
      <w:r>
        <w:rPr>
          <w:b w:val="0"/>
          <w:szCs w:val="24"/>
          <w:lang w:val="en-AU"/>
        </w:rPr>
        <w:t xml:space="preserve">      ix) For Charity</w:t>
      </w:r>
    </w:p>
    <w:p w:rsidR="00F55A21" w:rsidRDefault="00F55A21" w:rsidP="00883DF8">
      <w:pPr>
        <w:pStyle w:val="ListParagraph"/>
        <w:spacing w:after="0"/>
        <w:jc w:val="both"/>
        <w:rPr>
          <w:b w:val="0"/>
          <w:szCs w:val="24"/>
          <w:lang w:val="en-AU"/>
        </w:rPr>
      </w:pPr>
      <w:r>
        <w:rPr>
          <w:b w:val="0"/>
          <w:szCs w:val="24"/>
          <w:lang w:val="en-AU"/>
        </w:rPr>
        <w:t xml:space="preserve">x) </w:t>
      </w:r>
      <w:proofErr w:type="spellStart"/>
      <w:r>
        <w:rPr>
          <w:b w:val="0"/>
          <w:szCs w:val="24"/>
          <w:lang w:val="en-AU"/>
        </w:rPr>
        <w:t>Freefield</w:t>
      </w:r>
      <w:proofErr w:type="spellEnd"/>
      <w:r>
        <w:rPr>
          <w:b w:val="0"/>
          <w:szCs w:val="24"/>
          <w:lang w:val="en-AU"/>
        </w:rPr>
        <w:t xml:space="preserve"> search box</w:t>
      </w:r>
    </w:p>
    <w:p w:rsidR="000142E5" w:rsidRDefault="000142E5" w:rsidP="00883DF8">
      <w:pPr>
        <w:pStyle w:val="ListParagraph"/>
        <w:spacing w:after="0"/>
        <w:jc w:val="both"/>
        <w:rPr>
          <w:b w:val="0"/>
          <w:szCs w:val="24"/>
          <w:lang w:val="en-AU"/>
        </w:rPr>
      </w:pPr>
      <w:r>
        <w:rPr>
          <w:b w:val="0"/>
          <w:szCs w:val="24"/>
          <w:lang w:val="en-AU"/>
        </w:rPr>
        <w:t>xi) Surprise me (this would bring up specially featured supper clubs from database, or supper clubs at random, based on location and date)</w:t>
      </w:r>
    </w:p>
    <w:p w:rsidR="00537908" w:rsidRDefault="00537908" w:rsidP="00883DF8">
      <w:pPr>
        <w:pStyle w:val="ListParagraph"/>
        <w:spacing w:after="0"/>
        <w:jc w:val="both"/>
        <w:rPr>
          <w:b w:val="0"/>
          <w:szCs w:val="24"/>
          <w:lang w:val="en-AU"/>
        </w:rPr>
      </w:pPr>
    </w:p>
    <w:p w:rsidR="00762732" w:rsidRPr="00762732" w:rsidRDefault="00762732" w:rsidP="00883DF8">
      <w:pPr>
        <w:pStyle w:val="ListParagraph"/>
        <w:spacing w:after="0"/>
        <w:jc w:val="both"/>
        <w:rPr>
          <w:b w:val="0"/>
          <w:szCs w:val="24"/>
          <w:lang w:val="en-AU"/>
        </w:rPr>
      </w:pPr>
    </w:p>
    <w:p w:rsidR="008D3FB0" w:rsidRPr="00762732" w:rsidRDefault="008D3FB0" w:rsidP="00762732">
      <w:pPr>
        <w:pStyle w:val="ListParagraph"/>
        <w:spacing w:after="0"/>
        <w:jc w:val="both"/>
        <w:rPr>
          <w:b w:val="0"/>
          <w:szCs w:val="24"/>
          <w:lang w:val="en-AU"/>
        </w:rPr>
      </w:pPr>
      <w:r w:rsidRPr="00762732">
        <w:rPr>
          <w:b w:val="0"/>
          <w:szCs w:val="24"/>
          <w:lang w:val="en-AU"/>
        </w:rPr>
        <w:t>We would like to be able to choose what search options we offer and therefore it should be that we can add or remove search options.</w:t>
      </w:r>
      <w:r w:rsidR="00762732">
        <w:rPr>
          <w:b w:val="0"/>
          <w:szCs w:val="24"/>
          <w:lang w:val="en-AU"/>
        </w:rPr>
        <w:t xml:space="preserve"> We should also be able to disable or able them</w:t>
      </w:r>
      <w:r w:rsidR="00F55A21">
        <w:rPr>
          <w:b w:val="0"/>
          <w:szCs w:val="24"/>
          <w:lang w:val="en-AU"/>
        </w:rPr>
        <w:t>. We need to track searches by users against their profiles on a back-end table, to remember their preferences. This needs to be easily reportable for stats</w:t>
      </w:r>
    </w:p>
    <w:p w:rsidR="008D3FB0" w:rsidRPr="00A27044" w:rsidRDefault="008D3FB0" w:rsidP="0032500A">
      <w:pPr>
        <w:spacing w:line="276" w:lineRule="auto"/>
        <w:ind w:left="360"/>
        <w:jc w:val="both"/>
      </w:pPr>
    </w:p>
    <w:p w:rsidR="003577BA" w:rsidRDefault="003577BA" w:rsidP="003577BA">
      <w:pPr>
        <w:pStyle w:val="Heading3"/>
        <w:spacing w:after="0" w:line="276" w:lineRule="auto"/>
        <w:jc w:val="both"/>
      </w:pPr>
      <w:r>
        <w:t>Search Results</w:t>
      </w:r>
    </w:p>
    <w:p w:rsidR="003577BA" w:rsidRPr="00A27044" w:rsidRDefault="003577BA" w:rsidP="003577BA">
      <w:pPr>
        <w:spacing w:line="276" w:lineRule="auto"/>
        <w:jc w:val="both"/>
        <w:rPr>
          <w:b/>
        </w:rPr>
      </w:pPr>
      <w:r w:rsidRPr="00A27044">
        <w:rPr>
          <w:b/>
        </w:rPr>
        <w:t>Brief Description</w:t>
      </w:r>
    </w:p>
    <w:p w:rsidR="003577BA" w:rsidRPr="00A27044" w:rsidRDefault="00E86885" w:rsidP="003577BA">
      <w:pPr>
        <w:spacing w:line="276" w:lineRule="auto"/>
        <w:jc w:val="both"/>
      </w:pPr>
      <w:r>
        <w:t>This page will show results based on the above results</w:t>
      </w:r>
    </w:p>
    <w:p w:rsidR="003577BA" w:rsidRPr="00A27044" w:rsidRDefault="003577BA" w:rsidP="003577BA">
      <w:pPr>
        <w:spacing w:line="276" w:lineRule="auto"/>
        <w:jc w:val="both"/>
      </w:pPr>
    </w:p>
    <w:p w:rsidR="003577BA" w:rsidRPr="00A27044" w:rsidRDefault="003577BA" w:rsidP="003577BA">
      <w:pPr>
        <w:spacing w:line="276" w:lineRule="auto"/>
        <w:jc w:val="both"/>
        <w:rPr>
          <w:b/>
        </w:rPr>
      </w:pPr>
      <w:r w:rsidRPr="00A27044">
        <w:rPr>
          <w:b/>
        </w:rPr>
        <w:t>Initial Step-By-Step Description</w:t>
      </w:r>
    </w:p>
    <w:p w:rsidR="008D3FB0" w:rsidRPr="00A27044" w:rsidRDefault="008D3FB0" w:rsidP="0032500A">
      <w:pPr>
        <w:spacing w:line="276" w:lineRule="auto"/>
        <w:ind w:left="360"/>
        <w:jc w:val="both"/>
      </w:pPr>
    </w:p>
    <w:p w:rsidR="008D3FB0" w:rsidRDefault="00E86885" w:rsidP="0032500A">
      <w:pPr>
        <w:spacing w:line="276" w:lineRule="auto"/>
        <w:ind w:left="360"/>
        <w:jc w:val="both"/>
      </w:pPr>
      <w:r>
        <w:t>Show Results based on Above parameters</w:t>
      </w:r>
    </w:p>
    <w:p w:rsidR="00E86885" w:rsidRDefault="00E86885" w:rsidP="0032500A">
      <w:pPr>
        <w:spacing w:line="276" w:lineRule="auto"/>
        <w:ind w:left="360"/>
        <w:jc w:val="both"/>
      </w:pPr>
      <w:r>
        <w:t>Default needs to be:</w:t>
      </w:r>
    </w:p>
    <w:p w:rsidR="00E86885" w:rsidRPr="00F55A21" w:rsidRDefault="00E86885" w:rsidP="0032500A">
      <w:pPr>
        <w:spacing w:line="276" w:lineRule="auto"/>
        <w:ind w:left="360"/>
        <w:jc w:val="both"/>
        <w:rPr>
          <w:i/>
        </w:rPr>
      </w:pPr>
      <w:r>
        <w:t>Closest Supper Club</w:t>
      </w:r>
      <w:r w:rsidR="00F55A21">
        <w:t xml:space="preserve"> </w:t>
      </w:r>
      <w:r w:rsidR="00F55A21">
        <w:rPr>
          <w:i/>
        </w:rPr>
        <w:t>note that SC hosts do not disclose their location until bookings confirmed and payments received, so return needs to be by area, not specific location</w:t>
      </w:r>
    </w:p>
    <w:p w:rsidR="00E86885" w:rsidRDefault="00E86885" w:rsidP="0032500A">
      <w:pPr>
        <w:spacing w:line="276" w:lineRule="auto"/>
        <w:ind w:left="360"/>
        <w:jc w:val="both"/>
      </w:pPr>
      <w:r>
        <w:t>Other Info to be displayed:</w:t>
      </w:r>
    </w:p>
    <w:p w:rsidR="00E86885" w:rsidRDefault="00E86885" w:rsidP="0032500A">
      <w:pPr>
        <w:spacing w:line="276" w:lineRule="auto"/>
        <w:ind w:left="360"/>
        <w:jc w:val="both"/>
      </w:pPr>
      <w:r>
        <w:t>More Information on SC (Go to Details Page)</w:t>
      </w:r>
    </w:p>
    <w:p w:rsidR="00E86885" w:rsidRDefault="00E86885" w:rsidP="0032500A">
      <w:pPr>
        <w:spacing w:line="276" w:lineRule="auto"/>
        <w:ind w:left="360"/>
        <w:jc w:val="both"/>
      </w:pPr>
      <w:r>
        <w:t>Google Map on Right Hand Side showing SC locations (Needs to be approximate)</w:t>
      </w:r>
    </w:p>
    <w:p w:rsidR="00E86885" w:rsidRDefault="00E86885" w:rsidP="0032500A">
      <w:pPr>
        <w:spacing w:line="276" w:lineRule="auto"/>
        <w:ind w:left="360"/>
        <w:jc w:val="both"/>
      </w:pPr>
      <w:r>
        <w:t>Users can click on result on Map to go through to details Page</w:t>
      </w:r>
    </w:p>
    <w:p w:rsidR="002601B6" w:rsidRDefault="002601B6" w:rsidP="002601B6">
      <w:pPr>
        <w:jc w:val="both"/>
      </w:pPr>
      <w:r>
        <w:t xml:space="preserve">      </w:t>
      </w:r>
      <w:r w:rsidRPr="002601B6">
        <w:t>Box Showing recent events being booked</w:t>
      </w:r>
    </w:p>
    <w:p w:rsidR="00B3673B" w:rsidRDefault="00B3673B" w:rsidP="00B3673B">
      <w:pPr>
        <w:ind w:firstLine="540"/>
        <w:jc w:val="both"/>
      </w:pPr>
      <w:r w:rsidRPr="00B3673B">
        <w:t>Ability for user to filter by criteria (e.g. date, user rating, food hygiene certif., etc)</w:t>
      </w:r>
    </w:p>
    <w:p w:rsidR="00B3673B" w:rsidRDefault="004905BF" w:rsidP="00B3673B">
      <w:pPr>
        <w:ind w:firstLine="540"/>
        <w:jc w:val="both"/>
      </w:pPr>
      <w:r>
        <w:lastRenderedPageBreak/>
        <w:t>Ability in review section to add ratings (e.g. friendliness, food, cleanliness) – all these fields need to be reportable by admin</w:t>
      </w:r>
    </w:p>
    <w:p w:rsidR="002601B6" w:rsidRDefault="002601B6" w:rsidP="0032500A">
      <w:pPr>
        <w:spacing w:line="276" w:lineRule="auto"/>
        <w:ind w:left="360"/>
        <w:jc w:val="both"/>
      </w:pPr>
    </w:p>
    <w:p w:rsidR="00163731" w:rsidRDefault="00163731" w:rsidP="00421962">
      <w:pPr>
        <w:pStyle w:val="Heading3"/>
      </w:pPr>
      <w:r>
        <w:t>Details Page</w:t>
      </w:r>
    </w:p>
    <w:p w:rsidR="00163731" w:rsidRDefault="00163731" w:rsidP="00163731"/>
    <w:p w:rsidR="00163731" w:rsidRPr="00A27044" w:rsidRDefault="00163731" w:rsidP="00163731">
      <w:pPr>
        <w:spacing w:line="276" w:lineRule="auto"/>
        <w:jc w:val="both"/>
        <w:rPr>
          <w:b/>
        </w:rPr>
      </w:pPr>
      <w:r w:rsidRPr="00A27044">
        <w:rPr>
          <w:b/>
        </w:rPr>
        <w:t>Brief Description</w:t>
      </w:r>
    </w:p>
    <w:p w:rsidR="00163731" w:rsidRPr="00A27044" w:rsidRDefault="00163731" w:rsidP="00163731">
      <w:pPr>
        <w:spacing w:line="276" w:lineRule="auto"/>
        <w:jc w:val="both"/>
      </w:pPr>
      <w:r>
        <w:t>This page will show the Host’s SC Details together with other events this Host offers</w:t>
      </w:r>
      <w:r w:rsidR="00007907">
        <w:t xml:space="preserve"> in a calendar view</w:t>
      </w:r>
    </w:p>
    <w:p w:rsidR="00163731" w:rsidRDefault="00163731" w:rsidP="0032500A">
      <w:pPr>
        <w:spacing w:line="276" w:lineRule="auto"/>
        <w:ind w:left="360"/>
        <w:jc w:val="both"/>
      </w:pPr>
    </w:p>
    <w:p w:rsidR="00163731" w:rsidRPr="00A27044" w:rsidRDefault="00163731" w:rsidP="00163731">
      <w:pPr>
        <w:spacing w:line="276" w:lineRule="auto"/>
        <w:jc w:val="both"/>
        <w:rPr>
          <w:b/>
          <w:szCs w:val="22"/>
        </w:rPr>
      </w:pPr>
      <w:r w:rsidRPr="00A27044">
        <w:rPr>
          <w:b/>
          <w:szCs w:val="22"/>
        </w:rPr>
        <w:t>Initial Step-By-Step Description</w:t>
      </w:r>
    </w:p>
    <w:p w:rsidR="001E391B" w:rsidRDefault="001E391B" w:rsidP="00163731">
      <w:pPr>
        <w:spacing w:line="276" w:lineRule="auto"/>
        <w:jc w:val="both"/>
      </w:pPr>
    </w:p>
    <w:p w:rsidR="00163731" w:rsidRDefault="00163731" w:rsidP="00163731">
      <w:pPr>
        <w:spacing w:line="276" w:lineRule="auto"/>
        <w:jc w:val="both"/>
      </w:pPr>
      <w:r>
        <w:t>Show the Events Main Image (or Host’s Default Image) at the top together with all the info as detailed in the Supper Club Management Section</w:t>
      </w:r>
    </w:p>
    <w:p w:rsidR="00163731" w:rsidRDefault="00163731" w:rsidP="00163731">
      <w:pPr>
        <w:spacing w:line="276" w:lineRule="auto"/>
        <w:jc w:val="both"/>
      </w:pPr>
    </w:p>
    <w:p w:rsidR="00163731" w:rsidRDefault="00163731" w:rsidP="00163731">
      <w:pPr>
        <w:spacing w:line="276" w:lineRule="auto"/>
        <w:jc w:val="both"/>
      </w:pPr>
      <w:r>
        <w:t>Additional Options include</w:t>
      </w:r>
    </w:p>
    <w:p w:rsidR="00163731" w:rsidRDefault="00163731" w:rsidP="00163731">
      <w:pPr>
        <w:spacing w:line="276" w:lineRule="auto"/>
        <w:jc w:val="both"/>
      </w:pPr>
      <w:r>
        <w:t>Book Now</w:t>
      </w:r>
    </w:p>
    <w:p w:rsidR="00163731" w:rsidRDefault="00163731" w:rsidP="00163731">
      <w:pPr>
        <w:spacing w:line="276" w:lineRule="auto"/>
        <w:jc w:val="both"/>
      </w:pPr>
      <w:r>
        <w:t>Other Events hosted by Host</w:t>
      </w:r>
    </w:p>
    <w:p w:rsidR="001556F1" w:rsidRDefault="001556F1" w:rsidP="00163731">
      <w:pPr>
        <w:spacing w:line="276" w:lineRule="auto"/>
        <w:jc w:val="both"/>
      </w:pPr>
    </w:p>
    <w:p w:rsidR="001556F1" w:rsidRDefault="001556F1" w:rsidP="00421962">
      <w:pPr>
        <w:pStyle w:val="Heading3"/>
      </w:pPr>
      <w:r>
        <w:t>Book Now</w:t>
      </w:r>
    </w:p>
    <w:p w:rsidR="001556F1" w:rsidRPr="001556F1" w:rsidRDefault="001556F1" w:rsidP="001556F1"/>
    <w:p w:rsidR="002F70D9" w:rsidRPr="00A27044" w:rsidRDefault="002F70D9" w:rsidP="002F70D9">
      <w:pPr>
        <w:spacing w:line="276" w:lineRule="auto"/>
        <w:jc w:val="both"/>
        <w:rPr>
          <w:b/>
          <w:szCs w:val="22"/>
        </w:rPr>
      </w:pPr>
      <w:r w:rsidRPr="00A27044">
        <w:rPr>
          <w:b/>
          <w:szCs w:val="22"/>
        </w:rPr>
        <w:t>Brief Description</w:t>
      </w:r>
    </w:p>
    <w:p w:rsidR="001556F1" w:rsidRDefault="002F70D9" w:rsidP="00163731">
      <w:pPr>
        <w:spacing w:line="276" w:lineRule="auto"/>
        <w:jc w:val="both"/>
      </w:pPr>
      <w:r>
        <w:t xml:space="preserve">This page allows Guests to reserve spaces at </w:t>
      </w:r>
      <w:proofErr w:type="spellStart"/>
      <w:r>
        <w:t>SupperClubs</w:t>
      </w:r>
      <w:proofErr w:type="spellEnd"/>
      <w:r>
        <w:t xml:space="preserve"> via payment</w:t>
      </w:r>
    </w:p>
    <w:p w:rsidR="002F70D9" w:rsidRDefault="002F70D9" w:rsidP="00163731">
      <w:pPr>
        <w:spacing w:line="276" w:lineRule="auto"/>
        <w:jc w:val="both"/>
      </w:pPr>
    </w:p>
    <w:p w:rsidR="002F70D9" w:rsidRPr="00A27044" w:rsidRDefault="002F70D9" w:rsidP="002F70D9">
      <w:pPr>
        <w:spacing w:line="276" w:lineRule="auto"/>
        <w:jc w:val="both"/>
        <w:rPr>
          <w:b/>
          <w:szCs w:val="22"/>
        </w:rPr>
      </w:pPr>
      <w:r w:rsidRPr="00A27044">
        <w:rPr>
          <w:b/>
          <w:szCs w:val="22"/>
        </w:rPr>
        <w:t>Initial Step-By-Step Description</w:t>
      </w:r>
    </w:p>
    <w:p w:rsidR="002F70D9" w:rsidRDefault="002F70D9" w:rsidP="00163731">
      <w:pPr>
        <w:spacing w:line="276" w:lineRule="auto"/>
        <w:jc w:val="both"/>
      </w:pPr>
      <w:r>
        <w:t xml:space="preserve"> Should we use this system to build the booking system</w:t>
      </w:r>
    </w:p>
    <w:p w:rsidR="002F70D9" w:rsidRDefault="002F70D9" w:rsidP="00163731">
      <w:pPr>
        <w:spacing w:line="276" w:lineRule="auto"/>
        <w:jc w:val="both"/>
      </w:pPr>
    </w:p>
    <w:p w:rsidR="002F70D9" w:rsidRDefault="00B3673B" w:rsidP="00163731">
      <w:pPr>
        <w:spacing w:line="276" w:lineRule="auto"/>
        <w:jc w:val="both"/>
      </w:pPr>
      <w:hyperlink r:id="rId8" w:history="1">
        <w:r w:rsidR="002F70D9">
          <w:rPr>
            <w:rStyle w:val="Hyperlink"/>
            <w:rFonts w:eastAsiaTheme="majorEastAsia"/>
          </w:rPr>
          <w:t>http://uk.bookingbug.com/</w:t>
        </w:r>
      </w:hyperlink>
    </w:p>
    <w:p w:rsidR="001556F1" w:rsidRPr="00A27044" w:rsidRDefault="001556F1" w:rsidP="00163731">
      <w:pPr>
        <w:spacing w:line="276" w:lineRule="auto"/>
        <w:jc w:val="both"/>
      </w:pPr>
    </w:p>
    <w:p w:rsidR="008D3FB0" w:rsidRDefault="008D3FB0" w:rsidP="0032500A">
      <w:pPr>
        <w:pStyle w:val="Heading3"/>
        <w:spacing w:after="0" w:line="276" w:lineRule="auto"/>
        <w:jc w:val="both"/>
      </w:pPr>
      <w:bookmarkStart w:id="19" w:name="_toc328"/>
      <w:bookmarkStart w:id="20" w:name="_Toc277939677"/>
      <w:bookmarkEnd w:id="19"/>
      <w:r w:rsidRPr="00A27044">
        <w:t>Administrator Use Cases</w:t>
      </w:r>
      <w:bookmarkEnd w:id="20"/>
    </w:p>
    <w:p w:rsidR="008D3FB0" w:rsidRPr="00C616B8" w:rsidRDefault="008D3FB0" w:rsidP="00C616B8"/>
    <w:p w:rsidR="008D3FB0" w:rsidRPr="00A27044" w:rsidRDefault="008D3FB0" w:rsidP="0032500A">
      <w:pPr>
        <w:spacing w:line="276" w:lineRule="auto"/>
        <w:jc w:val="both"/>
        <w:rPr>
          <w:b/>
        </w:rPr>
      </w:pPr>
    </w:p>
    <w:p w:rsidR="008D3FB0" w:rsidRPr="00A27044" w:rsidRDefault="008D3FB0" w:rsidP="0032500A">
      <w:pPr>
        <w:spacing w:line="276" w:lineRule="auto"/>
        <w:jc w:val="both"/>
        <w:rPr>
          <w:b/>
          <w:szCs w:val="22"/>
        </w:rPr>
      </w:pPr>
      <w:r w:rsidRPr="00A27044">
        <w:rPr>
          <w:b/>
          <w:szCs w:val="22"/>
        </w:rPr>
        <w:t>Brief Description</w:t>
      </w:r>
    </w:p>
    <w:p w:rsidR="008D3FB0" w:rsidRPr="00A27044" w:rsidRDefault="008D3FB0" w:rsidP="0032500A">
      <w:pPr>
        <w:spacing w:line="276" w:lineRule="auto"/>
        <w:jc w:val="both"/>
        <w:rPr>
          <w:rFonts w:cs="font73"/>
          <w:szCs w:val="22"/>
          <w:lang w:val="en-US"/>
        </w:rPr>
      </w:pPr>
      <w:r w:rsidRPr="00A27044">
        <w:rPr>
          <w:rFonts w:cs="font73"/>
          <w:szCs w:val="22"/>
          <w:lang w:val="en-US"/>
        </w:rPr>
        <w:t>Super Admin would manage the sub-admin and set their permission</w:t>
      </w:r>
      <w:r w:rsidR="00C06A27">
        <w:rPr>
          <w:rFonts w:cs="font73"/>
          <w:szCs w:val="22"/>
          <w:lang w:val="en-US"/>
        </w:rPr>
        <w:t xml:space="preserve"> levels</w:t>
      </w:r>
      <w:r w:rsidRPr="00A27044">
        <w:rPr>
          <w:rFonts w:cs="font73"/>
          <w:szCs w:val="22"/>
          <w:lang w:val="en-US"/>
        </w:rPr>
        <w:t xml:space="preserve"> on the administration.</w:t>
      </w:r>
    </w:p>
    <w:p w:rsidR="008D3FB0" w:rsidRPr="00A27044" w:rsidRDefault="008D3FB0" w:rsidP="0032500A">
      <w:pPr>
        <w:spacing w:line="276" w:lineRule="auto"/>
        <w:jc w:val="both"/>
        <w:rPr>
          <w:rFonts w:cs="font73"/>
          <w:szCs w:val="22"/>
          <w:lang w:val="en-US"/>
        </w:rPr>
      </w:pPr>
      <w:r w:rsidRPr="00A27044">
        <w:rPr>
          <w:rFonts w:cs="font73"/>
          <w:szCs w:val="22"/>
          <w:lang w:val="en-US"/>
        </w:rPr>
        <w:t>Super admin can access all the section of admin panel and can assign access o</w:t>
      </w:r>
      <w:r w:rsidR="00C06A27">
        <w:rPr>
          <w:rFonts w:cs="font73"/>
          <w:szCs w:val="22"/>
          <w:lang w:val="en-US"/>
        </w:rPr>
        <w:t xml:space="preserve">f various sections (like </w:t>
      </w:r>
      <w:proofErr w:type="spellStart"/>
      <w:r w:rsidR="00C06A27">
        <w:rPr>
          <w:rFonts w:cs="font73"/>
          <w:szCs w:val="22"/>
          <w:lang w:val="en-US"/>
        </w:rPr>
        <w:t>supperclub</w:t>
      </w:r>
      <w:proofErr w:type="spellEnd"/>
      <w:r w:rsidR="00C06A27">
        <w:rPr>
          <w:rFonts w:cs="font73"/>
          <w:szCs w:val="22"/>
          <w:lang w:val="en-US"/>
        </w:rPr>
        <w:t xml:space="preserve"> events, Admin Users, Guests, Hosts</w:t>
      </w:r>
      <w:r w:rsidRPr="00A27044">
        <w:rPr>
          <w:rFonts w:cs="font73"/>
          <w:szCs w:val="22"/>
          <w:lang w:val="en-US"/>
        </w:rPr>
        <w:t xml:space="preserve">, categories, reporting) to relevant sub </w:t>
      </w:r>
      <w:proofErr w:type="spellStart"/>
      <w:r w:rsidRPr="00A27044">
        <w:rPr>
          <w:rFonts w:cs="font73"/>
          <w:szCs w:val="22"/>
          <w:lang w:val="en-US"/>
        </w:rPr>
        <w:t>admins</w:t>
      </w:r>
      <w:proofErr w:type="spellEnd"/>
      <w:r w:rsidRPr="00A27044">
        <w:rPr>
          <w:rFonts w:cs="font73"/>
          <w:szCs w:val="22"/>
          <w:lang w:val="en-US"/>
        </w:rPr>
        <w:t xml:space="preserve"> to manage.</w:t>
      </w:r>
    </w:p>
    <w:p w:rsidR="008D3FB0" w:rsidRPr="00A27044" w:rsidRDefault="008D3FB0" w:rsidP="0032500A">
      <w:pPr>
        <w:spacing w:line="276" w:lineRule="auto"/>
        <w:jc w:val="both"/>
        <w:rPr>
          <w:rFonts w:cs="font73"/>
          <w:szCs w:val="22"/>
          <w:lang w:val="en-US"/>
        </w:rPr>
      </w:pPr>
    </w:p>
    <w:p w:rsidR="008D3FB0" w:rsidRPr="00A27044" w:rsidRDefault="008D3FB0" w:rsidP="0032500A">
      <w:pPr>
        <w:spacing w:line="276" w:lineRule="auto"/>
        <w:jc w:val="both"/>
        <w:rPr>
          <w:b/>
          <w:szCs w:val="22"/>
        </w:rPr>
      </w:pPr>
      <w:r w:rsidRPr="00A27044">
        <w:rPr>
          <w:b/>
          <w:szCs w:val="22"/>
        </w:rPr>
        <w:t>Initial Step-By-Step Description</w:t>
      </w:r>
    </w:p>
    <w:p w:rsidR="008D3FB0" w:rsidRPr="00A27044" w:rsidRDefault="008D3FB0" w:rsidP="0032500A">
      <w:pPr>
        <w:pStyle w:val="ListParagraph"/>
        <w:numPr>
          <w:ilvl w:val="0"/>
          <w:numId w:val="13"/>
        </w:numPr>
        <w:suppressAutoHyphens/>
        <w:spacing w:after="0"/>
        <w:contextualSpacing w:val="0"/>
        <w:jc w:val="both"/>
        <w:rPr>
          <w:b w:val="0"/>
        </w:rPr>
      </w:pPr>
      <w:r w:rsidRPr="00A27044">
        <w:rPr>
          <w:b w:val="0"/>
        </w:rPr>
        <w:t>Add admin users</w:t>
      </w:r>
    </w:p>
    <w:p w:rsidR="008D3FB0" w:rsidRPr="00A27044" w:rsidRDefault="008D3FB0" w:rsidP="0032500A">
      <w:pPr>
        <w:pStyle w:val="ListParagraph"/>
        <w:numPr>
          <w:ilvl w:val="0"/>
          <w:numId w:val="13"/>
        </w:numPr>
        <w:suppressAutoHyphens/>
        <w:spacing w:after="0"/>
        <w:contextualSpacing w:val="0"/>
        <w:jc w:val="both"/>
        <w:rPr>
          <w:b w:val="0"/>
        </w:rPr>
      </w:pPr>
      <w:r w:rsidRPr="00A27044">
        <w:rPr>
          <w:b w:val="0"/>
        </w:rPr>
        <w:t>Edit admin users</w:t>
      </w:r>
    </w:p>
    <w:p w:rsidR="008D3FB0" w:rsidRPr="00A27044" w:rsidRDefault="008D3FB0" w:rsidP="0032500A">
      <w:pPr>
        <w:pStyle w:val="ListParagraph"/>
        <w:numPr>
          <w:ilvl w:val="0"/>
          <w:numId w:val="13"/>
        </w:numPr>
        <w:suppressAutoHyphens/>
        <w:spacing w:after="0"/>
        <w:contextualSpacing w:val="0"/>
        <w:jc w:val="both"/>
        <w:rPr>
          <w:b w:val="0"/>
        </w:rPr>
      </w:pPr>
      <w:r w:rsidRPr="00A27044">
        <w:rPr>
          <w:b w:val="0"/>
        </w:rPr>
        <w:t>Remove admin users</w:t>
      </w:r>
    </w:p>
    <w:p w:rsidR="008D3FB0" w:rsidRPr="00A27044" w:rsidRDefault="008D3FB0" w:rsidP="0032500A">
      <w:pPr>
        <w:pStyle w:val="ListParagraph"/>
        <w:numPr>
          <w:ilvl w:val="0"/>
          <w:numId w:val="13"/>
        </w:numPr>
        <w:suppressAutoHyphens/>
        <w:spacing w:after="0"/>
        <w:contextualSpacing w:val="0"/>
        <w:jc w:val="both"/>
        <w:rPr>
          <w:b w:val="0"/>
        </w:rPr>
      </w:pPr>
      <w:r w:rsidRPr="00A27044">
        <w:rPr>
          <w:b w:val="0"/>
        </w:rPr>
        <w:t>Deactivate/activate admin users</w:t>
      </w:r>
    </w:p>
    <w:p w:rsidR="008D3FB0" w:rsidRPr="00A27044" w:rsidRDefault="008D3FB0" w:rsidP="0032500A">
      <w:pPr>
        <w:spacing w:line="276" w:lineRule="auto"/>
        <w:jc w:val="both"/>
        <w:rPr>
          <w:b/>
        </w:rPr>
      </w:pPr>
    </w:p>
    <w:p w:rsidR="008D3FB0" w:rsidRPr="00A27044" w:rsidRDefault="00C06A27" w:rsidP="0032500A">
      <w:pPr>
        <w:pStyle w:val="Heading3"/>
        <w:spacing w:after="0" w:line="276" w:lineRule="auto"/>
        <w:jc w:val="both"/>
      </w:pPr>
      <w:bookmarkStart w:id="21" w:name="_Toc277939678"/>
      <w:r>
        <w:t>Host</w:t>
      </w:r>
      <w:r w:rsidR="008D3FB0" w:rsidRPr="00A27044">
        <w:t xml:space="preserve"> Management</w:t>
      </w:r>
      <w:bookmarkEnd w:id="21"/>
    </w:p>
    <w:p w:rsidR="008D3FB0" w:rsidRDefault="008D3FB0" w:rsidP="0032500A">
      <w:pPr>
        <w:spacing w:line="276" w:lineRule="auto"/>
        <w:jc w:val="both"/>
        <w:rPr>
          <w:b/>
          <w:szCs w:val="22"/>
        </w:rPr>
      </w:pPr>
    </w:p>
    <w:p w:rsidR="008D3FB0" w:rsidRPr="00A27044" w:rsidRDefault="008D3FB0" w:rsidP="0032500A">
      <w:pPr>
        <w:spacing w:line="276" w:lineRule="auto"/>
        <w:jc w:val="both"/>
        <w:rPr>
          <w:b/>
          <w:szCs w:val="22"/>
        </w:rPr>
      </w:pPr>
      <w:r w:rsidRPr="00A27044">
        <w:rPr>
          <w:b/>
          <w:szCs w:val="22"/>
        </w:rPr>
        <w:lastRenderedPageBreak/>
        <w:t>Brief Description</w:t>
      </w:r>
    </w:p>
    <w:p w:rsidR="008D3FB0" w:rsidRPr="00A27044" w:rsidRDefault="00C06A27" w:rsidP="0032500A">
      <w:pPr>
        <w:spacing w:line="276" w:lineRule="auto"/>
        <w:jc w:val="both"/>
        <w:rPr>
          <w:rFonts w:cs="font73"/>
          <w:szCs w:val="22"/>
          <w:lang w:val="en-US"/>
        </w:rPr>
      </w:pPr>
      <w:r>
        <w:rPr>
          <w:rFonts w:cs="font73"/>
          <w:szCs w:val="22"/>
          <w:lang w:val="en-US"/>
        </w:rPr>
        <w:t>Admin would manage the Host</w:t>
      </w:r>
      <w:r w:rsidR="00E01765">
        <w:rPr>
          <w:rFonts w:cs="font73"/>
          <w:szCs w:val="22"/>
          <w:lang w:val="en-US"/>
        </w:rPr>
        <w:t xml:space="preserve"> on the system. Login should also be provided for Host to register after which email is sent to Admin for approval</w:t>
      </w:r>
    </w:p>
    <w:p w:rsidR="008D3FB0" w:rsidRPr="00A27044" w:rsidRDefault="008D3FB0" w:rsidP="0032500A">
      <w:pPr>
        <w:spacing w:line="276" w:lineRule="auto"/>
        <w:jc w:val="both"/>
        <w:rPr>
          <w:b/>
          <w:szCs w:val="22"/>
        </w:rPr>
      </w:pPr>
    </w:p>
    <w:p w:rsidR="008D3FB0" w:rsidRPr="00A27044" w:rsidRDefault="008D3FB0" w:rsidP="0032500A">
      <w:pPr>
        <w:spacing w:line="276" w:lineRule="auto"/>
        <w:jc w:val="both"/>
        <w:rPr>
          <w:b/>
          <w:szCs w:val="22"/>
        </w:rPr>
      </w:pPr>
      <w:r w:rsidRPr="00A27044">
        <w:rPr>
          <w:b/>
          <w:szCs w:val="22"/>
        </w:rPr>
        <w:t>Initial Step-By-Step Description</w:t>
      </w:r>
    </w:p>
    <w:p w:rsidR="008D3FB0" w:rsidRPr="00A27044" w:rsidRDefault="008D3FB0" w:rsidP="0032500A">
      <w:pPr>
        <w:spacing w:line="276" w:lineRule="auto"/>
        <w:jc w:val="both"/>
        <w:rPr>
          <w:b/>
          <w:szCs w:val="22"/>
        </w:rPr>
      </w:pPr>
    </w:p>
    <w:p w:rsidR="008D3FB0" w:rsidRPr="00A27044" w:rsidRDefault="008D3FB0" w:rsidP="0032500A">
      <w:pPr>
        <w:pStyle w:val="ListParagraph"/>
        <w:spacing w:after="0"/>
        <w:ind w:left="0"/>
        <w:jc w:val="both"/>
      </w:pPr>
      <w:r w:rsidRPr="00A27044">
        <w:rPr>
          <w:b w:val="0"/>
        </w:rPr>
        <w:t xml:space="preserve">1.Add </w:t>
      </w:r>
      <w:r w:rsidR="00C06A27">
        <w:rPr>
          <w:b w:val="0"/>
        </w:rPr>
        <w:t>Host</w:t>
      </w:r>
    </w:p>
    <w:p w:rsidR="00B3673B" w:rsidRDefault="00C06A27" w:rsidP="00B3673B">
      <w:pPr>
        <w:pStyle w:val="ListParagraph"/>
        <w:numPr>
          <w:ilvl w:val="0"/>
          <w:numId w:val="45"/>
        </w:numPr>
        <w:spacing w:after="0"/>
        <w:jc w:val="both"/>
        <w:rPr>
          <w:b w:val="0"/>
        </w:rPr>
      </w:pPr>
      <w:proofErr w:type="spellStart"/>
      <w:r w:rsidRPr="006D5280">
        <w:rPr>
          <w:b w:val="0"/>
        </w:rPr>
        <w:t>SupperClub</w:t>
      </w:r>
      <w:proofErr w:type="spellEnd"/>
      <w:r w:rsidRPr="006D5280">
        <w:rPr>
          <w:b w:val="0"/>
        </w:rPr>
        <w:t xml:space="preserve"> </w:t>
      </w:r>
      <w:r w:rsidR="008D3FB0" w:rsidRPr="006D5280">
        <w:rPr>
          <w:b w:val="0"/>
        </w:rPr>
        <w:t>Name</w:t>
      </w:r>
      <w:r w:rsidR="00DD77F7" w:rsidRPr="006D5280">
        <w:rPr>
          <w:b w:val="0"/>
        </w:rPr>
        <w:t xml:space="preserve"> </w:t>
      </w:r>
      <w:r w:rsidR="008D3FB0" w:rsidRPr="006D5280">
        <w:rPr>
          <w:b w:val="0"/>
        </w:rPr>
        <w:t xml:space="preserve"> (Short Text Box)</w:t>
      </w:r>
    </w:p>
    <w:p w:rsidR="00B3673B" w:rsidRDefault="00C06A27" w:rsidP="00B3673B">
      <w:pPr>
        <w:pStyle w:val="ListParagraph"/>
        <w:numPr>
          <w:ilvl w:val="0"/>
          <w:numId w:val="45"/>
        </w:numPr>
        <w:spacing w:after="0"/>
        <w:jc w:val="both"/>
        <w:rPr>
          <w:b w:val="0"/>
        </w:rPr>
      </w:pPr>
      <w:r w:rsidRPr="006D5280">
        <w:rPr>
          <w:b w:val="0"/>
        </w:rPr>
        <w:t>Photographs</w:t>
      </w:r>
      <w:r w:rsidR="008D3FB0" w:rsidRPr="006D5280">
        <w:rPr>
          <w:b w:val="0"/>
        </w:rPr>
        <w:t xml:space="preserve"> (Upload file</w:t>
      </w:r>
      <w:r w:rsidR="00E01765" w:rsidRPr="006D5280">
        <w:rPr>
          <w:b w:val="0"/>
        </w:rPr>
        <w:t>s</w:t>
      </w:r>
      <w:r w:rsidR="008D3FB0" w:rsidRPr="006D5280">
        <w:rPr>
          <w:b w:val="0"/>
        </w:rPr>
        <w:t>)</w:t>
      </w:r>
    </w:p>
    <w:p w:rsidR="00B3673B" w:rsidRDefault="008D3FB0" w:rsidP="00B3673B">
      <w:pPr>
        <w:pStyle w:val="ListParagraph"/>
        <w:numPr>
          <w:ilvl w:val="0"/>
          <w:numId w:val="45"/>
        </w:numPr>
        <w:spacing w:after="0"/>
        <w:jc w:val="both"/>
        <w:rPr>
          <w:b w:val="0"/>
        </w:rPr>
      </w:pPr>
      <w:r w:rsidRPr="006D5280">
        <w:rPr>
          <w:b w:val="0"/>
        </w:rPr>
        <w:t>Trading Name (if different from company name) (Short Text Box)</w:t>
      </w:r>
    </w:p>
    <w:p w:rsidR="00B3673B" w:rsidRPr="00B3673B" w:rsidRDefault="008D3FB0" w:rsidP="00B3673B">
      <w:pPr>
        <w:pStyle w:val="ListParagraph"/>
        <w:numPr>
          <w:ilvl w:val="0"/>
          <w:numId w:val="45"/>
        </w:numPr>
        <w:spacing w:after="0"/>
        <w:jc w:val="both"/>
        <w:rPr>
          <w:b w:val="0"/>
          <w:i/>
        </w:rPr>
      </w:pPr>
      <w:r w:rsidRPr="00A27044">
        <w:rPr>
          <w:b w:val="0"/>
        </w:rPr>
        <w:t>Address 1 (Short Text Box)</w:t>
      </w:r>
      <w:r w:rsidR="00007907">
        <w:rPr>
          <w:b w:val="0"/>
        </w:rPr>
        <w:t xml:space="preserve"> </w:t>
      </w:r>
      <w:r w:rsidR="00007907">
        <w:rPr>
          <w:b w:val="0"/>
          <w:i/>
        </w:rPr>
        <w:t xml:space="preserve">not visible to guests </w:t>
      </w:r>
    </w:p>
    <w:p w:rsidR="00B3673B" w:rsidRPr="00B3673B" w:rsidRDefault="008D3FB0" w:rsidP="00B3673B">
      <w:pPr>
        <w:pStyle w:val="ListParagraph"/>
        <w:numPr>
          <w:ilvl w:val="0"/>
          <w:numId w:val="45"/>
        </w:numPr>
        <w:spacing w:after="0"/>
        <w:jc w:val="both"/>
        <w:rPr>
          <w:b w:val="0"/>
          <w:i/>
        </w:rPr>
      </w:pPr>
      <w:r w:rsidRPr="00A27044">
        <w:rPr>
          <w:b w:val="0"/>
        </w:rPr>
        <w:t>Address 2 (Short Text Box)</w:t>
      </w:r>
      <w:r w:rsidR="00007907">
        <w:rPr>
          <w:b w:val="0"/>
        </w:rPr>
        <w:t xml:space="preserve"> </w:t>
      </w:r>
      <w:r w:rsidR="00007907">
        <w:rPr>
          <w:b w:val="0"/>
          <w:i/>
        </w:rPr>
        <w:t>not visible to guests</w:t>
      </w:r>
    </w:p>
    <w:p w:rsidR="00B3673B" w:rsidRDefault="008D3FB0" w:rsidP="00B3673B">
      <w:pPr>
        <w:pStyle w:val="ListParagraph"/>
        <w:numPr>
          <w:ilvl w:val="0"/>
          <w:numId w:val="45"/>
        </w:numPr>
        <w:spacing w:after="0"/>
        <w:jc w:val="both"/>
        <w:rPr>
          <w:b w:val="0"/>
        </w:rPr>
      </w:pPr>
      <w:r w:rsidRPr="00A27044">
        <w:rPr>
          <w:b w:val="0"/>
        </w:rPr>
        <w:t>Town/City (Short Text Box)</w:t>
      </w:r>
    </w:p>
    <w:p w:rsidR="00B3673B" w:rsidRDefault="00007907" w:rsidP="00B3673B">
      <w:pPr>
        <w:pStyle w:val="ListParagraph"/>
        <w:numPr>
          <w:ilvl w:val="0"/>
          <w:numId w:val="45"/>
        </w:numPr>
        <w:spacing w:after="0"/>
        <w:jc w:val="both"/>
        <w:rPr>
          <w:b w:val="0"/>
        </w:rPr>
      </w:pPr>
      <w:r>
        <w:rPr>
          <w:b w:val="0"/>
        </w:rPr>
        <w:t>Area location (</w:t>
      </w:r>
      <w:proofErr w:type="spellStart"/>
      <w:r>
        <w:rPr>
          <w:b w:val="0"/>
        </w:rPr>
        <w:t>e.g</w:t>
      </w:r>
      <w:proofErr w:type="spellEnd"/>
      <w:r>
        <w:rPr>
          <w:b w:val="0"/>
        </w:rPr>
        <w:t xml:space="preserve"> Hackney, Shepherd’s Bush, etc)</w:t>
      </w:r>
    </w:p>
    <w:p w:rsidR="00B3673B" w:rsidRDefault="008D3FB0" w:rsidP="00B3673B">
      <w:pPr>
        <w:pStyle w:val="ListParagraph"/>
        <w:numPr>
          <w:ilvl w:val="0"/>
          <w:numId w:val="45"/>
        </w:numPr>
        <w:spacing w:after="0"/>
        <w:jc w:val="both"/>
        <w:rPr>
          <w:b w:val="0"/>
        </w:rPr>
      </w:pPr>
      <w:r w:rsidRPr="00A27044">
        <w:rPr>
          <w:b w:val="0"/>
        </w:rPr>
        <w:t>Postcode (Short Text Box)</w:t>
      </w:r>
    </w:p>
    <w:p w:rsidR="00B3673B" w:rsidRDefault="008D3FB0" w:rsidP="00B3673B">
      <w:pPr>
        <w:pStyle w:val="ListParagraph"/>
        <w:numPr>
          <w:ilvl w:val="0"/>
          <w:numId w:val="45"/>
        </w:numPr>
        <w:spacing w:after="0"/>
        <w:jc w:val="both"/>
        <w:rPr>
          <w:b w:val="0"/>
        </w:rPr>
      </w:pPr>
      <w:r w:rsidRPr="00A27044">
        <w:rPr>
          <w:b w:val="0"/>
        </w:rPr>
        <w:t>Primary Contact Name (Short Text Box)</w:t>
      </w:r>
    </w:p>
    <w:p w:rsidR="00B3673B" w:rsidRPr="00B3673B" w:rsidRDefault="008D3FB0" w:rsidP="00B3673B">
      <w:pPr>
        <w:pStyle w:val="ListParagraph"/>
        <w:numPr>
          <w:ilvl w:val="0"/>
          <w:numId w:val="45"/>
        </w:numPr>
        <w:spacing w:after="0"/>
        <w:jc w:val="both"/>
        <w:rPr>
          <w:b w:val="0"/>
          <w:i/>
        </w:rPr>
      </w:pPr>
      <w:r w:rsidRPr="00A27044">
        <w:rPr>
          <w:b w:val="0"/>
        </w:rPr>
        <w:t>Primary Contact Telephone Number (Short Numeric Box)</w:t>
      </w:r>
      <w:r w:rsidR="00007907">
        <w:rPr>
          <w:b w:val="0"/>
        </w:rPr>
        <w:t xml:space="preserve"> </w:t>
      </w:r>
      <w:r w:rsidR="00007907">
        <w:rPr>
          <w:b w:val="0"/>
          <w:i/>
        </w:rPr>
        <w:t>not visible to guests</w:t>
      </w:r>
    </w:p>
    <w:p w:rsidR="00B3673B" w:rsidRDefault="008D3FB0" w:rsidP="00B3673B">
      <w:pPr>
        <w:pStyle w:val="ListParagraph"/>
        <w:numPr>
          <w:ilvl w:val="0"/>
          <w:numId w:val="45"/>
        </w:numPr>
        <w:spacing w:after="0"/>
        <w:jc w:val="both"/>
        <w:rPr>
          <w:b w:val="0"/>
          <w:i/>
        </w:rPr>
      </w:pPr>
      <w:r w:rsidRPr="00A27044">
        <w:rPr>
          <w:b w:val="0"/>
        </w:rPr>
        <w:t>Primary Contact Email Address (Short Alphanumeric Box)</w:t>
      </w:r>
    </w:p>
    <w:p w:rsidR="00B3673B" w:rsidRPr="00B3673B" w:rsidRDefault="008D3FB0">
      <w:pPr>
        <w:pStyle w:val="ListParagraph"/>
        <w:numPr>
          <w:ilvl w:val="0"/>
          <w:numId w:val="45"/>
        </w:numPr>
        <w:spacing w:after="0"/>
        <w:jc w:val="both"/>
        <w:rPr>
          <w:b w:val="0"/>
          <w:i/>
        </w:rPr>
      </w:pPr>
      <w:r w:rsidRPr="006D5280">
        <w:rPr>
          <w:b w:val="0"/>
        </w:rPr>
        <w:t>Company Registration Number (Short Alphanumeric Box)</w:t>
      </w:r>
      <w:r w:rsidR="00007907" w:rsidRPr="006D5280">
        <w:rPr>
          <w:b w:val="0"/>
        </w:rPr>
        <w:t xml:space="preserve"> </w:t>
      </w:r>
      <w:r w:rsidR="00007907" w:rsidRPr="006D5280">
        <w:rPr>
          <w:b w:val="0"/>
          <w:i/>
        </w:rPr>
        <w:t>optional field</w:t>
      </w:r>
    </w:p>
    <w:p w:rsidR="00B3673B" w:rsidRPr="00B3673B" w:rsidRDefault="00A46236">
      <w:pPr>
        <w:pStyle w:val="ListParagraph"/>
        <w:numPr>
          <w:ilvl w:val="0"/>
          <w:numId w:val="45"/>
        </w:numPr>
        <w:spacing w:after="0"/>
        <w:jc w:val="both"/>
        <w:rPr>
          <w:b w:val="0"/>
          <w:i/>
        </w:rPr>
      </w:pPr>
      <w:r w:rsidRPr="00A46236">
        <w:rPr>
          <w:b w:val="0"/>
        </w:rPr>
        <w:t xml:space="preserve">VAT Number (Short Alphanumeric Box) </w:t>
      </w:r>
      <w:r w:rsidRPr="00A46236">
        <w:rPr>
          <w:b w:val="0"/>
          <w:i/>
        </w:rPr>
        <w:t xml:space="preserve">optional </w:t>
      </w:r>
      <w:proofErr w:type="spellStart"/>
      <w:r w:rsidRPr="00A46236">
        <w:rPr>
          <w:b w:val="0"/>
          <w:i/>
        </w:rPr>
        <w:t>field</w:t>
      </w:r>
      <w:r w:rsidR="00B3673B" w:rsidRPr="00B3673B">
        <w:rPr>
          <w:b w:val="0"/>
          <w:i/>
        </w:rPr>
        <w:t>Ho</w:t>
      </w:r>
      <w:r w:rsidR="00C06A27">
        <w:rPr>
          <w:b w:val="0"/>
        </w:rPr>
        <w:t>st</w:t>
      </w:r>
      <w:proofErr w:type="spellEnd"/>
      <w:r w:rsidR="008D3FB0" w:rsidRPr="00A27044">
        <w:rPr>
          <w:b w:val="0"/>
        </w:rPr>
        <w:t xml:space="preserve"> is Live (Tick box - Yes/No)</w:t>
      </w:r>
      <w:r w:rsidR="00BC46E9">
        <w:rPr>
          <w:b w:val="0"/>
        </w:rPr>
        <w:t xml:space="preserve">. </w:t>
      </w:r>
      <w:r w:rsidR="00B3673B" w:rsidRPr="00B3673B">
        <w:rPr>
          <w:b w:val="0"/>
          <w:i/>
        </w:rPr>
        <w:t>This would be shown automatically according to calendar of events. If no future events booked, box automatically ticked as No</w:t>
      </w:r>
    </w:p>
    <w:p w:rsidR="00B3673B" w:rsidRDefault="00C06A27">
      <w:pPr>
        <w:pStyle w:val="ListParagraph"/>
        <w:numPr>
          <w:ilvl w:val="0"/>
          <w:numId w:val="45"/>
        </w:numPr>
        <w:spacing w:after="0"/>
        <w:jc w:val="both"/>
        <w:rPr>
          <w:b w:val="0"/>
        </w:rPr>
      </w:pPr>
      <w:r>
        <w:rPr>
          <w:b w:val="0"/>
        </w:rPr>
        <w:t>Payment Option (</w:t>
      </w:r>
      <w:proofErr w:type="spellStart"/>
      <w:r>
        <w:rPr>
          <w:b w:val="0"/>
        </w:rPr>
        <w:t>Cheque</w:t>
      </w:r>
      <w:proofErr w:type="spellEnd"/>
      <w:r>
        <w:rPr>
          <w:b w:val="0"/>
        </w:rPr>
        <w:t>/Transfer)</w:t>
      </w:r>
      <w:r w:rsidR="00616F4E">
        <w:rPr>
          <w:b w:val="0"/>
        </w:rPr>
        <w:t xml:space="preserve"> (Drop Down Menu)</w:t>
      </w:r>
    </w:p>
    <w:p w:rsidR="00B3673B" w:rsidRDefault="00C06A27">
      <w:pPr>
        <w:pStyle w:val="ListParagraph"/>
        <w:numPr>
          <w:ilvl w:val="0"/>
          <w:numId w:val="45"/>
        </w:numPr>
        <w:spacing w:after="0"/>
        <w:jc w:val="both"/>
        <w:rPr>
          <w:b w:val="0"/>
        </w:rPr>
      </w:pPr>
      <w:r>
        <w:rPr>
          <w:b w:val="0"/>
        </w:rPr>
        <w:t xml:space="preserve">Name on </w:t>
      </w:r>
      <w:proofErr w:type="spellStart"/>
      <w:r>
        <w:rPr>
          <w:b w:val="0"/>
        </w:rPr>
        <w:t>Cheque</w:t>
      </w:r>
      <w:proofErr w:type="spellEnd"/>
      <w:r w:rsidR="00616F4E">
        <w:rPr>
          <w:b w:val="0"/>
        </w:rPr>
        <w:t xml:space="preserve"> </w:t>
      </w:r>
      <w:r w:rsidR="00616F4E" w:rsidRPr="00A27044">
        <w:rPr>
          <w:b w:val="0"/>
        </w:rPr>
        <w:t>(Short Alphanumeric Box)</w:t>
      </w:r>
    </w:p>
    <w:p w:rsidR="00B3673B" w:rsidRDefault="00C06A27">
      <w:pPr>
        <w:pStyle w:val="ListParagraph"/>
        <w:numPr>
          <w:ilvl w:val="0"/>
          <w:numId w:val="45"/>
        </w:numPr>
        <w:spacing w:after="0"/>
        <w:jc w:val="both"/>
        <w:rPr>
          <w:b w:val="0"/>
        </w:rPr>
      </w:pPr>
      <w:r>
        <w:rPr>
          <w:b w:val="0"/>
        </w:rPr>
        <w:t>Bank Name</w:t>
      </w:r>
      <w:r w:rsidR="00616F4E">
        <w:rPr>
          <w:b w:val="0"/>
        </w:rPr>
        <w:t xml:space="preserve"> </w:t>
      </w:r>
      <w:r w:rsidR="00616F4E" w:rsidRPr="00A27044">
        <w:rPr>
          <w:b w:val="0"/>
        </w:rPr>
        <w:t>(Short Text Box)</w:t>
      </w:r>
    </w:p>
    <w:p w:rsidR="00B3673B" w:rsidRDefault="00C06A27">
      <w:pPr>
        <w:pStyle w:val="ListParagraph"/>
        <w:numPr>
          <w:ilvl w:val="0"/>
          <w:numId w:val="45"/>
        </w:numPr>
        <w:spacing w:after="0"/>
        <w:jc w:val="both"/>
        <w:rPr>
          <w:b w:val="0"/>
        </w:rPr>
      </w:pPr>
      <w:r>
        <w:rPr>
          <w:b w:val="0"/>
        </w:rPr>
        <w:t>Account Name</w:t>
      </w:r>
      <w:r w:rsidR="00616F4E">
        <w:rPr>
          <w:b w:val="0"/>
        </w:rPr>
        <w:t xml:space="preserve"> </w:t>
      </w:r>
      <w:r w:rsidR="00616F4E" w:rsidRPr="00A27044">
        <w:rPr>
          <w:b w:val="0"/>
        </w:rPr>
        <w:t>(Short Text Box)</w:t>
      </w:r>
    </w:p>
    <w:p w:rsidR="00B3673B" w:rsidRDefault="00C06A27">
      <w:pPr>
        <w:pStyle w:val="ListParagraph"/>
        <w:numPr>
          <w:ilvl w:val="0"/>
          <w:numId w:val="45"/>
        </w:numPr>
        <w:spacing w:after="0"/>
        <w:jc w:val="both"/>
        <w:rPr>
          <w:b w:val="0"/>
        </w:rPr>
      </w:pPr>
      <w:r>
        <w:rPr>
          <w:b w:val="0"/>
        </w:rPr>
        <w:t>Account Number</w:t>
      </w:r>
      <w:r w:rsidR="00616F4E">
        <w:rPr>
          <w:b w:val="0"/>
        </w:rPr>
        <w:t xml:space="preserve"> (</w:t>
      </w:r>
      <w:r w:rsidR="00616F4E" w:rsidRPr="00A27044">
        <w:rPr>
          <w:b w:val="0"/>
        </w:rPr>
        <w:t>(Short Alphanumeric Box)</w:t>
      </w:r>
      <w:r w:rsidR="00616F4E">
        <w:rPr>
          <w:b w:val="0"/>
        </w:rPr>
        <w:t>)</w:t>
      </w:r>
    </w:p>
    <w:p w:rsidR="00B3673B" w:rsidRDefault="00C06A27">
      <w:pPr>
        <w:pStyle w:val="ListParagraph"/>
        <w:numPr>
          <w:ilvl w:val="0"/>
          <w:numId w:val="45"/>
        </w:numPr>
        <w:spacing w:after="0"/>
        <w:jc w:val="both"/>
        <w:rPr>
          <w:b w:val="0"/>
        </w:rPr>
      </w:pPr>
      <w:r>
        <w:rPr>
          <w:b w:val="0"/>
        </w:rPr>
        <w:t>Sort Code</w:t>
      </w:r>
      <w:r w:rsidR="00616F4E">
        <w:rPr>
          <w:b w:val="0"/>
        </w:rPr>
        <w:t xml:space="preserve"> (</w:t>
      </w:r>
      <w:r w:rsidR="00616F4E" w:rsidRPr="00A27044">
        <w:rPr>
          <w:b w:val="0"/>
        </w:rPr>
        <w:t>Short Numeric Box</w:t>
      </w:r>
      <w:r w:rsidR="00616F4E">
        <w:rPr>
          <w:b w:val="0"/>
        </w:rPr>
        <w:t>)</w:t>
      </w:r>
    </w:p>
    <w:p w:rsidR="00B3673B" w:rsidRDefault="00C06A27">
      <w:pPr>
        <w:pStyle w:val="ListParagraph"/>
        <w:numPr>
          <w:ilvl w:val="0"/>
          <w:numId w:val="45"/>
        </w:numPr>
        <w:spacing w:after="0"/>
        <w:jc w:val="both"/>
        <w:rPr>
          <w:b w:val="0"/>
        </w:rPr>
      </w:pPr>
      <w:r>
        <w:rPr>
          <w:b w:val="0"/>
        </w:rPr>
        <w:t>Bank Address</w:t>
      </w:r>
      <w:r w:rsidR="00616F4E">
        <w:rPr>
          <w:b w:val="0"/>
        </w:rPr>
        <w:t xml:space="preserve"> (</w:t>
      </w:r>
      <w:r w:rsidR="00616F4E" w:rsidRPr="00A27044">
        <w:rPr>
          <w:b w:val="0"/>
        </w:rPr>
        <w:t>(Short Alphanumeric Box)</w:t>
      </w:r>
      <w:r w:rsidR="00616F4E">
        <w:rPr>
          <w:b w:val="0"/>
        </w:rPr>
        <w:t>)</w:t>
      </w:r>
    </w:p>
    <w:p w:rsidR="00B3673B" w:rsidRDefault="00616F4E">
      <w:pPr>
        <w:pStyle w:val="ListParagraph"/>
        <w:numPr>
          <w:ilvl w:val="0"/>
          <w:numId w:val="45"/>
        </w:numPr>
        <w:spacing w:after="0"/>
        <w:jc w:val="both"/>
        <w:rPr>
          <w:b w:val="0"/>
        </w:rPr>
      </w:pPr>
      <w:r>
        <w:rPr>
          <w:b w:val="0"/>
        </w:rPr>
        <w:t>Have you Registered with your Council? (Tick box(yes no)</w:t>
      </w:r>
    </w:p>
    <w:p w:rsidR="00BC46E9" w:rsidRPr="00007907" w:rsidRDefault="00616F4E" w:rsidP="00BC46E9">
      <w:pPr>
        <w:pStyle w:val="ListParagraph"/>
        <w:numPr>
          <w:ilvl w:val="0"/>
          <w:numId w:val="45"/>
        </w:numPr>
        <w:spacing w:after="0"/>
        <w:jc w:val="both"/>
        <w:rPr>
          <w:b w:val="0"/>
          <w:i/>
        </w:rPr>
      </w:pPr>
      <w:r>
        <w:rPr>
          <w:b w:val="0"/>
        </w:rPr>
        <w:t xml:space="preserve">Do you have a Food </w:t>
      </w:r>
      <w:r w:rsidR="00BC46E9">
        <w:rPr>
          <w:b w:val="0"/>
        </w:rPr>
        <w:t xml:space="preserve">Hygiene </w:t>
      </w:r>
      <w:r>
        <w:rPr>
          <w:b w:val="0"/>
        </w:rPr>
        <w:t>Certificate (Tick box (</w:t>
      </w:r>
      <w:proofErr w:type="spellStart"/>
      <w:r>
        <w:rPr>
          <w:b w:val="0"/>
        </w:rPr>
        <w:t>yes,no</w:t>
      </w:r>
      <w:proofErr w:type="spellEnd"/>
      <w:r>
        <w:rPr>
          <w:b w:val="0"/>
        </w:rPr>
        <w:t>)</w:t>
      </w:r>
      <w:r w:rsidR="00BC46E9">
        <w:rPr>
          <w:b w:val="0"/>
        </w:rPr>
        <w:t xml:space="preserve"> </w:t>
      </w:r>
      <w:r w:rsidR="00BC46E9">
        <w:rPr>
          <w:b w:val="0"/>
          <w:i/>
        </w:rPr>
        <w:t>need option to send copy of Food Hygiene certificate via email (or ideally directly upload certificate</w:t>
      </w:r>
      <w:r w:rsidR="00BC46E9">
        <w:rPr>
          <w:b w:val="0"/>
        </w:rPr>
        <w:t>. This will be stored in back-end on host’s profile</w:t>
      </w:r>
    </w:p>
    <w:p w:rsidR="00B3673B" w:rsidRPr="00B3673B" w:rsidRDefault="00BC46E9">
      <w:pPr>
        <w:pStyle w:val="ListParagraph"/>
        <w:numPr>
          <w:ilvl w:val="0"/>
          <w:numId w:val="45"/>
        </w:numPr>
        <w:spacing w:after="0"/>
        <w:jc w:val="both"/>
        <w:rPr>
          <w:b w:val="0"/>
        </w:rPr>
      </w:pPr>
      <w:r w:rsidRPr="00BC46E9">
        <w:rPr>
          <w:b w:val="0"/>
        </w:rPr>
        <w:t>Indemnity insurance? Y/N. Same specifications as Food Hygiene certif</w:t>
      </w:r>
      <w:r>
        <w:rPr>
          <w:b w:val="0"/>
        </w:rPr>
        <w:t>icate</w:t>
      </w:r>
    </w:p>
    <w:p w:rsidR="00B3673B" w:rsidRDefault="00616F4E">
      <w:pPr>
        <w:pStyle w:val="ListParagraph"/>
        <w:numPr>
          <w:ilvl w:val="0"/>
          <w:numId w:val="45"/>
        </w:numPr>
        <w:spacing w:after="0"/>
        <w:jc w:val="both"/>
        <w:rPr>
          <w:b w:val="0"/>
        </w:rPr>
      </w:pPr>
      <w:r>
        <w:rPr>
          <w:b w:val="0"/>
        </w:rPr>
        <w:t xml:space="preserve">Host answers No to </w:t>
      </w:r>
      <w:r w:rsidR="006D5280">
        <w:rPr>
          <w:b w:val="0"/>
        </w:rPr>
        <w:t xml:space="preserve"> </w:t>
      </w:r>
      <w:r w:rsidR="00D413E4">
        <w:rPr>
          <w:b w:val="0"/>
        </w:rPr>
        <w:t xml:space="preserve">u, v or w, </w:t>
      </w:r>
      <w:r>
        <w:rPr>
          <w:b w:val="0"/>
        </w:rPr>
        <w:t>we will need to serve them a specific message while still allowing them to continue with application</w:t>
      </w:r>
    </w:p>
    <w:p w:rsidR="00B3673B" w:rsidRDefault="008409C1">
      <w:pPr>
        <w:pStyle w:val="ListParagraph"/>
        <w:numPr>
          <w:ilvl w:val="0"/>
          <w:numId w:val="45"/>
        </w:numPr>
        <w:spacing w:after="0"/>
        <w:jc w:val="both"/>
        <w:rPr>
          <w:b w:val="0"/>
        </w:rPr>
      </w:pPr>
      <w:r>
        <w:rPr>
          <w:b w:val="0"/>
        </w:rPr>
        <w:t xml:space="preserve">Alcohol </w:t>
      </w:r>
      <w:proofErr w:type="spellStart"/>
      <w:r>
        <w:rPr>
          <w:b w:val="0"/>
        </w:rPr>
        <w:t>licence</w:t>
      </w:r>
      <w:proofErr w:type="spellEnd"/>
      <w:r>
        <w:rPr>
          <w:b w:val="0"/>
        </w:rPr>
        <w:t>? Y/N</w:t>
      </w:r>
    </w:p>
    <w:p w:rsidR="00C06A27" w:rsidRDefault="00C06A27" w:rsidP="0032500A">
      <w:pPr>
        <w:pStyle w:val="ListParagraph"/>
        <w:spacing w:after="0"/>
        <w:ind w:left="0"/>
        <w:jc w:val="both"/>
        <w:rPr>
          <w:b w:val="0"/>
        </w:rPr>
      </w:pPr>
      <w:r>
        <w:rPr>
          <w:b w:val="0"/>
        </w:rPr>
        <w:t xml:space="preserve">      </w:t>
      </w:r>
    </w:p>
    <w:p w:rsidR="00C06A27" w:rsidRPr="00A27044" w:rsidRDefault="00C06A27" w:rsidP="0032500A">
      <w:pPr>
        <w:pStyle w:val="ListParagraph"/>
        <w:spacing w:after="0"/>
        <w:ind w:left="0"/>
        <w:jc w:val="both"/>
        <w:rPr>
          <w:b w:val="0"/>
        </w:rPr>
      </w:pPr>
      <w:r>
        <w:rPr>
          <w:b w:val="0"/>
        </w:rPr>
        <w:t xml:space="preserve">         </w:t>
      </w:r>
    </w:p>
    <w:p w:rsidR="008D3FB0" w:rsidRPr="00A27044" w:rsidRDefault="00C06A27" w:rsidP="0032500A">
      <w:pPr>
        <w:pStyle w:val="ListParagraph"/>
        <w:spacing w:after="0"/>
        <w:ind w:left="0"/>
        <w:jc w:val="both"/>
        <w:rPr>
          <w:b w:val="0"/>
        </w:rPr>
      </w:pPr>
      <w:r>
        <w:rPr>
          <w:b w:val="0"/>
        </w:rPr>
        <w:t xml:space="preserve">       2.  Edit Host</w:t>
      </w:r>
      <w:r w:rsidR="008D3FB0" w:rsidRPr="00A27044">
        <w:rPr>
          <w:b w:val="0"/>
        </w:rPr>
        <w:t>’s Information</w:t>
      </w:r>
    </w:p>
    <w:p w:rsidR="008D3FB0" w:rsidRDefault="008D3FB0" w:rsidP="0032500A">
      <w:pPr>
        <w:pStyle w:val="ListParagraph"/>
        <w:spacing w:after="0"/>
        <w:ind w:left="0"/>
        <w:jc w:val="both"/>
        <w:rPr>
          <w:b w:val="0"/>
        </w:rPr>
      </w:pPr>
      <w:r w:rsidRPr="00A27044">
        <w:rPr>
          <w:b w:val="0"/>
        </w:rPr>
        <w:t xml:space="preserve">       </w:t>
      </w:r>
      <w:r w:rsidR="00DD77F7">
        <w:rPr>
          <w:b w:val="0"/>
        </w:rPr>
        <w:t>3.  Deactivate/activate Host</w:t>
      </w:r>
    </w:p>
    <w:p w:rsidR="00D94785" w:rsidRDefault="00D94785" w:rsidP="0032500A">
      <w:pPr>
        <w:pStyle w:val="ListParagraph"/>
        <w:spacing w:after="0"/>
        <w:ind w:left="0"/>
        <w:jc w:val="both"/>
        <w:rPr>
          <w:b w:val="0"/>
        </w:rPr>
      </w:pPr>
      <w:r>
        <w:rPr>
          <w:b w:val="0"/>
        </w:rPr>
        <w:t xml:space="preserve">      4. Interface to show</w:t>
      </w:r>
    </w:p>
    <w:p w:rsidR="000142E5" w:rsidRDefault="000142E5" w:rsidP="0032500A">
      <w:pPr>
        <w:pStyle w:val="ListParagraph"/>
        <w:spacing w:after="0"/>
        <w:ind w:left="0"/>
        <w:jc w:val="both"/>
        <w:rPr>
          <w:b w:val="0"/>
        </w:rPr>
      </w:pPr>
      <w:r>
        <w:rPr>
          <w:b w:val="0"/>
        </w:rPr>
        <w:t>5. Ability for Super Admin to display searches by specific criteria (</w:t>
      </w:r>
      <w:proofErr w:type="spellStart"/>
      <w:r>
        <w:rPr>
          <w:b w:val="0"/>
        </w:rPr>
        <w:t>e.g</w:t>
      </w:r>
      <w:proofErr w:type="spellEnd"/>
      <w:r>
        <w:rPr>
          <w:b w:val="0"/>
        </w:rPr>
        <w:t xml:space="preserve"> choose to display most popular/food hygiene certificate, etc) </w:t>
      </w:r>
    </w:p>
    <w:p w:rsidR="000142E5" w:rsidRDefault="000142E5" w:rsidP="0032500A">
      <w:pPr>
        <w:pStyle w:val="ListParagraph"/>
        <w:spacing w:after="0"/>
        <w:ind w:left="0"/>
        <w:jc w:val="both"/>
        <w:rPr>
          <w:b w:val="0"/>
        </w:rPr>
      </w:pPr>
      <w:r>
        <w:rPr>
          <w:b w:val="0"/>
        </w:rPr>
        <w:lastRenderedPageBreak/>
        <w:t>6. Ability to do mass uploads if we add new fields (e.g. accreditations/awards)</w:t>
      </w:r>
    </w:p>
    <w:p w:rsidR="008D3FB0" w:rsidRPr="00A27044" w:rsidRDefault="008D3FB0" w:rsidP="0032500A">
      <w:pPr>
        <w:pStyle w:val="ListParagraph"/>
        <w:spacing w:after="0"/>
        <w:ind w:left="0"/>
        <w:jc w:val="both"/>
        <w:rPr>
          <w:b w:val="0"/>
        </w:rPr>
      </w:pPr>
      <w:r w:rsidRPr="00A27044">
        <w:rPr>
          <w:b w:val="0"/>
        </w:rPr>
        <w:t>.</w:t>
      </w:r>
    </w:p>
    <w:p w:rsidR="008D3FB0" w:rsidRPr="00A27044" w:rsidRDefault="008D3FB0" w:rsidP="0032500A">
      <w:pPr>
        <w:pStyle w:val="ListParagraph"/>
        <w:spacing w:after="0"/>
        <w:ind w:left="0"/>
        <w:jc w:val="both"/>
      </w:pPr>
    </w:p>
    <w:p w:rsidR="008D3FB0" w:rsidRDefault="008C1F29" w:rsidP="0032500A">
      <w:pPr>
        <w:pStyle w:val="Heading3"/>
        <w:spacing w:after="0" w:line="276" w:lineRule="auto"/>
        <w:jc w:val="both"/>
      </w:pPr>
      <w:bookmarkStart w:id="22" w:name="_Toc277939679"/>
      <w:proofErr w:type="spellStart"/>
      <w:r>
        <w:t>SupperClub</w:t>
      </w:r>
      <w:proofErr w:type="spellEnd"/>
      <w:r>
        <w:t xml:space="preserve"> </w:t>
      </w:r>
      <w:r w:rsidR="008D3FB0" w:rsidRPr="00A27044">
        <w:t>Management</w:t>
      </w:r>
      <w:bookmarkEnd w:id="22"/>
    </w:p>
    <w:p w:rsidR="008D3FB0" w:rsidRPr="007E484A" w:rsidRDefault="008D3FB0" w:rsidP="007E484A"/>
    <w:p w:rsidR="008D3FB0" w:rsidRPr="00367F5E" w:rsidRDefault="008D3FB0" w:rsidP="0032500A">
      <w:pPr>
        <w:spacing w:line="276" w:lineRule="auto"/>
        <w:jc w:val="both"/>
        <w:rPr>
          <w:b/>
          <w:szCs w:val="22"/>
        </w:rPr>
      </w:pPr>
      <w:r w:rsidRPr="00367F5E">
        <w:rPr>
          <w:b/>
          <w:szCs w:val="22"/>
        </w:rPr>
        <w:t>Brief Description</w:t>
      </w:r>
    </w:p>
    <w:p w:rsidR="008D3FB0" w:rsidRPr="00367F5E" w:rsidRDefault="00C924A4" w:rsidP="0032500A">
      <w:pPr>
        <w:spacing w:line="276" w:lineRule="auto"/>
        <w:jc w:val="both"/>
        <w:rPr>
          <w:szCs w:val="22"/>
        </w:rPr>
      </w:pPr>
      <w:r>
        <w:rPr>
          <w:szCs w:val="22"/>
        </w:rPr>
        <w:t>M</w:t>
      </w:r>
      <w:r w:rsidR="008C1F29">
        <w:rPr>
          <w:szCs w:val="22"/>
        </w:rPr>
        <w:t xml:space="preserve">anagement of the </w:t>
      </w:r>
      <w:proofErr w:type="spellStart"/>
      <w:r w:rsidR="008C1F29">
        <w:rPr>
          <w:szCs w:val="22"/>
        </w:rPr>
        <w:t>SupperClubs</w:t>
      </w:r>
      <w:proofErr w:type="spellEnd"/>
      <w:r>
        <w:rPr>
          <w:szCs w:val="22"/>
        </w:rPr>
        <w:t xml:space="preserve"> by Hosts and Admin</w:t>
      </w:r>
    </w:p>
    <w:p w:rsidR="008D3FB0" w:rsidRPr="001A0560" w:rsidRDefault="008D3FB0" w:rsidP="0032500A">
      <w:pPr>
        <w:spacing w:line="276" w:lineRule="auto"/>
        <w:jc w:val="both"/>
      </w:pPr>
    </w:p>
    <w:p w:rsidR="008D3FB0" w:rsidRPr="00367F5E" w:rsidRDefault="008D3FB0" w:rsidP="0032500A">
      <w:pPr>
        <w:spacing w:line="276" w:lineRule="auto"/>
        <w:jc w:val="both"/>
        <w:rPr>
          <w:b/>
          <w:szCs w:val="22"/>
        </w:rPr>
      </w:pPr>
      <w:r w:rsidRPr="00367F5E">
        <w:rPr>
          <w:b/>
          <w:szCs w:val="22"/>
        </w:rPr>
        <w:t>Initial Step-By-Step Description</w:t>
      </w:r>
    </w:p>
    <w:p w:rsidR="008D3FB0" w:rsidRPr="00FA5442" w:rsidRDefault="008D3FB0" w:rsidP="0032500A">
      <w:pPr>
        <w:spacing w:line="276" w:lineRule="auto"/>
        <w:jc w:val="both"/>
      </w:pPr>
      <w:r w:rsidRPr="00C805AD">
        <w:t>1.</w:t>
      </w:r>
      <w:r w:rsidR="008C1F29">
        <w:t xml:space="preserve">Add </w:t>
      </w:r>
      <w:proofErr w:type="spellStart"/>
      <w:r w:rsidR="008C1F29">
        <w:t>SupperClub</w:t>
      </w:r>
      <w:proofErr w:type="spellEnd"/>
    </w:p>
    <w:p w:rsidR="008D3FB0" w:rsidRPr="00367F5E" w:rsidRDefault="008D3FB0" w:rsidP="0032500A">
      <w:pPr>
        <w:spacing w:line="276" w:lineRule="auto"/>
        <w:jc w:val="both"/>
        <w:rPr>
          <w:b/>
        </w:rPr>
      </w:pPr>
    </w:p>
    <w:p w:rsidR="00E01765" w:rsidRPr="004917C0" w:rsidRDefault="008D3FB0" w:rsidP="00E01765">
      <w:pPr>
        <w:spacing w:line="276" w:lineRule="auto"/>
        <w:ind w:left="720"/>
        <w:jc w:val="both"/>
        <w:rPr>
          <w:szCs w:val="22"/>
        </w:rPr>
      </w:pPr>
      <w:proofErr w:type="spellStart"/>
      <w:r w:rsidRPr="001A0560">
        <w:rPr>
          <w:szCs w:val="22"/>
        </w:rPr>
        <w:t>i</w:t>
      </w:r>
      <w:proofErr w:type="spellEnd"/>
      <w:r w:rsidRPr="00367F5E">
        <w:rPr>
          <w:szCs w:val="22"/>
        </w:rPr>
        <w:t>)</w:t>
      </w:r>
      <w:r w:rsidR="00E01765" w:rsidRPr="00E01765">
        <w:rPr>
          <w:szCs w:val="22"/>
        </w:rPr>
        <w:t xml:space="preserve"> </w:t>
      </w:r>
      <w:proofErr w:type="spellStart"/>
      <w:r w:rsidR="00E01765">
        <w:rPr>
          <w:szCs w:val="22"/>
        </w:rPr>
        <w:t>SupperClub</w:t>
      </w:r>
      <w:proofErr w:type="spellEnd"/>
      <w:r w:rsidR="00E01765">
        <w:rPr>
          <w:szCs w:val="22"/>
        </w:rPr>
        <w:t xml:space="preserve"> Live (Tick box) (SC</w:t>
      </w:r>
      <w:r w:rsidR="00E01765" w:rsidRPr="004917C0">
        <w:rPr>
          <w:szCs w:val="22"/>
        </w:rPr>
        <w:t xml:space="preserve"> should be shown on the website but is superseded </w:t>
      </w:r>
    </w:p>
    <w:p w:rsidR="00E01765" w:rsidRPr="004917C0" w:rsidRDefault="00E01765" w:rsidP="00E01765">
      <w:pPr>
        <w:spacing w:line="276" w:lineRule="auto"/>
        <w:ind w:left="720"/>
        <w:jc w:val="both"/>
        <w:rPr>
          <w:szCs w:val="22"/>
        </w:rPr>
      </w:pPr>
      <w:r w:rsidRPr="004917C0">
        <w:rPr>
          <w:szCs w:val="22"/>
        </w:rPr>
        <w:t xml:space="preserve">     by supplier active / inactive tick box)</w:t>
      </w:r>
    </w:p>
    <w:p w:rsidR="00E01765" w:rsidRPr="004917C0" w:rsidRDefault="00E01765" w:rsidP="00E01765">
      <w:pPr>
        <w:pStyle w:val="TableText"/>
        <w:numPr>
          <w:ilvl w:val="0"/>
          <w:numId w:val="25"/>
        </w:numPr>
        <w:tabs>
          <w:tab w:val="clear" w:pos="1069"/>
          <w:tab w:val="num" w:pos="1789"/>
        </w:tabs>
        <w:spacing w:before="0" w:after="0" w:line="276" w:lineRule="auto"/>
        <w:ind w:left="1789"/>
        <w:jc w:val="both"/>
        <w:rPr>
          <w:sz w:val="22"/>
          <w:szCs w:val="22"/>
        </w:rPr>
      </w:pPr>
      <w:r w:rsidRPr="004917C0">
        <w:rPr>
          <w:sz w:val="22"/>
          <w:szCs w:val="22"/>
        </w:rPr>
        <w:t>Active</w:t>
      </w:r>
      <w:r w:rsidR="008409C1">
        <w:rPr>
          <w:sz w:val="22"/>
          <w:szCs w:val="22"/>
        </w:rPr>
        <w:t xml:space="preserve"> </w:t>
      </w:r>
      <w:r w:rsidR="008409C1">
        <w:rPr>
          <w:i/>
          <w:sz w:val="22"/>
          <w:szCs w:val="22"/>
        </w:rPr>
        <w:t xml:space="preserve">linked to future calendar events. If no future events, show as inactive (but always enable </w:t>
      </w:r>
      <w:r w:rsidR="009156CE">
        <w:rPr>
          <w:i/>
          <w:sz w:val="22"/>
          <w:szCs w:val="22"/>
        </w:rPr>
        <w:t>host</w:t>
      </w:r>
      <w:r w:rsidR="008409C1">
        <w:rPr>
          <w:i/>
          <w:sz w:val="22"/>
          <w:szCs w:val="22"/>
        </w:rPr>
        <w:t xml:space="preserve"> to update info and therefore become active again. Automated email to be sent to user if no future events booked</w:t>
      </w:r>
    </w:p>
    <w:p w:rsidR="008D3FB0" w:rsidRPr="00E01765" w:rsidRDefault="00E01765" w:rsidP="00E01765">
      <w:pPr>
        <w:numPr>
          <w:ilvl w:val="0"/>
          <w:numId w:val="25"/>
        </w:numPr>
        <w:tabs>
          <w:tab w:val="clear" w:pos="1069"/>
          <w:tab w:val="num" w:pos="1789"/>
        </w:tabs>
        <w:suppressAutoHyphens/>
        <w:spacing w:line="276" w:lineRule="auto"/>
        <w:ind w:left="1789"/>
        <w:jc w:val="both"/>
        <w:rPr>
          <w:szCs w:val="22"/>
        </w:rPr>
      </w:pPr>
      <w:r w:rsidRPr="004917C0">
        <w:rPr>
          <w:szCs w:val="22"/>
        </w:rPr>
        <w:t>Inactive</w:t>
      </w:r>
      <w:r w:rsidR="008409C1">
        <w:rPr>
          <w:szCs w:val="22"/>
        </w:rPr>
        <w:t xml:space="preserve"> </w:t>
      </w:r>
      <w:r w:rsidR="00B3673B" w:rsidRPr="00B3673B">
        <w:rPr>
          <w:i/>
          <w:szCs w:val="22"/>
        </w:rPr>
        <w:t>as above</w:t>
      </w:r>
    </w:p>
    <w:p w:rsidR="008D3FB0" w:rsidRPr="004917C0" w:rsidRDefault="008D3FB0" w:rsidP="00E01765">
      <w:pPr>
        <w:spacing w:line="276" w:lineRule="auto"/>
        <w:ind w:left="720"/>
        <w:jc w:val="both"/>
        <w:rPr>
          <w:szCs w:val="22"/>
        </w:rPr>
      </w:pPr>
      <w:r w:rsidRPr="004917C0">
        <w:rPr>
          <w:szCs w:val="22"/>
        </w:rPr>
        <w:t xml:space="preserve">ii) </w:t>
      </w:r>
      <w:r w:rsidR="00E01765">
        <w:rPr>
          <w:szCs w:val="22"/>
        </w:rPr>
        <w:t>Number of Seats</w:t>
      </w:r>
      <w:r w:rsidR="00E01765" w:rsidRPr="004917C0">
        <w:rPr>
          <w:szCs w:val="22"/>
        </w:rPr>
        <w:t xml:space="preserve"> (Numeric Box)</w:t>
      </w:r>
    </w:p>
    <w:p w:rsidR="00971F2B" w:rsidRPr="004917C0" w:rsidRDefault="008D3FB0" w:rsidP="00971F2B">
      <w:pPr>
        <w:spacing w:line="276" w:lineRule="auto"/>
        <w:ind w:left="720"/>
        <w:jc w:val="both"/>
        <w:rPr>
          <w:szCs w:val="22"/>
        </w:rPr>
      </w:pPr>
      <w:r w:rsidRPr="004917C0">
        <w:rPr>
          <w:szCs w:val="22"/>
        </w:rPr>
        <w:t xml:space="preserve">iii) </w:t>
      </w:r>
      <w:r w:rsidR="00E01765">
        <w:rPr>
          <w:szCs w:val="22"/>
        </w:rPr>
        <w:t>Cuisine (</w:t>
      </w:r>
      <w:proofErr w:type="spellStart"/>
      <w:r w:rsidR="00E01765">
        <w:rPr>
          <w:szCs w:val="22"/>
        </w:rPr>
        <w:t>DropDown</w:t>
      </w:r>
      <w:proofErr w:type="spellEnd"/>
      <w:r w:rsidR="00E01765">
        <w:rPr>
          <w:szCs w:val="22"/>
        </w:rPr>
        <w:t xml:space="preserve"> Menu)</w:t>
      </w:r>
    </w:p>
    <w:p w:rsidR="008D3FB0" w:rsidRPr="004917C0" w:rsidRDefault="00E01765" w:rsidP="0032500A">
      <w:pPr>
        <w:spacing w:line="276" w:lineRule="auto"/>
        <w:ind w:left="720"/>
        <w:jc w:val="both"/>
        <w:rPr>
          <w:szCs w:val="22"/>
        </w:rPr>
      </w:pPr>
      <w:r>
        <w:rPr>
          <w:szCs w:val="22"/>
        </w:rPr>
        <w:t xml:space="preserve">iv) </w:t>
      </w:r>
      <w:r w:rsidR="00971F2B">
        <w:rPr>
          <w:szCs w:val="22"/>
        </w:rPr>
        <w:t xml:space="preserve"> </w:t>
      </w:r>
      <w:r>
        <w:rPr>
          <w:szCs w:val="22"/>
        </w:rPr>
        <w:t>Alcohol</w:t>
      </w:r>
      <w:r w:rsidR="008D3FB0" w:rsidRPr="004917C0">
        <w:rPr>
          <w:szCs w:val="22"/>
        </w:rPr>
        <w:t xml:space="preserve"> (Drop down Menu</w:t>
      </w:r>
      <w:r w:rsidR="008409C1">
        <w:rPr>
          <w:szCs w:val="22"/>
        </w:rPr>
        <w:t>: available to buy on site, BYOB (with sub-menu of Corkage fee Y/N), no alcohol allowed</w:t>
      </w:r>
      <w:r w:rsidR="008D3FB0" w:rsidRPr="004917C0">
        <w:rPr>
          <w:szCs w:val="22"/>
        </w:rPr>
        <w:t>)</w:t>
      </w:r>
    </w:p>
    <w:p w:rsidR="008D3FB0" w:rsidRPr="004917C0" w:rsidRDefault="008D3FB0" w:rsidP="0032500A">
      <w:pPr>
        <w:spacing w:line="276" w:lineRule="auto"/>
        <w:ind w:left="720"/>
        <w:jc w:val="both"/>
        <w:rPr>
          <w:szCs w:val="22"/>
        </w:rPr>
      </w:pPr>
      <w:r w:rsidRPr="004917C0">
        <w:rPr>
          <w:szCs w:val="22"/>
        </w:rPr>
        <w:t xml:space="preserve">v) </w:t>
      </w:r>
      <w:r w:rsidR="00C924A4">
        <w:rPr>
          <w:szCs w:val="22"/>
        </w:rPr>
        <w:t>Date, Start and End time</w:t>
      </w:r>
      <w:r w:rsidR="00616F4E">
        <w:rPr>
          <w:szCs w:val="22"/>
        </w:rPr>
        <w:t xml:space="preserve"> (Calendar</w:t>
      </w:r>
      <w:r w:rsidRPr="004917C0">
        <w:rPr>
          <w:szCs w:val="22"/>
        </w:rPr>
        <w:t>)</w:t>
      </w:r>
    </w:p>
    <w:p w:rsidR="008D3FB0" w:rsidRPr="004917C0" w:rsidRDefault="008D3FB0" w:rsidP="00616F4E">
      <w:pPr>
        <w:spacing w:line="276" w:lineRule="auto"/>
        <w:ind w:left="720"/>
        <w:jc w:val="both"/>
        <w:rPr>
          <w:szCs w:val="22"/>
        </w:rPr>
      </w:pPr>
      <w:r w:rsidRPr="004917C0">
        <w:rPr>
          <w:szCs w:val="22"/>
        </w:rPr>
        <w:t xml:space="preserve">vi) </w:t>
      </w:r>
      <w:r w:rsidR="00616F4E">
        <w:rPr>
          <w:szCs w:val="22"/>
        </w:rPr>
        <w:t>Address (please populate with Hosts existing</w:t>
      </w:r>
      <w:r w:rsidR="008409C1">
        <w:rPr>
          <w:szCs w:val="22"/>
        </w:rPr>
        <w:t xml:space="preserve">  area location only </w:t>
      </w:r>
      <w:r w:rsidR="00616F4E">
        <w:rPr>
          <w:szCs w:val="22"/>
        </w:rPr>
        <w:t>, Allow them to add a new address which then gets associated with their profile.</w:t>
      </w:r>
    </w:p>
    <w:p w:rsidR="008D3FB0" w:rsidRPr="00616F4E" w:rsidRDefault="008D3FB0" w:rsidP="00616F4E">
      <w:pPr>
        <w:spacing w:line="276" w:lineRule="auto"/>
        <w:ind w:left="720"/>
        <w:jc w:val="both"/>
        <w:rPr>
          <w:szCs w:val="22"/>
        </w:rPr>
      </w:pPr>
      <w:r w:rsidRPr="004917C0">
        <w:rPr>
          <w:szCs w:val="22"/>
        </w:rPr>
        <w:t xml:space="preserve">viii) </w:t>
      </w:r>
      <w:r w:rsidR="00616F4E">
        <w:rPr>
          <w:szCs w:val="22"/>
        </w:rPr>
        <w:t>Event Name (Free text)</w:t>
      </w:r>
      <w:r w:rsidRPr="004917C0">
        <w:rPr>
          <w:color w:val="FF0000"/>
          <w:szCs w:val="22"/>
        </w:rPr>
        <w:tab/>
      </w:r>
    </w:p>
    <w:p w:rsidR="008D3FB0" w:rsidRPr="00CA6186" w:rsidRDefault="008D3FB0" w:rsidP="0032500A">
      <w:pPr>
        <w:spacing w:line="276" w:lineRule="auto"/>
        <w:ind w:left="720"/>
        <w:jc w:val="both"/>
        <w:rPr>
          <w:szCs w:val="22"/>
          <w:lang w:val="fr-MC"/>
        </w:rPr>
      </w:pPr>
      <w:r w:rsidRPr="00CA6186">
        <w:rPr>
          <w:szCs w:val="22"/>
          <w:lang w:val="fr-MC"/>
        </w:rPr>
        <w:t xml:space="preserve">xi) </w:t>
      </w:r>
      <w:r w:rsidR="00616F4E" w:rsidRPr="00CA6186">
        <w:rPr>
          <w:szCs w:val="22"/>
          <w:lang w:val="fr-MC"/>
        </w:rPr>
        <w:t>SC</w:t>
      </w:r>
      <w:r w:rsidRPr="00CA6186">
        <w:rPr>
          <w:szCs w:val="22"/>
          <w:lang w:val="fr-MC"/>
        </w:rPr>
        <w:t xml:space="preserve"> Description (Large Text Box) </w:t>
      </w:r>
    </w:p>
    <w:p w:rsidR="008D3FB0" w:rsidRPr="004917C0" w:rsidRDefault="00616F4E" w:rsidP="0032500A">
      <w:pPr>
        <w:spacing w:line="276" w:lineRule="auto"/>
        <w:ind w:left="720"/>
        <w:jc w:val="both"/>
        <w:rPr>
          <w:szCs w:val="22"/>
        </w:rPr>
      </w:pPr>
      <w:r>
        <w:rPr>
          <w:szCs w:val="22"/>
        </w:rPr>
        <w:t>xii) Keywords associated with event (Should then be associated with Hosts Profile)</w:t>
      </w:r>
      <w:r w:rsidR="008D3FB0" w:rsidRPr="004917C0">
        <w:rPr>
          <w:szCs w:val="22"/>
        </w:rPr>
        <w:t xml:space="preserve"> </w:t>
      </w:r>
    </w:p>
    <w:p w:rsidR="008D3FB0" w:rsidRPr="00967424" w:rsidRDefault="008D3FB0" w:rsidP="0032500A">
      <w:pPr>
        <w:spacing w:line="276" w:lineRule="auto"/>
        <w:ind w:left="720"/>
        <w:jc w:val="both"/>
        <w:rPr>
          <w:szCs w:val="22"/>
        </w:rPr>
      </w:pPr>
      <w:r w:rsidRPr="00967424">
        <w:rPr>
          <w:szCs w:val="22"/>
        </w:rPr>
        <w:t xml:space="preserve">xiii) </w:t>
      </w:r>
      <w:r w:rsidR="00971F2B">
        <w:rPr>
          <w:szCs w:val="22"/>
        </w:rPr>
        <w:t>Meal Type (Drop Down Menu</w:t>
      </w:r>
      <w:r w:rsidRPr="00967424">
        <w:rPr>
          <w:szCs w:val="22"/>
        </w:rPr>
        <w:t>)</w:t>
      </w:r>
    </w:p>
    <w:p w:rsidR="008D3FB0" w:rsidRPr="00967424" w:rsidRDefault="008D3FB0" w:rsidP="0032500A">
      <w:pPr>
        <w:spacing w:line="276" w:lineRule="auto"/>
        <w:ind w:left="720"/>
        <w:jc w:val="both"/>
        <w:rPr>
          <w:szCs w:val="22"/>
        </w:rPr>
      </w:pPr>
      <w:r w:rsidRPr="00967424">
        <w:rPr>
          <w:szCs w:val="22"/>
        </w:rPr>
        <w:t xml:space="preserve">xiv) </w:t>
      </w:r>
      <w:r w:rsidR="00971F2B">
        <w:rPr>
          <w:szCs w:val="22"/>
        </w:rPr>
        <w:t>Diet (Drop Down Menu</w:t>
      </w:r>
      <w:r w:rsidR="00971F2B" w:rsidRPr="00967424">
        <w:rPr>
          <w:szCs w:val="22"/>
        </w:rPr>
        <w:t>)</w:t>
      </w:r>
    </w:p>
    <w:p w:rsidR="008D3FB0" w:rsidRPr="00967424" w:rsidRDefault="00C924A4" w:rsidP="0032500A">
      <w:pPr>
        <w:spacing w:line="276" w:lineRule="auto"/>
        <w:ind w:left="720"/>
        <w:jc w:val="both"/>
        <w:rPr>
          <w:szCs w:val="22"/>
        </w:rPr>
      </w:pPr>
      <w:r>
        <w:rPr>
          <w:szCs w:val="22"/>
        </w:rPr>
        <w:t xml:space="preserve">xv) </w:t>
      </w:r>
      <w:r w:rsidR="008409C1">
        <w:rPr>
          <w:szCs w:val="22"/>
        </w:rPr>
        <w:t xml:space="preserve">Donation fee </w:t>
      </w:r>
      <w:r>
        <w:rPr>
          <w:szCs w:val="22"/>
        </w:rPr>
        <w:t xml:space="preserve">(Numeric </w:t>
      </w:r>
      <w:r w:rsidR="008D3FB0" w:rsidRPr="00967424">
        <w:rPr>
          <w:szCs w:val="22"/>
        </w:rPr>
        <w:t>Box)</w:t>
      </w:r>
    </w:p>
    <w:p w:rsidR="008D3FB0" w:rsidRPr="00967424" w:rsidRDefault="00C924A4" w:rsidP="0032500A">
      <w:pPr>
        <w:spacing w:line="276" w:lineRule="auto"/>
        <w:ind w:left="720"/>
        <w:jc w:val="both"/>
        <w:rPr>
          <w:szCs w:val="22"/>
        </w:rPr>
      </w:pPr>
      <w:r>
        <w:rPr>
          <w:szCs w:val="22"/>
        </w:rPr>
        <w:t>xvi) Charity (Yes/No Tick Box</w:t>
      </w:r>
      <w:r w:rsidR="008D3FB0" w:rsidRPr="00967424">
        <w:rPr>
          <w:szCs w:val="22"/>
        </w:rPr>
        <w:t>)</w:t>
      </w:r>
      <w:r w:rsidR="00F72901">
        <w:rPr>
          <w:szCs w:val="22"/>
        </w:rPr>
        <w:t xml:space="preserve"> If Yes Choose % Of Price)</w:t>
      </w:r>
    </w:p>
    <w:p w:rsidR="008D3FB0" w:rsidRPr="00967424" w:rsidRDefault="008D3FB0" w:rsidP="0032500A">
      <w:pPr>
        <w:spacing w:line="276" w:lineRule="auto"/>
        <w:ind w:left="720"/>
        <w:jc w:val="both"/>
        <w:rPr>
          <w:szCs w:val="22"/>
        </w:rPr>
      </w:pPr>
      <w:r w:rsidRPr="00967424">
        <w:rPr>
          <w:szCs w:val="22"/>
        </w:rPr>
        <w:t xml:space="preserve">xvii) </w:t>
      </w:r>
      <w:r w:rsidR="00F72901">
        <w:rPr>
          <w:szCs w:val="22"/>
        </w:rPr>
        <w:t xml:space="preserve">Upload Photograph (Use Default </w:t>
      </w:r>
      <w:r w:rsidR="00E4279F">
        <w:rPr>
          <w:szCs w:val="22"/>
        </w:rPr>
        <w:t>from Host)</w:t>
      </w:r>
    </w:p>
    <w:p w:rsidR="00F72901" w:rsidRPr="00967424" w:rsidRDefault="008D3FB0" w:rsidP="00F72901">
      <w:pPr>
        <w:spacing w:line="276" w:lineRule="auto"/>
        <w:ind w:left="720"/>
        <w:jc w:val="both"/>
        <w:rPr>
          <w:szCs w:val="22"/>
        </w:rPr>
      </w:pPr>
      <w:r w:rsidRPr="00967424">
        <w:rPr>
          <w:szCs w:val="22"/>
        </w:rPr>
        <w:t xml:space="preserve">xviii)  </w:t>
      </w:r>
      <w:r w:rsidR="00F72901">
        <w:rPr>
          <w:szCs w:val="22"/>
        </w:rPr>
        <w:t>Recurring Event (Daily(Choose Day),Weekly (Choose Day) Fortnightly(Choose Day)_,Monthly (Choose Day by date).Biyearly (Choose Date), Yearly(Choose Date)</w:t>
      </w:r>
      <w:r w:rsidR="00E4279F">
        <w:rPr>
          <w:szCs w:val="22"/>
        </w:rPr>
        <w:t xml:space="preserve"> </w:t>
      </w:r>
      <w:r w:rsidR="00E4279F" w:rsidRPr="00E4279F">
        <w:rPr>
          <w:color w:val="FF0000"/>
          <w:szCs w:val="22"/>
        </w:rPr>
        <w:t>(Recurring Event should be connected to Event Name</w:t>
      </w:r>
      <w:r w:rsidR="00E4279F">
        <w:rPr>
          <w:szCs w:val="22"/>
        </w:rPr>
        <w:t>)</w:t>
      </w:r>
    </w:p>
    <w:p w:rsidR="008D3FB0" w:rsidRDefault="008D3FB0" w:rsidP="0032500A">
      <w:pPr>
        <w:spacing w:line="276" w:lineRule="auto"/>
        <w:ind w:left="720"/>
        <w:jc w:val="both"/>
        <w:rPr>
          <w:szCs w:val="22"/>
        </w:rPr>
      </w:pPr>
      <w:r w:rsidRPr="00967424">
        <w:rPr>
          <w:szCs w:val="22"/>
        </w:rPr>
        <w:t xml:space="preserve">xix)  </w:t>
      </w:r>
      <w:r w:rsidR="00E4279F">
        <w:rPr>
          <w:szCs w:val="22"/>
        </w:rPr>
        <w:t>Allergy Considerations</w:t>
      </w:r>
      <w:r w:rsidRPr="00967424">
        <w:rPr>
          <w:szCs w:val="22"/>
        </w:rPr>
        <w:t xml:space="preserve"> (Drop Down Menu)</w:t>
      </w:r>
    </w:p>
    <w:p w:rsidR="00681307" w:rsidRDefault="00681307" w:rsidP="0032500A">
      <w:pPr>
        <w:spacing w:line="276" w:lineRule="auto"/>
        <w:ind w:left="720"/>
        <w:jc w:val="both"/>
        <w:rPr>
          <w:szCs w:val="22"/>
        </w:rPr>
      </w:pPr>
      <w:r>
        <w:rPr>
          <w:szCs w:val="22"/>
        </w:rPr>
        <w:t>xx) Ability for host to rate users</w:t>
      </w:r>
    </w:p>
    <w:p w:rsidR="00B3673B" w:rsidRDefault="00B3673B" w:rsidP="00B3673B">
      <w:pPr>
        <w:spacing w:line="276" w:lineRule="auto"/>
        <w:jc w:val="both"/>
        <w:rPr>
          <w:szCs w:val="22"/>
        </w:rPr>
      </w:pPr>
    </w:p>
    <w:p w:rsidR="008D3FB0" w:rsidRPr="00967424" w:rsidRDefault="008D3FB0" w:rsidP="0032500A">
      <w:pPr>
        <w:pStyle w:val="TableText"/>
        <w:spacing w:before="0" w:after="0" w:line="276" w:lineRule="auto"/>
        <w:ind w:left="720"/>
        <w:jc w:val="both"/>
        <w:rPr>
          <w:sz w:val="22"/>
          <w:szCs w:val="22"/>
        </w:rPr>
      </w:pPr>
    </w:p>
    <w:p w:rsidR="008D3FB0" w:rsidRPr="00967424" w:rsidRDefault="008D3FB0" w:rsidP="0032500A">
      <w:pPr>
        <w:pStyle w:val="ListParagraph"/>
        <w:spacing w:after="0"/>
        <w:ind w:left="0"/>
        <w:jc w:val="both"/>
        <w:rPr>
          <w:b w:val="0"/>
        </w:rPr>
      </w:pPr>
      <w:r w:rsidRPr="00967424">
        <w:rPr>
          <w:b w:val="0"/>
        </w:rPr>
        <w:t xml:space="preserve">   2.   Edit </w:t>
      </w:r>
      <w:r w:rsidR="00E4279F">
        <w:rPr>
          <w:b w:val="0"/>
        </w:rPr>
        <w:t>SC</w:t>
      </w:r>
      <w:r w:rsidRPr="00967424">
        <w:rPr>
          <w:b w:val="0"/>
        </w:rPr>
        <w:t>’s Information</w:t>
      </w:r>
    </w:p>
    <w:p w:rsidR="008D3FB0" w:rsidRDefault="008D3FB0" w:rsidP="0032500A">
      <w:pPr>
        <w:pStyle w:val="ListParagraph"/>
        <w:spacing w:after="0"/>
        <w:ind w:left="0"/>
        <w:jc w:val="both"/>
        <w:rPr>
          <w:b w:val="0"/>
        </w:rPr>
      </w:pPr>
      <w:r w:rsidRPr="00967424">
        <w:rPr>
          <w:b w:val="0"/>
        </w:rPr>
        <w:t xml:space="preserve">  </w:t>
      </w:r>
      <w:r w:rsidR="00E4279F">
        <w:rPr>
          <w:b w:val="0"/>
        </w:rPr>
        <w:t xml:space="preserve"> 3.   Deactivate/activate SC</w:t>
      </w:r>
    </w:p>
    <w:p w:rsidR="005C6ACD" w:rsidRDefault="008409C1" w:rsidP="0032500A">
      <w:pPr>
        <w:pStyle w:val="ListParagraph"/>
        <w:spacing w:after="0"/>
        <w:ind w:left="0"/>
        <w:jc w:val="both"/>
        <w:rPr>
          <w:b w:val="0"/>
        </w:rPr>
      </w:pPr>
      <w:r>
        <w:rPr>
          <w:b w:val="0"/>
        </w:rPr>
        <w:t>4. Option of sending host emails from Super Admin or automated emails from site, depending on set criteria (e.g. no more future events listed, new review posted, etc)</w:t>
      </w:r>
      <w:r w:rsidR="005C6ACD">
        <w:rPr>
          <w:b w:val="0"/>
        </w:rPr>
        <w:t>5. Each field to enable Super Admin to write examples/advice, to help host complete info</w:t>
      </w:r>
    </w:p>
    <w:p w:rsidR="00A47AE0" w:rsidRDefault="00A47AE0" w:rsidP="0032500A">
      <w:pPr>
        <w:pStyle w:val="ListParagraph"/>
        <w:spacing w:after="0"/>
        <w:ind w:left="0"/>
        <w:jc w:val="both"/>
        <w:rPr>
          <w:b w:val="0"/>
        </w:rPr>
      </w:pPr>
      <w:r>
        <w:rPr>
          <w:b w:val="0"/>
        </w:rPr>
        <w:lastRenderedPageBreak/>
        <w:t>6. If site expands over multiple countries, ability to separate into multiple sites according to country, where some search criteria could be different</w:t>
      </w:r>
    </w:p>
    <w:p w:rsidR="008D3FB0" w:rsidRPr="00967424" w:rsidRDefault="008D3FB0" w:rsidP="0032500A">
      <w:pPr>
        <w:pStyle w:val="ListParagraph"/>
        <w:spacing w:after="0"/>
        <w:ind w:left="0"/>
        <w:jc w:val="both"/>
        <w:rPr>
          <w:b w:val="0"/>
        </w:rPr>
      </w:pPr>
    </w:p>
    <w:p w:rsidR="008D3FB0" w:rsidRDefault="008D3FB0" w:rsidP="0032500A">
      <w:pPr>
        <w:spacing w:line="276" w:lineRule="auto"/>
        <w:jc w:val="both"/>
        <w:rPr>
          <w:szCs w:val="22"/>
          <w:u w:val="single"/>
          <w:lang w:val="en-US"/>
        </w:rPr>
      </w:pPr>
      <w:r w:rsidRPr="004B3962">
        <w:rPr>
          <w:b/>
          <w:szCs w:val="22"/>
          <w:u w:val="single"/>
        </w:rPr>
        <w:t>Note</w:t>
      </w:r>
      <w:r w:rsidRPr="004B3962">
        <w:rPr>
          <w:szCs w:val="22"/>
          <w:u w:val="single"/>
          <w:lang w:val="en-US"/>
        </w:rPr>
        <w:t xml:space="preserve">: </w:t>
      </w:r>
    </w:p>
    <w:p w:rsidR="008D3FB0" w:rsidRPr="00D31058" w:rsidRDefault="008D3FB0" w:rsidP="0032500A">
      <w:pPr>
        <w:spacing w:line="276" w:lineRule="auto"/>
        <w:jc w:val="both"/>
        <w:rPr>
          <w:szCs w:val="22"/>
          <w:lang w:val="en-US"/>
        </w:rPr>
      </w:pPr>
      <w:proofErr w:type="spellStart"/>
      <w:r w:rsidRPr="00D31058">
        <w:rPr>
          <w:szCs w:val="22"/>
          <w:lang w:val="en-US"/>
        </w:rPr>
        <w:t>i</w:t>
      </w:r>
      <w:proofErr w:type="spellEnd"/>
      <w:r w:rsidRPr="00D31058">
        <w:rPr>
          <w:szCs w:val="22"/>
          <w:lang w:val="en-US"/>
        </w:rPr>
        <w:t xml:space="preserve">) </w:t>
      </w:r>
      <w:r w:rsidR="00E4279F">
        <w:rPr>
          <w:szCs w:val="22"/>
          <w:lang w:val="en-US"/>
        </w:rPr>
        <w:t>SC are associated with a Host</w:t>
      </w:r>
    </w:p>
    <w:p w:rsidR="008D3FB0" w:rsidRPr="00D31058" w:rsidRDefault="00E4279F" w:rsidP="0032500A">
      <w:pPr>
        <w:spacing w:line="276" w:lineRule="auto"/>
        <w:jc w:val="both"/>
        <w:rPr>
          <w:szCs w:val="22"/>
          <w:lang w:val="en-US"/>
        </w:rPr>
      </w:pPr>
      <w:r>
        <w:rPr>
          <w:szCs w:val="22"/>
          <w:lang w:val="en-US"/>
        </w:rPr>
        <w:t>ii) Host</w:t>
      </w:r>
      <w:r w:rsidR="008D3FB0" w:rsidRPr="00D31058">
        <w:rPr>
          <w:szCs w:val="22"/>
          <w:lang w:val="en-US"/>
        </w:rPr>
        <w:t xml:space="preserve"> active/inactive status takes precedence ove</w:t>
      </w:r>
      <w:r>
        <w:rPr>
          <w:szCs w:val="22"/>
          <w:lang w:val="en-US"/>
        </w:rPr>
        <w:t>r SC</w:t>
      </w:r>
      <w:r w:rsidR="008D3FB0">
        <w:rPr>
          <w:szCs w:val="22"/>
          <w:lang w:val="en-US"/>
        </w:rPr>
        <w:t xml:space="preserve"> active/inactive status</w:t>
      </w:r>
      <w:r>
        <w:rPr>
          <w:szCs w:val="22"/>
          <w:lang w:val="en-US"/>
        </w:rPr>
        <w:t xml:space="preserve"> if Host</w:t>
      </w:r>
      <w:r w:rsidR="008D3FB0" w:rsidRPr="00D31058">
        <w:rPr>
          <w:szCs w:val="22"/>
          <w:lang w:val="en-US"/>
        </w:rPr>
        <w:t xml:space="preserve"> status set to inactive</w:t>
      </w:r>
    </w:p>
    <w:p w:rsidR="008D3FB0" w:rsidRPr="00D31058" w:rsidRDefault="008D3FB0" w:rsidP="0032500A">
      <w:pPr>
        <w:spacing w:line="276" w:lineRule="auto"/>
        <w:jc w:val="both"/>
        <w:rPr>
          <w:szCs w:val="22"/>
          <w:lang w:val="en-US"/>
        </w:rPr>
      </w:pPr>
      <w:r w:rsidRPr="00D31058">
        <w:rPr>
          <w:szCs w:val="22"/>
          <w:lang w:val="en-US"/>
        </w:rPr>
        <w:t>iii) Fields will be provided but ability to expand fields in the future if necessary is required</w:t>
      </w:r>
    </w:p>
    <w:p w:rsidR="008D3FB0" w:rsidRDefault="005C6ACD" w:rsidP="005C6ACD">
      <w:pPr>
        <w:jc w:val="both"/>
      </w:pPr>
      <w:r>
        <w:t xml:space="preserve">iv) </w:t>
      </w:r>
      <w:r w:rsidR="008D3FB0" w:rsidRPr="00E4279F">
        <w:t>When the course details are shown on the website we need to be able to decide what fields are shown such as logo, price etc and make these changes as easily as possible</w:t>
      </w:r>
    </w:p>
    <w:p w:rsidR="005C6ACD" w:rsidRPr="00E4279F" w:rsidRDefault="005C6ACD" w:rsidP="005C6ACD">
      <w:r>
        <w:t>v) If fields available in multiple pages (e.g. calendar, preferences, etc.), they should all be linked to same back-end table in order to avoid conflicts</w:t>
      </w:r>
    </w:p>
    <w:p w:rsidR="008D3FB0" w:rsidRDefault="008D3FB0" w:rsidP="0032500A">
      <w:pPr>
        <w:spacing w:line="276" w:lineRule="auto"/>
        <w:jc w:val="both"/>
        <w:rPr>
          <w:szCs w:val="22"/>
          <w:lang w:val="en-US"/>
        </w:rPr>
      </w:pPr>
    </w:p>
    <w:p w:rsidR="008D3FB0" w:rsidRDefault="008D3FB0" w:rsidP="0032500A">
      <w:pPr>
        <w:spacing w:line="276" w:lineRule="auto"/>
        <w:jc w:val="both"/>
        <w:rPr>
          <w:szCs w:val="22"/>
          <w:lang w:val="en-US"/>
        </w:rPr>
      </w:pPr>
    </w:p>
    <w:p w:rsidR="008D3FB0" w:rsidRPr="00A27044" w:rsidRDefault="008D3FB0" w:rsidP="0032500A">
      <w:pPr>
        <w:spacing w:line="276" w:lineRule="auto"/>
        <w:jc w:val="both"/>
        <w:rPr>
          <w:b/>
        </w:rPr>
      </w:pPr>
    </w:p>
    <w:p w:rsidR="008D3FB0" w:rsidRPr="00A27044" w:rsidRDefault="008D3FB0" w:rsidP="0032500A">
      <w:pPr>
        <w:pStyle w:val="Heading3"/>
        <w:spacing w:after="0" w:line="276" w:lineRule="auto"/>
        <w:jc w:val="both"/>
      </w:pPr>
      <w:bookmarkStart w:id="23" w:name="_Toc277939681"/>
      <w:r w:rsidRPr="00A27044">
        <w:t>Accounting Management</w:t>
      </w:r>
      <w:bookmarkEnd w:id="23"/>
    </w:p>
    <w:p w:rsidR="008D3FB0" w:rsidRPr="00A27044" w:rsidRDefault="008D3FB0" w:rsidP="0032500A">
      <w:pPr>
        <w:spacing w:line="276" w:lineRule="auto"/>
        <w:jc w:val="both"/>
        <w:rPr>
          <w:b/>
        </w:rPr>
      </w:pPr>
    </w:p>
    <w:p w:rsidR="008D3FB0" w:rsidRPr="00A27044" w:rsidRDefault="008D3FB0" w:rsidP="0032500A">
      <w:pPr>
        <w:spacing w:line="276" w:lineRule="auto"/>
        <w:jc w:val="both"/>
        <w:rPr>
          <w:b/>
          <w:szCs w:val="22"/>
        </w:rPr>
      </w:pPr>
      <w:r w:rsidRPr="00A27044">
        <w:rPr>
          <w:b/>
          <w:szCs w:val="22"/>
        </w:rPr>
        <w:t>Brief Description</w:t>
      </w:r>
    </w:p>
    <w:p w:rsidR="008D3FB0" w:rsidRPr="00A27044" w:rsidRDefault="008D3FB0" w:rsidP="0032500A">
      <w:pPr>
        <w:spacing w:line="276" w:lineRule="auto"/>
        <w:jc w:val="both"/>
        <w:rPr>
          <w:szCs w:val="22"/>
        </w:rPr>
      </w:pPr>
      <w:r w:rsidRPr="00A27044">
        <w:rPr>
          <w:szCs w:val="22"/>
        </w:rPr>
        <w:t xml:space="preserve">Admin would manage report on various parts of the management section. </w:t>
      </w:r>
    </w:p>
    <w:p w:rsidR="008D3FB0" w:rsidRPr="00A27044" w:rsidRDefault="008D3FB0" w:rsidP="0032500A">
      <w:pPr>
        <w:spacing w:line="276" w:lineRule="auto"/>
        <w:jc w:val="both"/>
      </w:pPr>
    </w:p>
    <w:p w:rsidR="008D3FB0" w:rsidRPr="00A27044" w:rsidRDefault="008D3FB0" w:rsidP="0032500A">
      <w:pPr>
        <w:spacing w:line="276" w:lineRule="auto"/>
        <w:jc w:val="both"/>
        <w:rPr>
          <w:b/>
          <w:szCs w:val="22"/>
        </w:rPr>
      </w:pPr>
      <w:r w:rsidRPr="00A27044">
        <w:rPr>
          <w:b/>
          <w:szCs w:val="22"/>
        </w:rPr>
        <w:t>Initial Step-By-Step Description</w:t>
      </w:r>
    </w:p>
    <w:p w:rsidR="008D3FB0" w:rsidRPr="006645C7" w:rsidRDefault="00054A0F" w:rsidP="0032500A">
      <w:pPr>
        <w:pStyle w:val="ListParagraph"/>
        <w:numPr>
          <w:ilvl w:val="0"/>
          <w:numId w:val="15"/>
        </w:numPr>
        <w:suppressAutoHyphens/>
        <w:spacing w:after="0"/>
        <w:contextualSpacing w:val="0"/>
        <w:jc w:val="both"/>
        <w:rPr>
          <w:b w:val="0"/>
        </w:rPr>
      </w:pPr>
      <w:r>
        <w:rPr>
          <w:b w:val="0"/>
        </w:rPr>
        <w:t>Number of SC</w:t>
      </w:r>
      <w:r w:rsidR="008D3FB0" w:rsidRPr="006645C7">
        <w:rPr>
          <w:b w:val="0"/>
        </w:rPr>
        <w:t xml:space="preserve"> created according to following criteria</w:t>
      </w:r>
    </w:p>
    <w:p w:rsidR="008D3FB0" w:rsidRPr="006645C7" w:rsidRDefault="008D3FB0" w:rsidP="0032500A">
      <w:pPr>
        <w:pStyle w:val="ListParagraph"/>
        <w:spacing w:after="0"/>
        <w:ind w:left="709"/>
        <w:jc w:val="both"/>
        <w:rPr>
          <w:b w:val="0"/>
        </w:rPr>
      </w:pPr>
      <w:r w:rsidRPr="006645C7">
        <w:rPr>
          <w:b w:val="0"/>
        </w:rPr>
        <w:t>a) By time period</w:t>
      </w:r>
    </w:p>
    <w:p w:rsidR="008D3FB0" w:rsidRPr="006645C7" w:rsidRDefault="00054A0F" w:rsidP="0032500A">
      <w:pPr>
        <w:pStyle w:val="ListParagraph"/>
        <w:spacing w:after="0"/>
        <w:ind w:left="709"/>
        <w:jc w:val="both"/>
        <w:rPr>
          <w:b w:val="0"/>
        </w:rPr>
      </w:pPr>
      <w:r>
        <w:rPr>
          <w:b w:val="0"/>
        </w:rPr>
        <w:t>b) By Host</w:t>
      </w:r>
    </w:p>
    <w:p w:rsidR="00054A0F" w:rsidRPr="00054A0F" w:rsidRDefault="00054A0F" w:rsidP="00054A0F">
      <w:pPr>
        <w:pStyle w:val="ListParagraph"/>
        <w:spacing w:after="0"/>
        <w:ind w:left="709"/>
        <w:jc w:val="both"/>
        <w:rPr>
          <w:b w:val="0"/>
        </w:rPr>
      </w:pPr>
      <w:r>
        <w:rPr>
          <w:b w:val="0"/>
        </w:rPr>
        <w:t>c) By Cuisine</w:t>
      </w:r>
    </w:p>
    <w:p w:rsidR="008D3FB0" w:rsidRDefault="00054A0F" w:rsidP="0032500A">
      <w:pPr>
        <w:pStyle w:val="ListParagraph"/>
        <w:spacing w:after="0"/>
        <w:ind w:left="709"/>
        <w:jc w:val="both"/>
        <w:rPr>
          <w:b w:val="0"/>
        </w:rPr>
      </w:pPr>
      <w:r>
        <w:rPr>
          <w:b w:val="0"/>
        </w:rPr>
        <w:t>d) By Meal Type</w:t>
      </w:r>
    </w:p>
    <w:p w:rsidR="00DB5B3E" w:rsidRPr="006645C7" w:rsidRDefault="00DB5B3E" w:rsidP="0032500A">
      <w:pPr>
        <w:pStyle w:val="ListParagraph"/>
        <w:spacing w:after="0"/>
        <w:ind w:left="709"/>
        <w:jc w:val="both"/>
        <w:rPr>
          <w:b w:val="0"/>
        </w:rPr>
      </w:pPr>
      <w:r>
        <w:rPr>
          <w:b w:val="0"/>
        </w:rPr>
        <w:t>e) By number of seats</w:t>
      </w:r>
    </w:p>
    <w:p w:rsidR="008D3FB0" w:rsidRPr="006645C7" w:rsidRDefault="00054A0F" w:rsidP="0032500A">
      <w:pPr>
        <w:pStyle w:val="ListParagraph"/>
        <w:numPr>
          <w:ilvl w:val="0"/>
          <w:numId w:val="15"/>
        </w:numPr>
        <w:suppressAutoHyphens/>
        <w:spacing w:after="0"/>
        <w:contextualSpacing w:val="0"/>
        <w:jc w:val="both"/>
        <w:rPr>
          <w:b w:val="0"/>
        </w:rPr>
      </w:pPr>
      <w:r>
        <w:rPr>
          <w:b w:val="0"/>
        </w:rPr>
        <w:t>Number of Hosts</w:t>
      </w:r>
    </w:p>
    <w:p w:rsidR="008D3FB0" w:rsidRPr="006645C7" w:rsidRDefault="008D3FB0" w:rsidP="0032500A">
      <w:pPr>
        <w:pStyle w:val="ListParagraph"/>
        <w:spacing w:after="0"/>
        <w:ind w:left="709"/>
        <w:jc w:val="both"/>
        <w:rPr>
          <w:b w:val="0"/>
        </w:rPr>
      </w:pPr>
      <w:r w:rsidRPr="006645C7">
        <w:rPr>
          <w:b w:val="0"/>
        </w:rPr>
        <w:t>a) Tota</w:t>
      </w:r>
      <w:r w:rsidR="00054A0F">
        <w:rPr>
          <w:b w:val="0"/>
        </w:rPr>
        <w:t>l number of Hosts</w:t>
      </w:r>
    </w:p>
    <w:p w:rsidR="008D3FB0" w:rsidRPr="006645C7" w:rsidRDefault="00054A0F" w:rsidP="0032500A">
      <w:pPr>
        <w:pStyle w:val="ListParagraph"/>
        <w:spacing w:after="0"/>
        <w:ind w:left="709"/>
        <w:jc w:val="both"/>
        <w:rPr>
          <w:b w:val="0"/>
        </w:rPr>
      </w:pPr>
      <w:r>
        <w:rPr>
          <w:b w:val="0"/>
        </w:rPr>
        <w:t>b) Active Hosts</w:t>
      </w:r>
    </w:p>
    <w:p w:rsidR="008D3FB0" w:rsidRDefault="00054A0F" w:rsidP="0032500A">
      <w:pPr>
        <w:pStyle w:val="ListParagraph"/>
        <w:spacing w:after="0"/>
        <w:ind w:left="709"/>
        <w:jc w:val="both"/>
        <w:rPr>
          <w:b w:val="0"/>
        </w:rPr>
      </w:pPr>
      <w:r>
        <w:rPr>
          <w:b w:val="0"/>
        </w:rPr>
        <w:t>c) Inactive Hosts</w:t>
      </w:r>
    </w:p>
    <w:p w:rsidR="00054A0F" w:rsidRDefault="00441378" w:rsidP="0032500A">
      <w:pPr>
        <w:pStyle w:val="ListParagraph"/>
        <w:spacing w:after="0"/>
        <w:ind w:left="709"/>
        <w:jc w:val="both"/>
        <w:rPr>
          <w:b w:val="0"/>
        </w:rPr>
      </w:pPr>
      <w:r>
        <w:rPr>
          <w:b w:val="0"/>
        </w:rPr>
        <w:t>d) By Continent, Country, City/Town</w:t>
      </w:r>
    </w:p>
    <w:p w:rsidR="00441378" w:rsidRPr="006645C7" w:rsidRDefault="00441378" w:rsidP="0032500A">
      <w:pPr>
        <w:pStyle w:val="ListParagraph"/>
        <w:spacing w:after="0"/>
        <w:ind w:left="709"/>
        <w:jc w:val="both"/>
        <w:rPr>
          <w:b w:val="0"/>
        </w:rPr>
      </w:pPr>
      <w:r>
        <w:rPr>
          <w:b w:val="0"/>
        </w:rPr>
        <w:t>e)</w:t>
      </w:r>
      <w:r w:rsidR="00750F3D">
        <w:rPr>
          <w:b w:val="0"/>
        </w:rPr>
        <w:t xml:space="preserve"> By Time Period</w:t>
      </w:r>
    </w:p>
    <w:p w:rsidR="00441378" w:rsidRPr="006645C7" w:rsidRDefault="00441378" w:rsidP="00441378">
      <w:pPr>
        <w:pStyle w:val="ListParagraph"/>
        <w:numPr>
          <w:ilvl w:val="0"/>
          <w:numId w:val="15"/>
        </w:numPr>
        <w:suppressAutoHyphens/>
        <w:spacing w:after="0"/>
        <w:contextualSpacing w:val="0"/>
        <w:jc w:val="both"/>
        <w:rPr>
          <w:b w:val="0"/>
        </w:rPr>
      </w:pPr>
      <w:r>
        <w:rPr>
          <w:b w:val="0"/>
        </w:rPr>
        <w:t>Revenue Generated</w:t>
      </w:r>
    </w:p>
    <w:p w:rsidR="00441378" w:rsidRPr="006645C7" w:rsidRDefault="00441378" w:rsidP="00441378">
      <w:pPr>
        <w:pStyle w:val="ListParagraph"/>
        <w:spacing w:after="0"/>
        <w:ind w:left="709"/>
        <w:jc w:val="both"/>
        <w:rPr>
          <w:b w:val="0"/>
        </w:rPr>
      </w:pPr>
      <w:r>
        <w:rPr>
          <w:b w:val="0"/>
        </w:rPr>
        <w:t>a) Total Revenue</w:t>
      </w:r>
    </w:p>
    <w:p w:rsidR="00441378" w:rsidRPr="006645C7" w:rsidRDefault="00441378" w:rsidP="00441378">
      <w:pPr>
        <w:pStyle w:val="ListParagraph"/>
        <w:spacing w:after="0"/>
        <w:ind w:left="709"/>
        <w:jc w:val="both"/>
        <w:rPr>
          <w:b w:val="0"/>
        </w:rPr>
      </w:pPr>
      <w:r>
        <w:rPr>
          <w:b w:val="0"/>
        </w:rPr>
        <w:t>b) Revenue By Host</w:t>
      </w:r>
    </w:p>
    <w:p w:rsidR="00441378" w:rsidRPr="006645C7" w:rsidRDefault="00750F3D" w:rsidP="00441378">
      <w:pPr>
        <w:pStyle w:val="ListParagraph"/>
        <w:spacing w:after="0"/>
        <w:ind w:left="709"/>
        <w:jc w:val="both"/>
        <w:rPr>
          <w:b w:val="0"/>
        </w:rPr>
      </w:pPr>
      <w:r>
        <w:rPr>
          <w:b w:val="0"/>
        </w:rPr>
        <w:t>c) Revenue to G</w:t>
      </w:r>
      <w:r w:rsidR="00A86CD6">
        <w:rPr>
          <w:b w:val="0"/>
        </w:rPr>
        <w:t>K</w:t>
      </w:r>
    </w:p>
    <w:p w:rsidR="008D3FB0" w:rsidRPr="003F2E1A" w:rsidRDefault="008D3FB0" w:rsidP="003F2E1A">
      <w:pPr>
        <w:suppressAutoHyphens/>
        <w:jc w:val="both"/>
      </w:pPr>
    </w:p>
    <w:p w:rsidR="008D3FB0" w:rsidRDefault="008D3FB0" w:rsidP="0032500A">
      <w:pPr>
        <w:spacing w:line="276" w:lineRule="auto"/>
        <w:jc w:val="both"/>
      </w:pPr>
      <w:r w:rsidRPr="00A27044">
        <w:rPr>
          <w:b/>
        </w:rPr>
        <w:t xml:space="preserve">   Note:  </w:t>
      </w:r>
      <w:r>
        <w:t>Ability to export to Microsoft E</w:t>
      </w:r>
      <w:r w:rsidRPr="00A27044">
        <w:t xml:space="preserve">xcel </w:t>
      </w:r>
    </w:p>
    <w:p w:rsidR="008D3FB0" w:rsidRPr="00A27044" w:rsidRDefault="008D3FB0" w:rsidP="0032500A">
      <w:pPr>
        <w:pStyle w:val="Heading3"/>
        <w:spacing w:after="0" w:line="276" w:lineRule="auto"/>
        <w:jc w:val="both"/>
      </w:pPr>
      <w:bookmarkStart w:id="24" w:name="_Toc277939682"/>
      <w:r w:rsidRPr="00A27044">
        <w:t>Reporting Management</w:t>
      </w:r>
      <w:bookmarkEnd w:id="24"/>
    </w:p>
    <w:p w:rsidR="008D3FB0" w:rsidRPr="00A27044" w:rsidRDefault="008D3FB0" w:rsidP="0032500A">
      <w:pPr>
        <w:spacing w:line="276" w:lineRule="auto"/>
        <w:jc w:val="both"/>
        <w:rPr>
          <w:b/>
          <w:bCs/>
        </w:rPr>
      </w:pPr>
      <w:r w:rsidRPr="00A27044">
        <w:rPr>
          <w:b/>
          <w:bCs/>
        </w:rPr>
        <w:t>Brief Description</w:t>
      </w:r>
    </w:p>
    <w:p w:rsidR="008D3FB0" w:rsidRPr="00A27044" w:rsidRDefault="003F2E1A" w:rsidP="0032500A">
      <w:pPr>
        <w:spacing w:line="276" w:lineRule="auto"/>
        <w:jc w:val="both"/>
        <w:rPr>
          <w:szCs w:val="22"/>
        </w:rPr>
      </w:pPr>
      <w:r>
        <w:t xml:space="preserve">Automatically send updates to Hosts upon </w:t>
      </w:r>
      <w:r w:rsidR="002F70D9">
        <w:t>booked request</w:t>
      </w:r>
    </w:p>
    <w:p w:rsidR="008D3FB0" w:rsidRPr="00A27044" w:rsidRDefault="008D3FB0" w:rsidP="0032500A">
      <w:pPr>
        <w:spacing w:line="276" w:lineRule="auto"/>
        <w:jc w:val="both"/>
      </w:pPr>
    </w:p>
    <w:p w:rsidR="008D3FB0" w:rsidRDefault="008D3FB0" w:rsidP="0032500A">
      <w:pPr>
        <w:spacing w:line="276" w:lineRule="auto"/>
        <w:jc w:val="both"/>
        <w:rPr>
          <w:b/>
          <w:szCs w:val="22"/>
        </w:rPr>
      </w:pPr>
      <w:r w:rsidRPr="00A27044">
        <w:rPr>
          <w:b/>
          <w:szCs w:val="22"/>
        </w:rPr>
        <w:t>Initial Step-By-Step Description</w:t>
      </w:r>
    </w:p>
    <w:p w:rsidR="008D3FB0" w:rsidRPr="00983575" w:rsidRDefault="002F70D9" w:rsidP="004D0386">
      <w:pPr>
        <w:numPr>
          <w:ilvl w:val="0"/>
          <w:numId w:val="17"/>
        </w:numPr>
        <w:tabs>
          <w:tab w:val="clear" w:pos="720"/>
        </w:tabs>
        <w:suppressAutoHyphens/>
        <w:spacing w:line="276" w:lineRule="auto"/>
        <w:jc w:val="both"/>
        <w:rPr>
          <w:szCs w:val="22"/>
        </w:rPr>
      </w:pPr>
      <w:r>
        <w:rPr>
          <w:szCs w:val="22"/>
        </w:rPr>
        <w:t>Ability to send automated emails to the Host</w:t>
      </w:r>
      <w:r w:rsidR="008D3FB0" w:rsidRPr="00983575">
        <w:rPr>
          <w:szCs w:val="22"/>
        </w:rPr>
        <w:t xml:space="preserve"> </w:t>
      </w:r>
      <w:r>
        <w:rPr>
          <w:szCs w:val="22"/>
        </w:rPr>
        <w:t>immediately after a booking</w:t>
      </w:r>
    </w:p>
    <w:p w:rsidR="008D3FB0" w:rsidRPr="00983575" w:rsidRDefault="008D3FB0" w:rsidP="0032500A">
      <w:pPr>
        <w:spacing w:line="276" w:lineRule="auto"/>
        <w:ind w:left="709"/>
        <w:jc w:val="both"/>
        <w:rPr>
          <w:szCs w:val="22"/>
        </w:rPr>
      </w:pPr>
      <w:r w:rsidRPr="00983575">
        <w:rPr>
          <w:szCs w:val="22"/>
        </w:rPr>
        <w:t>a) Send automatically to a pre-registered email address</w:t>
      </w:r>
    </w:p>
    <w:p w:rsidR="008D3FB0" w:rsidRPr="00983575" w:rsidRDefault="002F70D9" w:rsidP="0032500A">
      <w:pPr>
        <w:spacing w:line="276" w:lineRule="auto"/>
        <w:ind w:left="709"/>
        <w:jc w:val="both"/>
        <w:rPr>
          <w:szCs w:val="22"/>
        </w:rPr>
      </w:pPr>
      <w:r>
        <w:rPr>
          <w:szCs w:val="22"/>
        </w:rPr>
        <w:lastRenderedPageBreak/>
        <w:t>b) Data to be stored in the Host Profile Page</w:t>
      </w:r>
    </w:p>
    <w:p w:rsidR="008D3FB0" w:rsidRDefault="008D3FB0" w:rsidP="0032500A">
      <w:pPr>
        <w:spacing w:line="276" w:lineRule="auto"/>
        <w:ind w:left="709"/>
        <w:jc w:val="both"/>
        <w:rPr>
          <w:szCs w:val="22"/>
        </w:rPr>
      </w:pPr>
      <w:r w:rsidRPr="00983575">
        <w:rPr>
          <w:szCs w:val="22"/>
        </w:rPr>
        <w:t xml:space="preserve">c) </w:t>
      </w:r>
      <w:r w:rsidR="002F70D9">
        <w:rPr>
          <w:szCs w:val="22"/>
        </w:rPr>
        <w:t>Special Dietary Requirements</w:t>
      </w:r>
      <w:r w:rsidR="00A86CD6">
        <w:rPr>
          <w:szCs w:val="22"/>
        </w:rPr>
        <w:t xml:space="preserve"> and allergies</w:t>
      </w:r>
      <w:r w:rsidR="002F70D9">
        <w:rPr>
          <w:szCs w:val="22"/>
        </w:rPr>
        <w:t xml:space="preserve"> to be Flagged</w:t>
      </w:r>
    </w:p>
    <w:p w:rsidR="00A86CD6" w:rsidRPr="00983575" w:rsidRDefault="00A86CD6" w:rsidP="0032500A">
      <w:pPr>
        <w:spacing w:line="276" w:lineRule="auto"/>
        <w:ind w:left="709"/>
        <w:jc w:val="both"/>
        <w:rPr>
          <w:color w:val="FF0000"/>
          <w:szCs w:val="22"/>
        </w:rPr>
      </w:pPr>
      <w:r>
        <w:rPr>
          <w:szCs w:val="22"/>
        </w:rPr>
        <w:t xml:space="preserve">d) Option for SC host to refuse booking within 48 hours (e.g. if can’t accommodate dietary/allergen requirements) and for guest to be reimbursed full payment. </w:t>
      </w:r>
    </w:p>
    <w:p w:rsidR="008D3FB0" w:rsidRDefault="008D3FB0" w:rsidP="002F70D9">
      <w:pPr>
        <w:suppressAutoHyphens/>
        <w:spacing w:line="276" w:lineRule="auto"/>
        <w:jc w:val="both"/>
        <w:rPr>
          <w:b/>
          <w:shd w:val="clear" w:color="auto" w:fill="FFFF00"/>
        </w:rPr>
      </w:pPr>
    </w:p>
    <w:p w:rsidR="008D3FB0" w:rsidRPr="00983575" w:rsidRDefault="008D3FB0" w:rsidP="0032500A">
      <w:pPr>
        <w:pStyle w:val="ListParagraph"/>
        <w:tabs>
          <w:tab w:val="left" w:pos="2145"/>
        </w:tabs>
        <w:spacing w:after="0"/>
        <w:ind w:left="0"/>
        <w:jc w:val="both"/>
        <w:rPr>
          <w:b w:val="0"/>
          <w:shd w:val="clear" w:color="auto" w:fill="FFFF00"/>
        </w:rPr>
      </w:pPr>
    </w:p>
    <w:p w:rsidR="008D3FB0" w:rsidRDefault="008D3FB0" w:rsidP="0032500A">
      <w:pPr>
        <w:pStyle w:val="ListParagraph"/>
        <w:spacing w:after="0"/>
        <w:ind w:left="0"/>
        <w:jc w:val="both"/>
        <w:rPr>
          <w:b w:val="0"/>
        </w:rPr>
      </w:pPr>
    </w:p>
    <w:p w:rsidR="008D3FB0" w:rsidRPr="00E449AB" w:rsidRDefault="008D3FB0" w:rsidP="0032500A">
      <w:pPr>
        <w:pStyle w:val="ListParagraph"/>
        <w:spacing w:after="0"/>
        <w:ind w:left="0"/>
        <w:jc w:val="both"/>
        <w:rPr>
          <w:b w:val="0"/>
        </w:rPr>
      </w:pPr>
    </w:p>
    <w:p w:rsidR="008D3FB0" w:rsidRPr="00A27044" w:rsidRDefault="008D3FB0" w:rsidP="0032500A">
      <w:pPr>
        <w:pStyle w:val="Heading3"/>
        <w:spacing w:after="0" w:line="276" w:lineRule="auto"/>
        <w:jc w:val="both"/>
      </w:pPr>
      <w:bookmarkStart w:id="25" w:name="_Toc277939685"/>
      <w:r w:rsidRPr="00A27044">
        <w:t>Content Management</w:t>
      </w:r>
      <w:bookmarkEnd w:id="25"/>
    </w:p>
    <w:p w:rsidR="008D3FB0" w:rsidRPr="00A27044" w:rsidRDefault="008D3FB0" w:rsidP="0032500A">
      <w:pPr>
        <w:spacing w:line="276" w:lineRule="auto"/>
        <w:jc w:val="both"/>
        <w:rPr>
          <w:b/>
          <w:szCs w:val="22"/>
        </w:rPr>
      </w:pPr>
    </w:p>
    <w:p w:rsidR="008D3FB0" w:rsidRPr="00A27044" w:rsidRDefault="008D3FB0" w:rsidP="0032500A">
      <w:pPr>
        <w:spacing w:line="276" w:lineRule="auto"/>
        <w:jc w:val="both"/>
        <w:rPr>
          <w:b/>
          <w:szCs w:val="22"/>
        </w:rPr>
      </w:pPr>
      <w:r w:rsidRPr="00A27044">
        <w:rPr>
          <w:b/>
          <w:szCs w:val="22"/>
        </w:rPr>
        <w:t>Brief Description</w:t>
      </w:r>
    </w:p>
    <w:p w:rsidR="008D3FB0" w:rsidRPr="00A27044" w:rsidRDefault="008D3FB0" w:rsidP="0032500A">
      <w:pPr>
        <w:spacing w:line="276" w:lineRule="auto"/>
        <w:jc w:val="both"/>
        <w:rPr>
          <w:szCs w:val="22"/>
        </w:rPr>
      </w:pPr>
      <w:r w:rsidRPr="00A27044">
        <w:rPr>
          <w:szCs w:val="22"/>
        </w:rPr>
        <w:t>This would facilitate the admin to manage the content of the static pages like about us, contact us, privacy policy, FAQ’s, terms and conditions, and site map.</w:t>
      </w:r>
    </w:p>
    <w:p w:rsidR="008D3FB0" w:rsidRPr="00A27044" w:rsidRDefault="008D3FB0" w:rsidP="0032500A">
      <w:pPr>
        <w:spacing w:line="276" w:lineRule="auto"/>
        <w:jc w:val="both"/>
        <w:rPr>
          <w:b/>
          <w:szCs w:val="22"/>
        </w:rPr>
      </w:pPr>
    </w:p>
    <w:p w:rsidR="008D3FB0" w:rsidRPr="00A27044" w:rsidRDefault="008D3FB0" w:rsidP="0032500A">
      <w:pPr>
        <w:spacing w:line="276" w:lineRule="auto"/>
        <w:jc w:val="both"/>
        <w:rPr>
          <w:b/>
          <w:szCs w:val="22"/>
        </w:rPr>
      </w:pPr>
      <w:r w:rsidRPr="00A27044">
        <w:rPr>
          <w:b/>
          <w:szCs w:val="22"/>
        </w:rPr>
        <w:t>Initial Step-By-Step Description</w:t>
      </w:r>
    </w:p>
    <w:p w:rsidR="008D3FB0" w:rsidRPr="006970AF" w:rsidRDefault="008D3FB0" w:rsidP="0032500A">
      <w:pPr>
        <w:pStyle w:val="ListParagraph"/>
        <w:numPr>
          <w:ilvl w:val="0"/>
          <w:numId w:val="16"/>
        </w:numPr>
        <w:tabs>
          <w:tab w:val="clear" w:pos="720"/>
        </w:tabs>
        <w:suppressAutoHyphens/>
        <w:spacing w:after="0"/>
        <w:contextualSpacing w:val="0"/>
        <w:jc w:val="both"/>
        <w:rPr>
          <w:b w:val="0"/>
        </w:rPr>
      </w:pPr>
      <w:r w:rsidRPr="006970AF">
        <w:rPr>
          <w:b w:val="0"/>
        </w:rPr>
        <w:t xml:space="preserve">Add content to the static pages like about us, contact us, privacy policy, </w:t>
      </w:r>
      <w:r w:rsidRPr="006970AF">
        <w:rPr>
          <w:b w:val="0"/>
        </w:rPr>
        <w:tab/>
        <w:t>term and condition, Site Map</w:t>
      </w:r>
    </w:p>
    <w:p w:rsidR="008D3FB0" w:rsidRPr="006970AF" w:rsidRDefault="008D3FB0" w:rsidP="0032500A">
      <w:pPr>
        <w:pStyle w:val="ListParagraph"/>
        <w:numPr>
          <w:ilvl w:val="1"/>
          <w:numId w:val="16"/>
        </w:numPr>
        <w:suppressAutoHyphens/>
        <w:spacing w:after="0"/>
        <w:contextualSpacing w:val="0"/>
        <w:jc w:val="both"/>
        <w:rPr>
          <w:b w:val="0"/>
        </w:rPr>
      </w:pPr>
      <w:r w:rsidRPr="006970AF">
        <w:rPr>
          <w:b w:val="0"/>
        </w:rPr>
        <w:t>Add text</w:t>
      </w:r>
    </w:p>
    <w:p w:rsidR="008D3FB0" w:rsidRPr="006970AF" w:rsidRDefault="008D3FB0" w:rsidP="0032500A">
      <w:pPr>
        <w:pStyle w:val="ListParagraph"/>
        <w:numPr>
          <w:ilvl w:val="1"/>
          <w:numId w:val="16"/>
        </w:numPr>
        <w:suppressAutoHyphens/>
        <w:spacing w:after="0"/>
        <w:contextualSpacing w:val="0"/>
        <w:jc w:val="both"/>
        <w:rPr>
          <w:b w:val="0"/>
        </w:rPr>
      </w:pPr>
      <w:r w:rsidRPr="006970AF">
        <w:rPr>
          <w:b w:val="0"/>
        </w:rPr>
        <w:t>Embed photos (provide WYSIWYG Editor)</w:t>
      </w:r>
    </w:p>
    <w:p w:rsidR="008D3FB0" w:rsidRPr="006970AF" w:rsidRDefault="008D3FB0" w:rsidP="0032500A">
      <w:pPr>
        <w:pStyle w:val="ListParagraph"/>
        <w:numPr>
          <w:ilvl w:val="0"/>
          <w:numId w:val="16"/>
        </w:numPr>
        <w:suppressAutoHyphens/>
        <w:spacing w:after="0"/>
        <w:contextualSpacing w:val="0"/>
        <w:jc w:val="both"/>
        <w:rPr>
          <w:b w:val="0"/>
        </w:rPr>
      </w:pPr>
      <w:r w:rsidRPr="006970AF">
        <w:rPr>
          <w:b w:val="0"/>
        </w:rPr>
        <w:t>Edit content to the static pages</w:t>
      </w:r>
    </w:p>
    <w:p w:rsidR="008D3FB0" w:rsidRDefault="008D3FB0" w:rsidP="0032500A">
      <w:pPr>
        <w:pStyle w:val="ListParagraph"/>
        <w:numPr>
          <w:ilvl w:val="0"/>
          <w:numId w:val="16"/>
        </w:numPr>
        <w:suppressAutoHyphens/>
        <w:spacing w:after="0"/>
        <w:contextualSpacing w:val="0"/>
        <w:jc w:val="both"/>
        <w:rPr>
          <w:b w:val="0"/>
        </w:rPr>
      </w:pPr>
      <w:r w:rsidRPr="006970AF">
        <w:rPr>
          <w:b w:val="0"/>
        </w:rPr>
        <w:t>Deactivate/activate content to the static pages</w:t>
      </w:r>
    </w:p>
    <w:p w:rsidR="008D3FB0" w:rsidRPr="006970AF" w:rsidRDefault="008D3FB0" w:rsidP="0032500A">
      <w:pPr>
        <w:pStyle w:val="ListParagraph"/>
        <w:suppressAutoHyphens/>
        <w:spacing w:after="0"/>
        <w:contextualSpacing w:val="0"/>
        <w:jc w:val="both"/>
        <w:rPr>
          <w:b w:val="0"/>
        </w:rPr>
      </w:pPr>
    </w:p>
    <w:p w:rsidR="002F70D9" w:rsidRPr="00A27044" w:rsidRDefault="004B2E8C" w:rsidP="002F70D9">
      <w:pPr>
        <w:pStyle w:val="Heading3"/>
      </w:pPr>
      <w:bookmarkStart w:id="26" w:name="_toc517"/>
      <w:bookmarkStart w:id="27" w:name="_toc520"/>
      <w:bookmarkEnd w:id="26"/>
      <w:bookmarkEnd w:id="27"/>
      <w:r>
        <w:t>User Ratings and Profiling</w:t>
      </w:r>
    </w:p>
    <w:p w:rsidR="007214A0" w:rsidRDefault="002F70D9" w:rsidP="006C12A0">
      <w:pPr>
        <w:spacing w:line="276" w:lineRule="auto"/>
        <w:jc w:val="both"/>
      </w:pPr>
      <w:r w:rsidRPr="00A27044">
        <w:rPr>
          <w:b/>
          <w:szCs w:val="22"/>
        </w:rPr>
        <w:t>Brief Description</w:t>
      </w:r>
    </w:p>
    <w:p w:rsidR="007214A0" w:rsidRDefault="007214A0" w:rsidP="006C12A0">
      <w:pPr>
        <w:spacing w:line="276" w:lineRule="auto"/>
        <w:jc w:val="both"/>
      </w:pPr>
      <w:r>
        <w:t>All Hosts and Guests must have a User Rating against them each time they have booked an SC or hosted an SC</w:t>
      </w:r>
    </w:p>
    <w:p w:rsidR="007214A0" w:rsidRDefault="006C4619" w:rsidP="006C12A0">
      <w:pPr>
        <w:spacing w:line="276" w:lineRule="auto"/>
        <w:jc w:val="both"/>
      </w:pPr>
      <w:r>
        <w:t>Reviews of Guests need to be Positive or Negative. And count up the number of reviews to get to a number</w:t>
      </w:r>
    </w:p>
    <w:p w:rsidR="006C4619" w:rsidRDefault="006C4619" w:rsidP="006C12A0">
      <w:pPr>
        <w:spacing w:line="276" w:lineRule="auto"/>
        <w:jc w:val="both"/>
      </w:pPr>
      <w:r>
        <w:t>Reviews of Hosts need to out of 5 with 1 being the lowest</w:t>
      </w:r>
    </w:p>
    <w:p w:rsidR="006C4619" w:rsidRDefault="006C4619" w:rsidP="006C12A0">
      <w:pPr>
        <w:spacing w:line="276" w:lineRule="auto"/>
        <w:jc w:val="both"/>
      </w:pPr>
    </w:p>
    <w:p w:rsidR="006C4619" w:rsidRPr="00A27044" w:rsidRDefault="006C4619" w:rsidP="006C12A0">
      <w:pPr>
        <w:spacing w:line="276" w:lineRule="auto"/>
        <w:jc w:val="both"/>
      </w:pPr>
      <w:r>
        <w:t xml:space="preserve">In terms of profiling we need to build a profile on all users depending on what they are searching for on the site, </w:t>
      </w:r>
      <w:proofErr w:type="spellStart"/>
      <w:r>
        <w:t>facebook</w:t>
      </w:r>
      <w:proofErr w:type="spellEnd"/>
      <w:r>
        <w:t xml:space="preserve"> profile, location, user ratings, etc</w:t>
      </w:r>
    </w:p>
    <w:sectPr w:rsidR="006C4619" w:rsidRPr="00A27044" w:rsidSect="00794AF9">
      <w:headerReference w:type="default" r:id="rId9"/>
      <w:headerReference w:type="first" r:id="rId10"/>
      <w:footerReference w:type="first" r:id="rId11"/>
      <w:pgSz w:w="11907" w:h="16840" w:code="9"/>
      <w:pgMar w:top="618" w:right="1134" w:bottom="1440" w:left="1134" w:header="53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0401" w:rsidRDefault="00FF0401">
      <w:r>
        <w:separator/>
      </w:r>
    </w:p>
  </w:endnote>
  <w:endnote w:type="continuationSeparator" w:id="0">
    <w:p w:rsidR="00FF0401" w:rsidRDefault="00FF04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panose1 w:val="00000000000000000000"/>
    <w:charset w:val="00"/>
    <w:family w:val="auto"/>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ont73">
    <w:panose1 w:val="00000000000000000000"/>
    <w:charset w:val="00"/>
    <w:family w:val="auto"/>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7F7" w:rsidRDefault="00DD77F7" w:rsidP="00E806EB">
    <w:pPr>
      <w:pStyle w:val="Footer"/>
      <w:tabs>
        <w:tab w:val="clear" w:pos="4153"/>
        <w:tab w:val="clear" w:pos="8306"/>
        <w:tab w:val="right" w:pos="9639"/>
      </w:tabs>
      <w:rPr>
        <w:szCs w:val="20"/>
      </w:rPr>
    </w:pPr>
    <w:r>
      <w:rPr>
        <w:rFonts w:ascii="Cambria" w:hAnsi="Cambria" w:cs="Cambria"/>
        <w:sz w:val="22"/>
      </w:rPr>
      <w:t>SRSV1.0</w:t>
    </w:r>
    <w:r w:rsidRPr="00E31529">
      <w:rPr>
        <w:rFonts w:ascii="Cambria" w:hAnsi="Cambria" w:cs="Cambria"/>
        <w:sz w:val="22"/>
      </w:rPr>
      <w:tab/>
      <w:t xml:space="preserve">Page </w:t>
    </w:r>
    <w:r w:rsidR="00B3673B" w:rsidRPr="00E31529">
      <w:rPr>
        <w:rFonts w:cs="Cambria"/>
        <w:sz w:val="22"/>
      </w:rPr>
      <w:fldChar w:fldCharType="begin"/>
    </w:r>
    <w:r w:rsidRPr="00E31529">
      <w:rPr>
        <w:rFonts w:cs="Cambria"/>
        <w:sz w:val="22"/>
      </w:rPr>
      <w:instrText xml:space="preserve"> PAGE   \* MERGEFORMAT </w:instrText>
    </w:r>
    <w:r w:rsidR="00B3673B" w:rsidRPr="00E31529">
      <w:rPr>
        <w:rFonts w:cs="Cambria"/>
        <w:sz w:val="22"/>
      </w:rPr>
      <w:fldChar w:fldCharType="separate"/>
    </w:r>
    <w:r w:rsidR="000E0133" w:rsidRPr="000E0133">
      <w:rPr>
        <w:rFonts w:ascii="Cambria" w:hAnsi="Cambria" w:cs="Cambria"/>
        <w:noProof/>
        <w:sz w:val="22"/>
      </w:rPr>
      <w:t>1</w:t>
    </w:r>
    <w:r w:rsidR="00B3673B" w:rsidRPr="00E31529">
      <w:rPr>
        <w:rFonts w:cs="Cambria"/>
        <w:sz w:val="22"/>
      </w:rPr>
      <w:fldChar w:fldCharType="end"/>
    </w:r>
    <w:r w:rsidR="00B3673B" w:rsidRPr="00B3673B">
      <w:rPr>
        <w:noProof/>
        <w:lang w:val="en-GB" w:eastAsia="en-GB"/>
      </w:rPr>
      <w:pict>
        <v:group id="Group 6" o:spid="_x0000_s4099" style="position:absolute;margin-left:0;margin-top:0;width:593.75pt;height:64.8pt;flip:y;z-index:251657216;mso-position-horizontal:center;mso-position-horizontal-relative:page;mso-position-vertical:bottom;mso-position-vertical-relative:page" coordorigin="8,9" coordsize="15823,143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" o:allowincell="f">
          <v:shapetype id="_x0000_t32" coordsize="21600,21600" o:spt="32" o:oned="t" path="m,l21600,21600e" filled="f">
            <v:path arrowok="t" fillok="f" o:connecttype="none"/>
            <o:lock v:ext="edit" shapetype="t"/>
          </v:shapetype>
          <v:shape id="AutoShape 7" o:spid="_x0000_s4101" type="#_x0000_t32" style="position:absolute;left:9;top:1431;width:15822;height: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6BDTMUAAADaAAAADwAAAGRycy9kb3ducmV2LnhtbESPQWsCMRSE74X+h/AKXqRmK1rarVGq&#10;ICiK0G0PPT42r5vFzcuSRF399UYQehxm5htmMutsI47kQ+1YwcsgA0FcOl1zpeDne/n8BiJEZI2N&#10;Y1JwpgCz6ePDBHPtTvxFxyJWIkE45KjAxNjmUobSkMUwcC1x8v6ctxiT9JXUHk8Jbhs5zLJXabHm&#10;tGCwpYWhcl8crIL5ZnkZjavduz/Qun8x2+x32O6V6j11nx8gInXxP3xvr7SCMdyupBsgp1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6BDTMUAAADaAAAADwAAAAAAAAAA&#10;AAAAAAChAgAAZHJzL2Rvd25yZXYueG1sUEsFBgAAAAAEAAQA+QAAAJMDAAAAAA==&#10;" strokecolor="#31849b"/>
          <v:rect id="Rectangle 8" o:spid="_x0000_s4100" style="position:absolute;left:8;top:9;width:4031;height:143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ntqwwAA&#10;ANoAAAAPAAAAZHJzL2Rvd25yZXYueG1sRI9Pi8IwFMTvC36H8AQvi6brQaQaRQTZsiyI9c/50Tzb&#10;YvNSm2zb/fZGEDwOM/MbZrnuTSVaalxpWcHXJAJBnFldcq7gdNyN5yCcR9ZYWSYF/+RgvRp8LDHW&#10;tuMDtanPRYCwi1FB4X0dS+myggy6ia2Jg3e1jUEfZJNL3WAX4KaS0yiaSYMlh4UCa9oWlN3SP6Og&#10;y/bt5fj7Lfefl8TyPblv0/OPUqNhv1mA8NT7d/jVTrSCGTyvhBsgV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ntqwwAAANoAAAAPAAAAAAAAAAAAAAAAAJcCAABkcnMvZG93&#10;bnJldi54bWxQSwUGAAAAAAQABAD1AAAAhwMAAAAA&#10;" filled="f" stroked="f"/>
          <w10:wrap anchorx="page" anchory="page"/>
        </v:group>
      </w:pict>
    </w:r>
    <w:r w:rsidR="00B3673B" w:rsidRPr="00B3673B">
      <w:rPr>
        <w:noProof/>
        <w:lang w:val="en-GB" w:eastAsia="en-GB"/>
      </w:rPr>
      <w:pict>
        <v:rect id="Rectangle 9" o:spid="_x0000_s4098" style="position:absolute;margin-left:25.55pt;margin-top:0;width:7.15pt;height:63.5pt;z-index:251656192;visibility:visible;mso-position-horizontal-relative:page;mso-position-vertical:bottom;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" fillcolor="#4bacc6" strokecolor="#205867">
          <w10:wrap anchorx="page" anchory="page"/>
        </v:rect>
      </w:pict>
    </w:r>
    <w:r w:rsidR="00B3673B" w:rsidRPr="00B3673B">
      <w:rPr>
        <w:noProof/>
        <w:lang w:val="en-GB" w:eastAsia="en-GB"/>
      </w:rPr>
      <w:pict>
        <v:rect id="Rectangle 10" o:spid="_x0000_s4097" style="position:absolute;margin-left:564.15pt;margin-top:0;width:7.15pt;height:63.5pt;z-index:251655168;visibility:visible;mso-position-horizontal-relative:page;mso-position-vertical:bottom;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" fillcolor="#4bacc6" strokecolor="#205867">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0401" w:rsidRDefault="00FF0401">
      <w:r>
        <w:separator/>
      </w:r>
    </w:p>
  </w:footnote>
  <w:footnote w:type="continuationSeparator" w:id="0">
    <w:p w:rsidR="00FF0401" w:rsidRDefault="00FF04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7F7" w:rsidRPr="00054BAC" w:rsidRDefault="00DD77F7">
    <w:pPr>
      <w:pStyle w:val="Header"/>
      <w:pBdr>
        <w:bottom w:val="single" w:sz="4" w:space="1" w:color="auto"/>
      </w:pBdr>
      <w:jc w:val="right"/>
      <w:rPr>
        <w:sz w:val="20"/>
        <w:szCs w:val="20"/>
      </w:rPr>
    </w:pPr>
  </w:p>
  <w:p w:rsidR="00DD77F7" w:rsidRDefault="00DD77F7">
    <w:pPr>
      <w:pStyle w:val="Header"/>
      <w:jc w:val="right"/>
    </w:pPr>
  </w:p>
  <w:p w:rsidR="00DD77F7" w:rsidRDefault="00DD77F7">
    <w:pPr>
      <w:pStyle w:val="Header"/>
      <w:jc w:val="right"/>
    </w:pPr>
  </w:p>
  <w:p w:rsidR="00DD77F7" w:rsidRDefault="00DD77F7">
    <w:pPr>
      <w:pStyle w:val="Header"/>
      <w:rPr>
        <w:sz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7F7" w:rsidRDefault="00DD77F7">
    <w:pPr>
      <w:pStyle w:val="Header"/>
    </w:pPr>
  </w:p>
  <w:p w:rsidR="00DD77F7" w:rsidRDefault="00DD77F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rFonts w:eastAsia="Times New Roman" w:cs="Times New Roman"/>
      </w:rPr>
    </w:lvl>
    <w:lvl w:ilvl="1">
      <w:start w:val="1"/>
      <w:numFmt w:val="decimal"/>
      <w:lvlText w:val="%2."/>
      <w:lvlJc w:val="left"/>
      <w:pPr>
        <w:tabs>
          <w:tab w:val="num" w:pos="1080"/>
        </w:tabs>
        <w:ind w:left="1080" w:hanging="360"/>
      </w:pPr>
      <w:rPr>
        <w:rFonts w:cs="Times New Roman"/>
      </w:rPr>
    </w:lvl>
    <w:lvl w:ilvl="2">
      <w:start w:val="1"/>
      <w:numFmt w:val="lowerRoman"/>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lowerLetter"/>
      <w:lvlText w:val="%5."/>
      <w:lvlJc w:val="left"/>
      <w:pPr>
        <w:tabs>
          <w:tab w:val="num" w:pos="2160"/>
        </w:tabs>
        <w:ind w:left="2160" w:hanging="360"/>
      </w:pPr>
      <w:rPr>
        <w:rFonts w:cs="Times New Roman"/>
      </w:rPr>
    </w:lvl>
    <w:lvl w:ilvl="5">
      <w:start w:val="1"/>
      <w:numFmt w:val="lowerRoman"/>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lowerLetter"/>
      <w:lvlText w:val="%8."/>
      <w:lvlJc w:val="left"/>
      <w:pPr>
        <w:tabs>
          <w:tab w:val="num" w:pos="3240"/>
        </w:tabs>
        <w:ind w:left="3240" w:hanging="360"/>
      </w:pPr>
      <w:rPr>
        <w:rFonts w:cs="Times New Roman"/>
      </w:rPr>
    </w:lvl>
    <w:lvl w:ilvl="8">
      <w:start w:val="1"/>
      <w:numFmt w:val="lowerRoman"/>
      <w:lvlText w:val="%9."/>
      <w:lvlJc w:val="left"/>
      <w:pPr>
        <w:tabs>
          <w:tab w:val="num" w:pos="3600"/>
        </w:tabs>
        <w:ind w:left="3600" w:hanging="360"/>
      </w:pPr>
      <w:rPr>
        <w:rFonts w:cs="Times New Roman"/>
      </w:rPr>
    </w:lvl>
  </w:abstractNum>
  <w:abstractNum w:abstractNumId="1">
    <w:nsid w:val="00000004"/>
    <w:multiLevelType w:val="multilevel"/>
    <w:tmpl w:val="00000004"/>
    <w:name w:val="WW8Num5"/>
    <w:lvl w:ilvl="0">
      <w:start w:val="1"/>
      <w:numFmt w:val="decimal"/>
      <w:lvlText w:val="%1."/>
      <w:lvlJc w:val="left"/>
      <w:pPr>
        <w:tabs>
          <w:tab w:val="num" w:pos="720"/>
        </w:tabs>
        <w:ind w:left="720" w:hanging="360"/>
      </w:pPr>
      <w:rPr>
        <w:rFonts w:eastAsia="Times New Roman" w:cs="Times New Roman"/>
      </w:rPr>
    </w:lvl>
    <w:lvl w:ilvl="1">
      <w:start w:val="1"/>
      <w:numFmt w:val="decimal"/>
      <w:lvlText w:val="%2."/>
      <w:lvlJc w:val="left"/>
      <w:pPr>
        <w:tabs>
          <w:tab w:val="num" w:pos="1080"/>
        </w:tabs>
        <w:ind w:left="1080" w:hanging="360"/>
      </w:pPr>
      <w:rPr>
        <w:rFonts w:cs="Times New Roman"/>
      </w:rPr>
    </w:lvl>
    <w:lvl w:ilvl="2">
      <w:start w:val="1"/>
      <w:numFmt w:val="lowerRoman"/>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lowerLetter"/>
      <w:lvlText w:val="%5."/>
      <w:lvlJc w:val="left"/>
      <w:pPr>
        <w:tabs>
          <w:tab w:val="num" w:pos="2160"/>
        </w:tabs>
        <w:ind w:left="2160" w:hanging="360"/>
      </w:pPr>
      <w:rPr>
        <w:rFonts w:cs="Times New Roman"/>
      </w:rPr>
    </w:lvl>
    <w:lvl w:ilvl="5">
      <w:start w:val="1"/>
      <w:numFmt w:val="lowerRoman"/>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lowerLetter"/>
      <w:lvlText w:val="%8."/>
      <w:lvlJc w:val="left"/>
      <w:pPr>
        <w:tabs>
          <w:tab w:val="num" w:pos="3240"/>
        </w:tabs>
        <w:ind w:left="3240" w:hanging="360"/>
      </w:pPr>
      <w:rPr>
        <w:rFonts w:cs="Times New Roman"/>
      </w:rPr>
    </w:lvl>
    <w:lvl w:ilvl="8">
      <w:start w:val="1"/>
      <w:numFmt w:val="lowerRoman"/>
      <w:lvlText w:val="%9."/>
      <w:lvlJc w:val="left"/>
      <w:pPr>
        <w:tabs>
          <w:tab w:val="num" w:pos="3600"/>
        </w:tabs>
        <w:ind w:left="3600" w:hanging="360"/>
      </w:pPr>
      <w:rPr>
        <w:rFonts w:cs="Times New Roman"/>
      </w:rPr>
    </w:lvl>
  </w:abstractNum>
  <w:abstractNum w:abstractNumId="2">
    <w:nsid w:val="00000005"/>
    <w:multiLevelType w:val="multilevel"/>
    <w:tmpl w:val="00000005"/>
    <w:name w:val="WW8Num6"/>
    <w:lvl w:ilvl="0">
      <w:start w:val="1"/>
      <w:numFmt w:val="decimal"/>
      <w:lvlText w:val="%1."/>
      <w:lvlJc w:val="left"/>
      <w:pPr>
        <w:tabs>
          <w:tab w:val="num" w:pos="720"/>
        </w:tabs>
        <w:ind w:left="720" w:hanging="360"/>
      </w:pPr>
      <w:rPr>
        <w:rFonts w:eastAsia="Times New Roman" w:cs="Times New Roman"/>
      </w:rPr>
    </w:lvl>
    <w:lvl w:ilvl="1">
      <w:start w:val="1"/>
      <w:numFmt w:val="decimal"/>
      <w:lvlText w:val="%2."/>
      <w:lvlJc w:val="left"/>
      <w:pPr>
        <w:tabs>
          <w:tab w:val="num" w:pos="1080"/>
        </w:tabs>
        <w:ind w:left="1080" w:hanging="360"/>
      </w:pPr>
      <w:rPr>
        <w:rFonts w:cs="Times New Roman"/>
      </w:rPr>
    </w:lvl>
    <w:lvl w:ilvl="2">
      <w:start w:val="1"/>
      <w:numFmt w:val="lowerRoman"/>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lowerLetter"/>
      <w:lvlText w:val="%5."/>
      <w:lvlJc w:val="left"/>
      <w:pPr>
        <w:tabs>
          <w:tab w:val="num" w:pos="2160"/>
        </w:tabs>
        <w:ind w:left="2160" w:hanging="360"/>
      </w:pPr>
      <w:rPr>
        <w:rFonts w:cs="Times New Roman"/>
      </w:rPr>
    </w:lvl>
    <w:lvl w:ilvl="5">
      <w:start w:val="1"/>
      <w:numFmt w:val="lowerRoman"/>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lowerLetter"/>
      <w:lvlText w:val="%8."/>
      <w:lvlJc w:val="left"/>
      <w:pPr>
        <w:tabs>
          <w:tab w:val="num" w:pos="3240"/>
        </w:tabs>
        <w:ind w:left="3240" w:hanging="360"/>
      </w:pPr>
      <w:rPr>
        <w:rFonts w:cs="Times New Roman"/>
      </w:rPr>
    </w:lvl>
    <w:lvl w:ilvl="8">
      <w:start w:val="1"/>
      <w:numFmt w:val="lowerRoman"/>
      <w:lvlText w:val="%9."/>
      <w:lvlJc w:val="left"/>
      <w:pPr>
        <w:tabs>
          <w:tab w:val="num" w:pos="3600"/>
        </w:tabs>
        <w:ind w:left="3600" w:hanging="360"/>
      </w:pPr>
      <w:rPr>
        <w:rFonts w:cs="Times New Roman"/>
      </w:rPr>
    </w:lvl>
  </w:abstractNum>
  <w:abstractNum w:abstractNumId="3">
    <w:nsid w:val="00000006"/>
    <w:multiLevelType w:val="multilevel"/>
    <w:tmpl w:val="00000006"/>
    <w:name w:val="WW8Num7"/>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lowerLetter"/>
      <w:lvlText w:val="%5."/>
      <w:lvlJc w:val="left"/>
      <w:pPr>
        <w:tabs>
          <w:tab w:val="num" w:pos="2160"/>
        </w:tabs>
        <w:ind w:left="2160" w:hanging="360"/>
      </w:pPr>
      <w:rPr>
        <w:rFonts w:cs="Times New Roman"/>
      </w:rPr>
    </w:lvl>
    <w:lvl w:ilvl="5">
      <w:start w:val="1"/>
      <w:numFmt w:val="lowerRoman"/>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lowerLetter"/>
      <w:lvlText w:val="%8."/>
      <w:lvlJc w:val="left"/>
      <w:pPr>
        <w:tabs>
          <w:tab w:val="num" w:pos="3240"/>
        </w:tabs>
        <w:ind w:left="3240" w:hanging="360"/>
      </w:pPr>
      <w:rPr>
        <w:rFonts w:cs="Times New Roman"/>
      </w:rPr>
    </w:lvl>
    <w:lvl w:ilvl="8">
      <w:start w:val="1"/>
      <w:numFmt w:val="lowerRoman"/>
      <w:lvlText w:val="%9."/>
      <w:lvlJc w:val="left"/>
      <w:pPr>
        <w:tabs>
          <w:tab w:val="num" w:pos="3600"/>
        </w:tabs>
        <w:ind w:left="3600" w:hanging="360"/>
      </w:pPr>
      <w:rPr>
        <w:rFonts w:cs="Times New Roman"/>
      </w:rPr>
    </w:lvl>
  </w:abstractNum>
  <w:abstractNum w:abstractNumId="4">
    <w:nsid w:val="00000007"/>
    <w:multiLevelType w:val="multilevel"/>
    <w:tmpl w:val="F9C0FAAA"/>
    <w:name w:val="WW8Num9"/>
    <w:lvl w:ilvl="0">
      <w:start w:val="1"/>
      <w:numFmt w:val="decimal"/>
      <w:lvlText w:val="%1."/>
      <w:lvlJc w:val="left"/>
      <w:pPr>
        <w:tabs>
          <w:tab w:val="num" w:pos="720"/>
        </w:tabs>
        <w:ind w:left="720" w:hanging="360"/>
      </w:pPr>
      <w:rPr>
        <w:rFonts w:cs="Times New Roman"/>
        <w:b w:val="0"/>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5">
    <w:nsid w:val="00000008"/>
    <w:multiLevelType w:val="multilevel"/>
    <w:tmpl w:val="00000008"/>
    <w:name w:val="WW8Num10"/>
    <w:lvl w:ilvl="0">
      <w:start w:val="1"/>
      <w:numFmt w:val="decimal"/>
      <w:lvlText w:val="%1."/>
      <w:lvlJc w:val="left"/>
      <w:pPr>
        <w:tabs>
          <w:tab w:val="num" w:pos="2160"/>
        </w:tabs>
        <w:ind w:left="2160" w:hanging="360"/>
      </w:pPr>
      <w:rPr>
        <w:rFonts w:cs="Times New Roman"/>
      </w:rPr>
    </w:lvl>
    <w:lvl w:ilvl="1">
      <w:start w:val="1"/>
      <w:numFmt w:val="lowerLetter"/>
      <w:lvlText w:val="%2."/>
      <w:lvlJc w:val="left"/>
      <w:pPr>
        <w:tabs>
          <w:tab w:val="num" w:pos="2520"/>
        </w:tabs>
        <w:ind w:left="2520" w:hanging="360"/>
      </w:pPr>
      <w:rPr>
        <w:rFonts w:cs="Times New Roman"/>
      </w:rPr>
    </w:lvl>
    <w:lvl w:ilvl="2">
      <w:start w:val="1"/>
      <w:numFmt w:val="lowerRoman"/>
      <w:lvlText w:val="%3."/>
      <w:lvlJc w:val="left"/>
      <w:pPr>
        <w:tabs>
          <w:tab w:val="num" w:pos="2880"/>
        </w:tabs>
        <w:ind w:left="2880" w:hanging="36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left"/>
      <w:pPr>
        <w:tabs>
          <w:tab w:val="num" w:pos="3960"/>
        </w:tabs>
        <w:ind w:left="3960" w:hanging="360"/>
      </w:pPr>
      <w:rPr>
        <w:rFonts w:cs="Times New Roman"/>
      </w:rPr>
    </w:lvl>
    <w:lvl w:ilvl="6">
      <w:start w:val="1"/>
      <w:numFmt w:val="decimal"/>
      <w:lvlText w:val="%7."/>
      <w:lvlJc w:val="left"/>
      <w:pPr>
        <w:tabs>
          <w:tab w:val="num" w:pos="4320"/>
        </w:tabs>
        <w:ind w:left="4320" w:hanging="360"/>
      </w:pPr>
      <w:rPr>
        <w:rFonts w:cs="Times New Roman"/>
      </w:rPr>
    </w:lvl>
    <w:lvl w:ilvl="7">
      <w:start w:val="1"/>
      <w:numFmt w:val="lowerLetter"/>
      <w:lvlText w:val="%8."/>
      <w:lvlJc w:val="left"/>
      <w:pPr>
        <w:tabs>
          <w:tab w:val="num" w:pos="4680"/>
        </w:tabs>
        <w:ind w:left="4680" w:hanging="360"/>
      </w:pPr>
      <w:rPr>
        <w:rFonts w:cs="Times New Roman"/>
      </w:rPr>
    </w:lvl>
    <w:lvl w:ilvl="8">
      <w:start w:val="1"/>
      <w:numFmt w:val="lowerRoman"/>
      <w:lvlText w:val="%9."/>
      <w:lvlJc w:val="left"/>
      <w:pPr>
        <w:tabs>
          <w:tab w:val="num" w:pos="5040"/>
        </w:tabs>
        <w:ind w:left="5040" w:hanging="360"/>
      </w:pPr>
      <w:rPr>
        <w:rFonts w:cs="Times New Roman"/>
      </w:rPr>
    </w:lvl>
  </w:abstractNum>
  <w:abstractNum w:abstractNumId="6">
    <w:nsid w:val="00000009"/>
    <w:multiLevelType w:val="multilevel"/>
    <w:tmpl w:val="00000009"/>
    <w:name w:val="WW8Num13"/>
    <w:lvl w:ilvl="0">
      <w:start w:val="1"/>
      <w:numFmt w:val="decimal"/>
      <w:lvlText w:val="%1."/>
      <w:lvlJc w:val="left"/>
      <w:pPr>
        <w:tabs>
          <w:tab w:val="num" w:pos="720"/>
        </w:tabs>
        <w:ind w:left="720" w:hanging="360"/>
      </w:pPr>
      <w:rPr>
        <w:rFonts w:cs="Times New Roman"/>
      </w:rPr>
    </w:lvl>
    <w:lvl w:ilvl="1">
      <w:start w:val="23"/>
      <w:numFmt w:val="lowerRoman"/>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7">
    <w:nsid w:val="0000000A"/>
    <w:multiLevelType w:val="multilevel"/>
    <w:tmpl w:val="0000000A"/>
    <w:name w:val="WW8Num14"/>
    <w:lvl w:ilvl="0">
      <w:start w:val="1"/>
      <w:numFmt w:val="bullet"/>
      <w:lvlText w:val=""/>
      <w:lvlJc w:val="left"/>
      <w:pPr>
        <w:tabs>
          <w:tab w:val="num" w:pos="1800"/>
        </w:tabs>
        <w:ind w:left="1800" w:hanging="360"/>
      </w:pPr>
      <w:rPr>
        <w:rFonts w:ascii="Symbol" w:hAnsi="Symbol"/>
      </w:rPr>
    </w:lvl>
    <w:lvl w:ilvl="1">
      <w:start w:val="1"/>
      <w:numFmt w:val="bullet"/>
      <w:lvlText w:val="◦"/>
      <w:lvlJc w:val="left"/>
      <w:pPr>
        <w:tabs>
          <w:tab w:val="num" w:pos="2160"/>
        </w:tabs>
        <w:ind w:left="2160" w:hanging="360"/>
      </w:pPr>
      <w:rPr>
        <w:rFonts w:ascii="OpenSymbol" w:hAnsi="OpenSymbol"/>
      </w:rPr>
    </w:lvl>
    <w:lvl w:ilvl="2">
      <w:start w:val="1"/>
      <w:numFmt w:val="bullet"/>
      <w:lvlText w:val="▪"/>
      <w:lvlJc w:val="left"/>
      <w:pPr>
        <w:tabs>
          <w:tab w:val="num" w:pos="2520"/>
        </w:tabs>
        <w:ind w:left="2520" w:hanging="360"/>
      </w:pPr>
      <w:rPr>
        <w:rFonts w:ascii="OpenSymbol" w:hAnsi="OpenSymbol"/>
      </w:rPr>
    </w:lvl>
    <w:lvl w:ilvl="3">
      <w:start w:val="1"/>
      <w:numFmt w:val="bullet"/>
      <w:lvlText w:val=""/>
      <w:lvlJc w:val="left"/>
      <w:pPr>
        <w:tabs>
          <w:tab w:val="num" w:pos="2880"/>
        </w:tabs>
        <w:ind w:left="2880" w:hanging="360"/>
      </w:pPr>
      <w:rPr>
        <w:rFonts w:ascii="Symbol" w:hAnsi="Symbol"/>
      </w:rPr>
    </w:lvl>
    <w:lvl w:ilvl="4">
      <w:start w:val="1"/>
      <w:numFmt w:val="bullet"/>
      <w:lvlText w:val="◦"/>
      <w:lvlJc w:val="left"/>
      <w:pPr>
        <w:tabs>
          <w:tab w:val="num" w:pos="3240"/>
        </w:tabs>
        <w:ind w:left="3240" w:hanging="360"/>
      </w:pPr>
      <w:rPr>
        <w:rFonts w:ascii="OpenSymbol" w:hAnsi="OpenSymbol"/>
      </w:rPr>
    </w:lvl>
    <w:lvl w:ilvl="5">
      <w:start w:val="1"/>
      <w:numFmt w:val="bullet"/>
      <w:lvlText w:val="▪"/>
      <w:lvlJc w:val="left"/>
      <w:pPr>
        <w:tabs>
          <w:tab w:val="num" w:pos="3600"/>
        </w:tabs>
        <w:ind w:left="3600" w:hanging="360"/>
      </w:pPr>
      <w:rPr>
        <w:rFonts w:ascii="OpenSymbol" w:hAnsi="OpenSymbol"/>
      </w:rPr>
    </w:lvl>
    <w:lvl w:ilvl="6">
      <w:start w:val="1"/>
      <w:numFmt w:val="bullet"/>
      <w:lvlText w:val=""/>
      <w:lvlJc w:val="left"/>
      <w:pPr>
        <w:tabs>
          <w:tab w:val="num" w:pos="3960"/>
        </w:tabs>
        <w:ind w:left="3960" w:hanging="360"/>
      </w:pPr>
      <w:rPr>
        <w:rFonts w:ascii="Symbol" w:hAnsi="Symbol"/>
      </w:rPr>
    </w:lvl>
    <w:lvl w:ilvl="7">
      <w:start w:val="1"/>
      <w:numFmt w:val="bullet"/>
      <w:lvlText w:val="◦"/>
      <w:lvlJc w:val="left"/>
      <w:pPr>
        <w:tabs>
          <w:tab w:val="num" w:pos="4320"/>
        </w:tabs>
        <w:ind w:left="4320" w:hanging="360"/>
      </w:pPr>
      <w:rPr>
        <w:rFonts w:ascii="OpenSymbol" w:hAnsi="OpenSymbol"/>
      </w:rPr>
    </w:lvl>
    <w:lvl w:ilvl="8">
      <w:start w:val="1"/>
      <w:numFmt w:val="bullet"/>
      <w:lvlText w:val="▪"/>
      <w:lvlJc w:val="left"/>
      <w:pPr>
        <w:tabs>
          <w:tab w:val="num" w:pos="4680"/>
        </w:tabs>
        <w:ind w:left="4680" w:hanging="360"/>
      </w:pPr>
      <w:rPr>
        <w:rFonts w:ascii="OpenSymbol" w:hAnsi="OpenSymbol"/>
      </w:rPr>
    </w:lvl>
  </w:abstractNum>
  <w:abstractNum w:abstractNumId="8">
    <w:nsid w:val="0000000B"/>
    <w:multiLevelType w:val="multilevel"/>
    <w:tmpl w:val="0000000B"/>
    <w:name w:val="WW8Num15"/>
    <w:lvl w:ilvl="0">
      <w:start w:val="1"/>
      <w:numFmt w:val="bullet"/>
      <w:lvlText w:val=""/>
      <w:lvlJc w:val="left"/>
      <w:pPr>
        <w:tabs>
          <w:tab w:val="num" w:pos="1440"/>
        </w:tabs>
        <w:ind w:left="1440" w:hanging="360"/>
      </w:pPr>
      <w:rPr>
        <w:rFonts w:ascii="Symbol" w:hAnsi="Symbol"/>
      </w:rPr>
    </w:lvl>
    <w:lvl w:ilvl="1">
      <w:start w:val="1"/>
      <w:numFmt w:val="bullet"/>
      <w:lvlText w:val="◦"/>
      <w:lvlJc w:val="left"/>
      <w:pPr>
        <w:tabs>
          <w:tab w:val="num" w:pos="1800"/>
        </w:tabs>
        <w:ind w:left="1800" w:hanging="360"/>
      </w:pPr>
      <w:rPr>
        <w:rFonts w:ascii="OpenSymbol" w:hAnsi="OpenSymbol"/>
      </w:rPr>
    </w:lvl>
    <w:lvl w:ilvl="2">
      <w:start w:val="1"/>
      <w:numFmt w:val="bullet"/>
      <w:lvlText w:val="▪"/>
      <w:lvlJc w:val="left"/>
      <w:pPr>
        <w:tabs>
          <w:tab w:val="num" w:pos="2160"/>
        </w:tabs>
        <w:ind w:left="2160" w:hanging="360"/>
      </w:pPr>
      <w:rPr>
        <w:rFonts w:ascii="OpenSymbol" w:hAnsi="OpenSymbol"/>
      </w:rPr>
    </w:lvl>
    <w:lvl w:ilvl="3">
      <w:start w:val="1"/>
      <w:numFmt w:val="bullet"/>
      <w:lvlText w:val=""/>
      <w:lvlJc w:val="left"/>
      <w:pPr>
        <w:tabs>
          <w:tab w:val="num" w:pos="2520"/>
        </w:tabs>
        <w:ind w:left="2520" w:hanging="360"/>
      </w:pPr>
      <w:rPr>
        <w:rFonts w:ascii="Symbol" w:hAnsi="Symbol"/>
      </w:rPr>
    </w:lvl>
    <w:lvl w:ilvl="4">
      <w:start w:val="1"/>
      <w:numFmt w:val="bullet"/>
      <w:lvlText w:val="◦"/>
      <w:lvlJc w:val="left"/>
      <w:pPr>
        <w:tabs>
          <w:tab w:val="num" w:pos="2880"/>
        </w:tabs>
        <w:ind w:left="2880" w:hanging="360"/>
      </w:pPr>
      <w:rPr>
        <w:rFonts w:ascii="OpenSymbol" w:hAnsi="OpenSymbol"/>
      </w:rPr>
    </w:lvl>
    <w:lvl w:ilvl="5">
      <w:start w:val="1"/>
      <w:numFmt w:val="bullet"/>
      <w:lvlText w:val="▪"/>
      <w:lvlJc w:val="left"/>
      <w:pPr>
        <w:tabs>
          <w:tab w:val="num" w:pos="3240"/>
        </w:tabs>
        <w:ind w:left="3240" w:hanging="360"/>
      </w:pPr>
      <w:rPr>
        <w:rFonts w:ascii="OpenSymbol" w:hAnsi="OpenSymbol"/>
      </w:rPr>
    </w:lvl>
    <w:lvl w:ilvl="6">
      <w:start w:val="1"/>
      <w:numFmt w:val="bullet"/>
      <w:lvlText w:val=""/>
      <w:lvlJc w:val="left"/>
      <w:pPr>
        <w:tabs>
          <w:tab w:val="num" w:pos="3600"/>
        </w:tabs>
        <w:ind w:left="3600" w:hanging="360"/>
      </w:pPr>
      <w:rPr>
        <w:rFonts w:ascii="Symbol" w:hAnsi="Symbol"/>
      </w:rPr>
    </w:lvl>
    <w:lvl w:ilvl="7">
      <w:start w:val="1"/>
      <w:numFmt w:val="bullet"/>
      <w:lvlText w:val="◦"/>
      <w:lvlJc w:val="left"/>
      <w:pPr>
        <w:tabs>
          <w:tab w:val="num" w:pos="3960"/>
        </w:tabs>
        <w:ind w:left="3960" w:hanging="360"/>
      </w:pPr>
      <w:rPr>
        <w:rFonts w:ascii="OpenSymbol" w:hAnsi="OpenSymbol"/>
      </w:rPr>
    </w:lvl>
    <w:lvl w:ilvl="8">
      <w:start w:val="1"/>
      <w:numFmt w:val="bullet"/>
      <w:lvlText w:val="▪"/>
      <w:lvlJc w:val="left"/>
      <w:pPr>
        <w:tabs>
          <w:tab w:val="num" w:pos="4320"/>
        </w:tabs>
        <w:ind w:left="4320" w:hanging="360"/>
      </w:pPr>
      <w:rPr>
        <w:rFonts w:ascii="OpenSymbol" w:hAnsi="OpenSymbol"/>
      </w:rPr>
    </w:lvl>
  </w:abstractNum>
  <w:abstractNum w:abstractNumId="9">
    <w:nsid w:val="0000000C"/>
    <w:multiLevelType w:val="multilevel"/>
    <w:tmpl w:val="0000000C"/>
    <w:name w:val="WW8Num16"/>
    <w:lvl w:ilvl="0">
      <w:start w:val="1"/>
      <w:numFmt w:val="bullet"/>
      <w:lvlText w:val=""/>
      <w:lvlJc w:val="left"/>
      <w:pPr>
        <w:tabs>
          <w:tab w:val="num" w:pos="1069"/>
        </w:tabs>
        <w:ind w:left="1069" w:hanging="360"/>
      </w:pPr>
      <w:rPr>
        <w:rFonts w:ascii="Symbol" w:hAnsi="Symbol"/>
      </w:rPr>
    </w:lvl>
    <w:lvl w:ilvl="1">
      <w:start w:val="1"/>
      <w:numFmt w:val="bullet"/>
      <w:lvlText w:val="◦"/>
      <w:lvlJc w:val="left"/>
      <w:pPr>
        <w:tabs>
          <w:tab w:val="num" w:pos="1429"/>
        </w:tabs>
        <w:ind w:left="1429" w:hanging="360"/>
      </w:pPr>
      <w:rPr>
        <w:rFonts w:ascii="OpenSymbol" w:hAnsi="OpenSymbol"/>
      </w:rPr>
    </w:lvl>
    <w:lvl w:ilvl="2">
      <w:start w:val="1"/>
      <w:numFmt w:val="bullet"/>
      <w:lvlText w:val="▪"/>
      <w:lvlJc w:val="left"/>
      <w:pPr>
        <w:tabs>
          <w:tab w:val="num" w:pos="1789"/>
        </w:tabs>
        <w:ind w:left="1789" w:hanging="360"/>
      </w:pPr>
      <w:rPr>
        <w:rFonts w:ascii="OpenSymbol" w:hAnsi="OpenSymbol"/>
      </w:rPr>
    </w:lvl>
    <w:lvl w:ilvl="3">
      <w:start w:val="1"/>
      <w:numFmt w:val="bullet"/>
      <w:lvlText w:val=""/>
      <w:lvlJc w:val="left"/>
      <w:pPr>
        <w:tabs>
          <w:tab w:val="num" w:pos="2149"/>
        </w:tabs>
        <w:ind w:left="2149" w:hanging="360"/>
      </w:pPr>
      <w:rPr>
        <w:rFonts w:ascii="Symbol" w:hAnsi="Symbol"/>
      </w:rPr>
    </w:lvl>
    <w:lvl w:ilvl="4">
      <w:start w:val="1"/>
      <w:numFmt w:val="bullet"/>
      <w:lvlText w:val="◦"/>
      <w:lvlJc w:val="left"/>
      <w:pPr>
        <w:tabs>
          <w:tab w:val="num" w:pos="2509"/>
        </w:tabs>
        <w:ind w:left="2509" w:hanging="360"/>
      </w:pPr>
      <w:rPr>
        <w:rFonts w:ascii="OpenSymbol" w:hAnsi="OpenSymbol"/>
      </w:rPr>
    </w:lvl>
    <w:lvl w:ilvl="5">
      <w:start w:val="1"/>
      <w:numFmt w:val="bullet"/>
      <w:lvlText w:val="▪"/>
      <w:lvlJc w:val="left"/>
      <w:pPr>
        <w:tabs>
          <w:tab w:val="num" w:pos="2869"/>
        </w:tabs>
        <w:ind w:left="2869" w:hanging="360"/>
      </w:pPr>
      <w:rPr>
        <w:rFonts w:ascii="OpenSymbol" w:hAnsi="OpenSymbol"/>
      </w:rPr>
    </w:lvl>
    <w:lvl w:ilvl="6">
      <w:start w:val="1"/>
      <w:numFmt w:val="bullet"/>
      <w:lvlText w:val=""/>
      <w:lvlJc w:val="left"/>
      <w:pPr>
        <w:tabs>
          <w:tab w:val="num" w:pos="3229"/>
        </w:tabs>
        <w:ind w:left="3229" w:hanging="360"/>
      </w:pPr>
      <w:rPr>
        <w:rFonts w:ascii="Symbol" w:hAnsi="Symbol"/>
      </w:rPr>
    </w:lvl>
    <w:lvl w:ilvl="7">
      <w:start w:val="1"/>
      <w:numFmt w:val="bullet"/>
      <w:lvlText w:val="◦"/>
      <w:lvlJc w:val="left"/>
      <w:pPr>
        <w:tabs>
          <w:tab w:val="num" w:pos="3589"/>
        </w:tabs>
        <w:ind w:left="3589" w:hanging="360"/>
      </w:pPr>
      <w:rPr>
        <w:rFonts w:ascii="OpenSymbol" w:hAnsi="OpenSymbol"/>
      </w:rPr>
    </w:lvl>
    <w:lvl w:ilvl="8">
      <w:start w:val="1"/>
      <w:numFmt w:val="bullet"/>
      <w:lvlText w:val="▪"/>
      <w:lvlJc w:val="left"/>
      <w:pPr>
        <w:tabs>
          <w:tab w:val="num" w:pos="3949"/>
        </w:tabs>
        <w:ind w:left="3949" w:hanging="360"/>
      </w:pPr>
      <w:rPr>
        <w:rFonts w:ascii="OpenSymbol" w:hAnsi="OpenSymbol"/>
      </w:rPr>
    </w:lvl>
  </w:abstractNum>
  <w:abstractNum w:abstractNumId="10">
    <w:nsid w:val="0000000D"/>
    <w:multiLevelType w:val="multilevel"/>
    <w:tmpl w:val="0000000D"/>
    <w:name w:val="WW8Num17"/>
    <w:lvl w:ilvl="0">
      <w:start w:val="1"/>
      <w:numFmt w:val="bullet"/>
      <w:lvlText w:val=""/>
      <w:lvlJc w:val="left"/>
      <w:pPr>
        <w:tabs>
          <w:tab w:val="num" w:pos="1069"/>
        </w:tabs>
        <w:ind w:left="1069" w:hanging="360"/>
      </w:pPr>
      <w:rPr>
        <w:rFonts w:ascii="Symbol" w:hAnsi="Symbol"/>
      </w:rPr>
    </w:lvl>
    <w:lvl w:ilvl="1">
      <w:start w:val="1"/>
      <w:numFmt w:val="bullet"/>
      <w:lvlText w:val="◦"/>
      <w:lvlJc w:val="left"/>
      <w:pPr>
        <w:tabs>
          <w:tab w:val="num" w:pos="1429"/>
        </w:tabs>
        <w:ind w:left="1429" w:hanging="360"/>
      </w:pPr>
      <w:rPr>
        <w:rFonts w:ascii="OpenSymbol" w:hAnsi="OpenSymbol"/>
      </w:rPr>
    </w:lvl>
    <w:lvl w:ilvl="2">
      <w:start w:val="1"/>
      <w:numFmt w:val="bullet"/>
      <w:lvlText w:val="▪"/>
      <w:lvlJc w:val="left"/>
      <w:pPr>
        <w:tabs>
          <w:tab w:val="num" w:pos="1789"/>
        </w:tabs>
        <w:ind w:left="1789" w:hanging="360"/>
      </w:pPr>
      <w:rPr>
        <w:rFonts w:ascii="OpenSymbol" w:hAnsi="OpenSymbol"/>
      </w:rPr>
    </w:lvl>
    <w:lvl w:ilvl="3">
      <w:start w:val="1"/>
      <w:numFmt w:val="bullet"/>
      <w:lvlText w:val=""/>
      <w:lvlJc w:val="left"/>
      <w:pPr>
        <w:tabs>
          <w:tab w:val="num" w:pos="2149"/>
        </w:tabs>
        <w:ind w:left="2149" w:hanging="360"/>
      </w:pPr>
      <w:rPr>
        <w:rFonts w:ascii="Symbol" w:hAnsi="Symbol"/>
      </w:rPr>
    </w:lvl>
    <w:lvl w:ilvl="4">
      <w:start w:val="1"/>
      <w:numFmt w:val="bullet"/>
      <w:lvlText w:val="◦"/>
      <w:lvlJc w:val="left"/>
      <w:pPr>
        <w:tabs>
          <w:tab w:val="num" w:pos="2509"/>
        </w:tabs>
        <w:ind w:left="2509" w:hanging="360"/>
      </w:pPr>
      <w:rPr>
        <w:rFonts w:ascii="OpenSymbol" w:hAnsi="OpenSymbol"/>
      </w:rPr>
    </w:lvl>
    <w:lvl w:ilvl="5">
      <w:start w:val="1"/>
      <w:numFmt w:val="bullet"/>
      <w:lvlText w:val="▪"/>
      <w:lvlJc w:val="left"/>
      <w:pPr>
        <w:tabs>
          <w:tab w:val="num" w:pos="2869"/>
        </w:tabs>
        <w:ind w:left="2869" w:hanging="360"/>
      </w:pPr>
      <w:rPr>
        <w:rFonts w:ascii="OpenSymbol" w:hAnsi="OpenSymbol"/>
      </w:rPr>
    </w:lvl>
    <w:lvl w:ilvl="6">
      <w:start w:val="1"/>
      <w:numFmt w:val="bullet"/>
      <w:lvlText w:val=""/>
      <w:lvlJc w:val="left"/>
      <w:pPr>
        <w:tabs>
          <w:tab w:val="num" w:pos="3229"/>
        </w:tabs>
        <w:ind w:left="3229" w:hanging="360"/>
      </w:pPr>
      <w:rPr>
        <w:rFonts w:ascii="Symbol" w:hAnsi="Symbol"/>
      </w:rPr>
    </w:lvl>
    <w:lvl w:ilvl="7">
      <w:start w:val="1"/>
      <w:numFmt w:val="bullet"/>
      <w:lvlText w:val="◦"/>
      <w:lvlJc w:val="left"/>
      <w:pPr>
        <w:tabs>
          <w:tab w:val="num" w:pos="3589"/>
        </w:tabs>
        <w:ind w:left="3589" w:hanging="360"/>
      </w:pPr>
      <w:rPr>
        <w:rFonts w:ascii="OpenSymbol" w:hAnsi="OpenSymbol"/>
      </w:rPr>
    </w:lvl>
    <w:lvl w:ilvl="8">
      <w:start w:val="1"/>
      <w:numFmt w:val="bullet"/>
      <w:lvlText w:val="▪"/>
      <w:lvlJc w:val="left"/>
      <w:pPr>
        <w:tabs>
          <w:tab w:val="num" w:pos="3949"/>
        </w:tabs>
        <w:ind w:left="3949" w:hanging="360"/>
      </w:pPr>
      <w:rPr>
        <w:rFonts w:ascii="OpenSymbol" w:hAnsi="OpenSymbol"/>
      </w:rPr>
    </w:lvl>
  </w:abstractNum>
  <w:abstractNum w:abstractNumId="11">
    <w:nsid w:val="0000000E"/>
    <w:multiLevelType w:val="multilevel"/>
    <w:tmpl w:val="0000000E"/>
    <w:name w:val="WW8Num18"/>
    <w:lvl w:ilvl="0">
      <w:start w:val="1"/>
      <w:numFmt w:val="bullet"/>
      <w:lvlText w:val=""/>
      <w:lvlJc w:val="left"/>
      <w:pPr>
        <w:tabs>
          <w:tab w:val="num" w:pos="1069"/>
        </w:tabs>
        <w:ind w:left="1069" w:hanging="360"/>
      </w:pPr>
      <w:rPr>
        <w:rFonts w:ascii="Symbol" w:hAnsi="Symbol"/>
      </w:rPr>
    </w:lvl>
    <w:lvl w:ilvl="1">
      <w:start w:val="1"/>
      <w:numFmt w:val="bullet"/>
      <w:lvlText w:val="◦"/>
      <w:lvlJc w:val="left"/>
      <w:pPr>
        <w:tabs>
          <w:tab w:val="num" w:pos="1429"/>
        </w:tabs>
        <w:ind w:left="1429" w:hanging="360"/>
      </w:pPr>
      <w:rPr>
        <w:rFonts w:ascii="OpenSymbol" w:hAnsi="OpenSymbol"/>
      </w:rPr>
    </w:lvl>
    <w:lvl w:ilvl="2">
      <w:start w:val="1"/>
      <w:numFmt w:val="bullet"/>
      <w:lvlText w:val="▪"/>
      <w:lvlJc w:val="left"/>
      <w:pPr>
        <w:tabs>
          <w:tab w:val="num" w:pos="1789"/>
        </w:tabs>
        <w:ind w:left="1789" w:hanging="360"/>
      </w:pPr>
      <w:rPr>
        <w:rFonts w:ascii="OpenSymbol" w:hAnsi="OpenSymbol"/>
      </w:rPr>
    </w:lvl>
    <w:lvl w:ilvl="3">
      <w:start w:val="1"/>
      <w:numFmt w:val="bullet"/>
      <w:lvlText w:val=""/>
      <w:lvlJc w:val="left"/>
      <w:pPr>
        <w:tabs>
          <w:tab w:val="num" w:pos="2149"/>
        </w:tabs>
        <w:ind w:left="2149" w:hanging="360"/>
      </w:pPr>
      <w:rPr>
        <w:rFonts w:ascii="Symbol" w:hAnsi="Symbol"/>
      </w:rPr>
    </w:lvl>
    <w:lvl w:ilvl="4">
      <w:start w:val="1"/>
      <w:numFmt w:val="bullet"/>
      <w:lvlText w:val="◦"/>
      <w:lvlJc w:val="left"/>
      <w:pPr>
        <w:tabs>
          <w:tab w:val="num" w:pos="2509"/>
        </w:tabs>
        <w:ind w:left="2509" w:hanging="360"/>
      </w:pPr>
      <w:rPr>
        <w:rFonts w:ascii="OpenSymbol" w:hAnsi="OpenSymbol"/>
      </w:rPr>
    </w:lvl>
    <w:lvl w:ilvl="5">
      <w:start w:val="1"/>
      <w:numFmt w:val="bullet"/>
      <w:lvlText w:val="▪"/>
      <w:lvlJc w:val="left"/>
      <w:pPr>
        <w:tabs>
          <w:tab w:val="num" w:pos="2869"/>
        </w:tabs>
        <w:ind w:left="2869" w:hanging="360"/>
      </w:pPr>
      <w:rPr>
        <w:rFonts w:ascii="OpenSymbol" w:hAnsi="OpenSymbol"/>
      </w:rPr>
    </w:lvl>
    <w:lvl w:ilvl="6">
      <w:start w:val="1"/>
      <w:numFmt w:val="bullet"/>
      <w:lvlText w:val=""/>
      <w:lvlJc w:val="left"/>
      <w:pPr>
        <w:tabs>
          <w:tab w:val="num" w:pos="3229"/>
        </w:tabs>
        <w:ind w:left="3229" w:hanging="360"/>
      </w:pPr>
      <w:rPr>
        <w:rFonts w:ascii="Symbol" w:hAnsi="Symbol"/>
      </w:rPr>
    </w:lvl>
    <w:lvl w:ilvl="7">
      <w:start w:val="1"/>
      <w:numFmt w:val="bullet"/>
      <w:lvlText w:val="◦"/>
      <w:lvlJc w:val="left"/>
      <w:pPr>
        <w:tabs>
          <w:tab w:val="num" w:pos="3589"/>
        </w:tabs>
        <w:ind w:left="3589" w:hanging="360"/>
      </w:pPr>
      <w:rPr>
        <w:rFonts w:ascii="OpenSymbol" w:hAnsi="OpenSymbol"/>
      </w:rPr>
    </w:lvl>
    <w:lvl w:ilvl="8">
      <w:start w:val="1"/>
      <w:numFmt w:val="bullet"/>
      <w:lvlText w:val="▪"/>
      <w:lvlJc w:val="left"/>
      <w:pPr>
        <w:tabs>
          <w:tab w:val="num" w:pos="3949"/>
        </w:tabs>
        <w:ind w:left="3949" w:hanging="360"/>
      </w:pPr>
      <w:rPr>
        <w:rFonts w:ascii="OpenSymbol" w:hAnsi="OpenSymbol"/>
      </w:rPr>
    </w:lvl>
  </w:abstractNum>
  <w:abstractNum w:abstractNumId="12">
    <w:nsid w:val="0000000F"/>
    <w:multiLevelType w:val="multilevel"/>
    <w:tmpl w:val="0000000F"/>
    <w:name w:val="WW8Num19"/>
    <w:lvl w:ilvl="0">
      <w:start w:val="1"/>
      <w:numFmt w:val="bullet"/>
      <w:lvlText w:val=""/>
      <w:lvlJc w:val="left"/>
      <w:pPr>
        <w:tabs>
          <w:tab w:val="num" w:pos="1069"/>
        </w:tabs>
        <w:ind w:left="1069" w:hanging="360"/>
      </w:pPr>
      <w:rPr>
        <w:rFonts w:ascii="Symbol" w:hAnsi="Symbol"/>
        <w:color w:val="000000"/>
      </w:rPr>
    </w:lvl>
    <w:lvl w:ilvl="1">
      <w:start w:val="1"/>
      <w:numFmt w:val="bullet"/>
      <w:lvlText w:val="◦"/>
      <w:lvlJc w:val="left"/>
      <w:pPr>
        <w:tabs>
          <w:tab w:val="num" w:pos="1429"/>
        </w:tabs>
        <w:ind w:left="1429" w:hanging="360"/>
      </w:pPr>
      <w:rPr>
        <w:rFonts w:ascii="OpenSymbol" w:hAnsi="OpenSymbol"/>
      </w:rPr>
    </w:lvl>
    <w:lvl w:ilvl="2">
      <w:start w:val="1"/>
      <w:numFmt w:val="bullet"/>
      <w:lvlText w:val="▪"/>
      <w:lvlJc w:val="left"/>
      <w:pPr>
        <w:tabs>
          <w:tab w:val="num" w:pos="1789"/>
        </w:tabs>
        <w:ind w:left="1789" w:hanging="360"/>
      </w:pPr>
      <w:rPr>
        <w:rFonts w:ascii="OpenSymbol" w:hAnsi="OpenSymbol"/>
      </w:rPr>
    </w:lvl>
    <w:lvl w:ilvl="3">
      <w:start w:val="1"/>
      <w:numFmt w:val="bullet"/>
      <w:lvlText w:val=""/>
      <w:lvlJc w:val="left"/>
      <w:pPr>
        <w:tabs>
          <w:tab w:val="num" w:pos="2149"/>
        </w:tabs>
        <w:ind w:left="2149" w:hanging="360"/>
      </w:pPr>
      <w:rPr>
        <w:rFonts w:ascii="Symbol" w:hAnsi="Symbol"/>
      </w:rPr>
    </w:lvl>
    <w:lvl w:ilvl="4">
      <w:start w:val="1"/>
      <w:numFmt w:val="bullet"/>
      <w:lvlText w:val="◦"/>
      <w:lvlJc w:val="left"/>
      <w:pPr>
        <w:tabs>
          <w:tab w:val="num" w:pos="2509"/>
        </w:tabs>
        <w:ind w:left="2509" w:hanging="360"/>
      </w:pPr>
      <w:rPr>
        <w:rFonts w:ascii="OpenSymbol" w:hAnsi="OpenSymbol"/>
      </w:rPr>
    </w:lvl>
    <w:lvl w:ilvl="5">
      <w:start w:val="1"/>
      <w:numFmt w:val="bullet"/>
      <w:lvlText w:val="▪"/>
      <w:lvlJc w:val="left"/>
      <w:pPr>
        <w:tabs>
          <w:tab w:val="num" w:pos="2869"/>
        </w:tabs>
        <w:ind w:left="2869" w:hanging="360"/>
      </w:pPr>
      <w:rPr>
        <w:rFonts w:ascii="OpenSymbol" w:hAnsi="OpenSymbol"/>
      </w:rPr>
    </w:lvl>
    <w:lvl w:ilvl="6">
      <w:start w:val="1"/>
      <w:numFmt w:val="bullet"/>
      <w:lvlText w:val=""/>
      <w:lvlJc w:val="left"/>
      <w:pPr>
        <w:tabs>
          <w:tab w:val="num" w:pos="3229"/>
        </w:tabs>
        <w:ind w:left="3229" w:hanging="360"/>
      </w:pPr>
      <w:rPr>
        <w:rFonts w:ascii="Symbol" w:hAnsi="Symbol"/>
      </w:rPr>
    </w:lvl>
    <w:lvl w:ilvl="7">
      <w:start w:val="1"/>
      <w:numFmt w:val="bullet"/>
      <w:lvlText w:val="◦"/>
      <w:lvlJc w:val="left"/>
      <w:pPr>
        <w:tabs>
          <w:tab w:val="num" w:pos="3589"/>
        </w:tabs>
        <w:ind w:left="3589" w:hanging="360"/>
      </w:pPr>
      <w:rPr>
        <w:rFonts w:ascii="OpenSymbol" w:hAnsi="OpenSymbol"/>
      </w:rPr>
    </w:lvl>
    <w:lvl w:ilvl="8">
      <w:start w:val="1"/>
      <w:numFmt w:val="bullet"/>
      <w:lvlText w:val="▪"/>
      <w:lvlJc w:val="left"/>
      <w:pPr>
        <w:tabs>
          <w:tab w:val="num" w:pos="3949"/>
        </w:tabs>
        <w:ind w:left="3949" w:hanging="360"/>
      </w:pPr>
      <w:rPr>
        <w:rFonts w:ascii="OpenSymbol" w:hAnsi="OpenSymbol"/>
      </w:rPr>
    </w:lvl>
  </w:abstractNum>
  <w:abstractNum w:abstractNumId="13">
    <w:nsid w:val="00000010"/>
    <w:multiLevelType w:val="multilevel"/>
    <w:tmpl w:val="00000010"/>
    <w:name w:val="WW8Num20"/>
    <w:lvl w:ilvl="0">
      <w:start w:val="1"/>
      <w:numFmt w:val="bullet"/>
      <w:lvlText w:val=""/>
      <w:lvlJc w:val="left"/>
      <w:pPr>
        <w:tabs>
          <w:tab w:val="num" w:pos="1800"/>
        </w:tabs>
        <w:ind w:left="1800" w:hanging="360"/>
      </w:pPr>
      <w:rPr>
        <w:rFonts w:ascii="Symbol" w:hAnsi="Symbol"/>
      </w:rPr>
    </w:lvl>
    <w:lvl w:ilvl="1">
      <w:start w:val="1"/>
      <w:numFmt w:val="bullet"/>
      <w:lvlText w:val="◦"/>
      <w:lvlJc w:val="left"/>
      <w:pPr>
        <w:tabs>
          <w:tab w:val="num" w:pos="2160"/>
        </w:tabs>
        <w:ind w:left="2160" w:hanging="360"/>
      </w:pPr>
      <w:rPr>
        <w:rFonts w:ascii="OpenSymbol" w:hAnsi="OpenSymbol"/>
      </w:rPr>
    </w:lvl>
    <w:lvl w:ilvl="2">
      <w:start w:val="1"/>
      <w:numFmt w:val="bullet"/>
      <w:lvlText w:val="▪"/>
      <w:lvlJc w:val="left"/>
      <w:pPr>
        <w:tabs>
          <w:tab w:val="num" w:pos="2520"/>
        </w:tabs>
        <w:ind w:left="2520" w:hanging="360"/>
      </w:pPr>
      <w:rPr>
        <w:rFonts w:ascii="OpenSymbol" w:hAnsi="OpenSymbol"/>
      </w:rPr>
    </w:lvl>
    <w:lvl w:ilvl="3">
      <w:start w:val="1"/>
      <w:numFmt w:val="bullet"/>
      <w:lvlText w:val=""/>
      <w:lvlJc w:val="left"/>
      <w:pPr>
        <w:tabs>
          <w:tab w:val="num" w:pos="2880"/>
        </w:tabs>
        <w:ind w:left="2880" w:hanging="360"/>
      </w:pPr>
      <w:rPr>
        <w:rFonts w:ascii="Symbol" w:hAnsi="Symbol"/>
      </w:rPr>
    </w:lvl>
    <w:lvl w:ilvl="4">
      <w:start w:val="1"/>
      <w:numFmt w:val="bullet"/>
      <w:lvlText w:val="◦"/>
      <w:lvlJc w:val="left"/>
      <w:pPr>
        <w:tabs>
          <w:tab w:val="num" w:pos="3240"/>
        </w:tabs>
        <w:ind w:left="3240" w:hanging="360"/>
      </w:pPr>
      <w:rPr>
        <w:rFonts w:ascii="OpenSymbol" w:hAnsi="OpenSymbol"/>
      </w:rPr>
    </w:lvl>
    <w:lvl w:ilvl="5">
      <w:start w:val="1"/>
      <w:numFmt w:val="bullet"/>
      <w:lvlText w:val="▪"/>
      <w:lvlJc w:val="left"/>
      <w:pPr>
        <w:tabs>
          <w:tab w:val="num" w:pos="3600"/>
        </w:tabs>
        <w:ind w:left="3600" w:hanging="360"/>
      </w:pPr>
      <w:rPr>
        <w:rFonts w:ascii="OpenSymbol" w:hAnsi="OpenSymbol"/>
      </w:rPr>
    </w:lvl>
    <w:lvl w:ilvl="6">
      <w:start w:val="1"/>
      <w:numFmt w:val="bullet"/>
      <w:lvlText w:val=""/>
      <w:lvlJc w:val="left"/>
      <w:pPr>
        <w:tabs>
          <w:tab w:val="num" w:pos="3960"/>
        </w:tabs>
        <w:ind w:left="3960" w:hanging="360"/>
      </w:pPr>
      <w:rPr>
        <w:rFonts w:ascii="Symbol" w:hAnsi="Symbol"/>
      </w:rPr>
    </w:lvl>
    <w:lvl w:ilvl="7">
      <w:start w:val="1"/>
      <w:numFmt w:val="bullet"/>
      <w:lvlText w:val="◦"/>
      <w:lvlJc w:val="left"/>
      <w:pPr>
        <w:tabs>
          <w:tab w:val="num" w:pos="4320"/>
        </w:tabs>
        <w:ind w:left="4320" w:hanging="360"/>
      </w:pPr>
      <w:rPr>
        <w:rFonts w:ascii="OpenSymbol" w:hAnsi="OpenSymbol"/>
      </w:rPr>
    </w:lvl>
    <w:lvl w:ilvl="8">
      <w:start w:val="1"/>
      <w:numFmt w:val="bullet"/>
      <w:lvlText w:val="▪"/>
      <w:lvlJc w:val="left"/>
      <w:pPr>
        <w:tabs>
          <w:tab w:val="num" w:pos="4680"/>
        </w:tabs>
        <w:ind w:left="4680" w:hanging="360"/>
      </w:pPr>
      <w:rPr>
        <w:rFonts w:ascii="OpenSymbol" w:hAnsi="OpenSymbol"/>
      </w:rPr>
    </w:lvl>
  </w:abstractNum>
  <w:abstractNum w:abstractNumId="14">
    <w:nsid w:val="00000011"/>
    <w:multiLevelType w:val="multilevel"/>
    <w:tmpl w:val="00000011"/>
    <w:name w:val="WW8Num21"/>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5">
    <w:nsid w:val="00000012"/>
    <w:multiLevelType w:val="multilevel"/>
    <w:tmpl w:val="00000012"/>
    <w:name w:val="WW8Num22"/>
    <w:lvl w:ilvl="0">
      <w:start w:val="1"/>
      <w:numFmt w:val="bullet"/>
      <w:lvlText w:val=""/>
      <w:lvlJc w:val="left"/>
      <w:pPr>
        <w:tabs>
          <w:tab w:val="num" w:pos="1800"/>
        </w:tabs>
        <w:ind w:left="1800" w:hanging="360"/>
      </w:pPr>
      <w:rPr>
        <w:rFonts w:ascii="Symbol" w:hAnsi="Symbol"/>
      </w:rPr>
    </w:lvl>
    <w:lvl w:ilvl="1">
      <w:start w:val="1"/>
      <w:numFmt w:val="bullet"/>
      <w:lvlText w:val="◦"/>
      <w:lvlJc w:val="left"/>
      <w:pPr>
        <w:tabs>
          <w:tab w:val="num" w:pos="2160"/>
        </w:tabs>
        <w:ind w:left="2160" w:hanging="360"/>
      </w:pPr>
      <w:rPr>
        <w:rFonts w:ascii="OpenSymbol" w:hAnsi="OpenSymbol"/>
      </w:rPr>
    </w:lvl>
    <w:lvl w:ilvl="2">
      <w:start w:val="1"/>
      <w:numFmt w:val="bullet"/>
      <w:lvlText w:val="▪"/>
      <w:lvlJc w:val="left"/>
      <w:pPr>
        <w:tabs>
          <w:tab w:val="num" w:pos="2520"/>
        </w:tabs>
        <w:ind w:left="2520" w:hanging="360"/>
      </w:pPr>
      <w:rPr>
        <w:rFonts w:ascii="OpenSymbol" w:hAnsi="OpenSymbol"/>
      </w:rPr>
    </w:lvl>
    <w:lvl w:ilvl="3">
      <w:start w:val="1"/>
      <w:numFmt w:val="bullet"/>
      <w:lvlText w:val=""/>
      <w:lvlJc w:val="left"/>
      <w:pPr>
        <w:tabs>
          <w:tab w:val="num" w:pos="2880"/>
        </w:tabs>
        <w:ind w:left="2880" w:hanging="360"/>
      </w:pPr>
      <w:rPr>
        <w:rFonts w:ascii="Symbol" w:hAnsi="Symbol"/>
      </w:rPr>
    </w:lvl>
    <w:lvl w:ilvl="4">
      <w:start w:val="1"/>
      <w:numFmt w:val="bullet"/>
      <w:lvlText w:val="◦"/>
      <w:lvlJc w:val="left"/>
      <w:pPr>
        <w:tabs>
          <w:tab w:val="num" w:pos="3240"/>
        </w:tabs>
        <w:ind w:left="3240" w:hanging="360"/>
      </w:pPr>
      <w:rPr>
        <w:rFonts w:ascii="OpenSymbol" w:hAnsi="OpenSymbol"/>
      </w:rPr>
    </w:lvl>
    <w:lvl w:ilvl="5">
      <w:start w:val="1"/>
      <w:numFmt w:val="bullet"/>
      <w:lvlText w:val="▪"/>
      <w:lvlJc w:val="left"/>
      <w:pPr>
        <w:tabs>
          <w:tab w:val="num" w:pos="3600"/>
        </w:tabs>
        <w:ind w:left="3600" w:hanging="360"/>
      </w:pPr>
      <w:rPr>
        <w:rFonts w:ascii="OpenSymbol" w:hAnsi="OpenSymbol"/>
      </w:rPr>
    </w:lvl>
    <w:lvl w:ilvl="6">
      <w:start w:val="1"/>
      <w:numFmt w:val="bullet"/>
      <w:lvlText w:val=""/>
      <w:lvlJc w:val="left"/>
      <w:pPr>
        <w:tabs>
          <w:tab w:val="num" w:pos="3960"/>
        </w:tabs>
        <w:ind w:left="3960" w:hanging="360"/>
      </w:pPr>
      <w:rPr>
        <w:rFonts w:ascii="Symbol" w:hAnsi="Symbol"/>
      </w:rPr>
    </w:lvl>
    <w:lvl w:ilvl="7">
      <w:start w:val="1"/>
      <w:numFmt w:val="bullet"/>
      <w:lvlText w:val="◦"/>
      <w:lvlJc w:val="left"/>
      <w:pPr>
        <w:tabs>
          <w:tab w:val="num" w:pos="4320"/>
        </w:tabs>
        <w:ind w:left="4320" w:hanging="360"/>
      </w:pPr>
      <w:rPr>
        <w:rFonts w:ascii="OpenSymbol" w:hAnsi="OpenSymbol"/>
      </w:rPr>
    </w:lvl>
    <w:lvl w:ilvl="8">
      <w:start w:val="1"/>
      <w:numFmt w:val="bullet"/>
      <w:lvlText w:val="▪"/>
      <w:lvlJc w:val="left"/>
      <w:pPr>
        <w:tabs>
          <w:tab w:val="num" w:pos="4680"/>
        </w:tabs>
        <w:ind w:left="4680" w:hanging="360"/>
      </w:pPr>
      <w:rPr>
        <w:rFonts w:ascii="OpenSymbol" w:hAnsi="OpenSymbol"/>
      </w:rPr>
    </w:lvl>
  </w:abstractNum>
  <w:abstractNum w:abstractNumId="16">
    <w:nsid w:val="00000014"/>
    <w:multiLevelType w:val="multilevel"/>
    <w:tmpl w:val="0000001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7">
    <w:nsid w:val="098562C0"/>
    <w:multiLevelType w:val="hybridMultilevel"/>
    <w:tmpl w:val="7994812C"/>
    <w:lvl w:ilvl="0" w:tplc="0409000F">
      <w:start w:val="1"/>
      <w:numFmt w:val="decimal"/>
      <w:lvlText w:val="%1."/>
      <w:lvlJc w:val="left"/>
      <w:pPr>
        <w:ind w:left="810" w:hanging="360"/>
      </w:pPr>
      <w:rPr>
        <w:rFonts w:cs="Times New Roman"/>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18">
    <w:nsid w:val="09BF1000"/>
    <w:multiLevelType w:val="hybridMultilevel"/>
    <w:tmpl w:val="86A8822C"/>
    <w:lvl w:ilvl="0" w:tplc="979CD742">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D5C3CBF"/>
    <w:multiLevelType w:val="hybridMultilevel"/>
    <w:tmpl w:val="9BB27D44"/>
    <w:lvl w:ilvl="0" w:tplc="102852FE">
      <w:start w:val="1"/>
      <w:numFmt w:val="lowerLetter"/>
      <w:lvlText w:val="%1)"/>
      <w:lvlJc w:val="left"/>
      <w:pPr>
        <w:ind w:left="1800" w:hanging="360"/>
      </w:pPr>
      <w:rPr>
        <w:rFonts w:cs="Times New Roman"/>
        <w:b w:val="0"/>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0">
    <w:nsid w:val="152F670B"/>
    <w:multiLevelType w:val="hybridMultilevel"/>
    <w:tmpl w:val="43EC3E6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1FEF529D"/>
    <w:multiLevelType w:val="hybridMultilevel"/>
    <w:tmpl w:val="778258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EFE2308">
      <w:start w:val="4"/>
      <w:numFmt w:val="lowerRoman"/>
      <w:lvlText w:val="%3)"/>
      <w:lvlJc w:val="left"/>
      <w:pPr>
        <w:ind w:left="2700" w:hanging="720"/>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98000E"/>
    <w:multiLevelType w:val="hybridMultilevel"/>
    <w:tmpl w:val="9164303C"/>
    <w:lvl w:ilvl="0" w:tplc="7EEC886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3">
    <w:nsid w:val="2FB74BBE"/>
    <w:multiLevelType w:val="hybridMultilevel"/>
    <w:tmpl w:val="04A20F8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31507540"/>
    <w:multiLevelType w:val="multilevel"/>
    <w:tmpl w:val="E8F484DC"/>
    <w:lvl w:ilvl="0">
      <w:start w:val="1"/>
      <w:numFmt w:val="decimal"/>
      <w:pStyle w:val="Heading1"/>
      <w:lvlText w:val="%1"/>
      <w:lvlJc w:val="left"/>
      <w:pPr>
        <w:tabs>
          <w:tab w:val="num" w:pos="1224"/>
        </w:tabs>
        <w:ind w:left="1224" w:hanging="1134"/>
      </w:pPr>
      <w:rPr>
        <w:rFonts w:ascii="Verdana" w:hAnsi="Verdana" w:cs="Times New Roman" w:hint="default"/>
        <w:b/>
        <w:i w:val="0"/>
        <w:caps w:val="0"/>
        <w:strike w:val="0"/>
        <w:dstrike w:val="0"/>
        <w:vanish w:val="0"/>
        <w:color w:val="E36C0A"/>
        <w:sz w:val="28"/>
        <w:szCs w:val="28"/>
        <w:vertAlign w:val="baseline"/>
      </w:rPr>
    </w:lvl>
    <w:lvl w:ilvl="1">
      <w:start w:val="1"/>
      <w:numFmt w:val="decimal"/>
      <w:pStyle w:val="Heading2"/>
      <w:lvlText w:val="%1.%2"/>
      <w:lvlJc w:val="left"/>
      <w:pPr>
        <w:tabs>
          <w:tab w:val="num" w:pos="1134"/>
        </w:tabs>
        <w:ind w:left="1134" w:hanging="1134"/>
      </w:pPr>
      <w:rPr>
        <w:rFonts w:ascii="Calibri" w:hAnsi="Calibri" w:cs="Times New Roman" w:hint="default"/>
        <w:b w:val="0"/>
        <w:i w:val="0"/>
        <w:caps w:val="0"/>
        <w:strike w:val="0"/>
        <w:dstrike w:val="0"/>
        <w:vanish w:val="0"/>
        <w:color w:val="auto"/>
        <w:sz w:val="24"/>
        <w:szCs w:val="24"/>
        <w:vertAlign w:val="baseline"/>
      </w:rPr>
    </w:lvl>
    <w:lvl w:ilvl="2">
      <w:start w:val="1"/>
      <w:numFmt w:val="decimal"/>
      <w:pStyle w:val="Heading3"/>
      <w:lvlText w:val="%1.%2.%3"/>
      <w:lvlJc w:val="left"/>
      <w:pPr>
        <w:tabs>
          <w:tab w:val="num" w:pos="2304"/>
        </w:tabs>
        <w:ind w:left="2304" w:hanging="1134"/>
      </w:pPr>
      <w:rPr>
        <w:rFonts w:cs="Times New Roman" w:hint="default"/>
        <w:b/>
        <w:i w:val="0"/>
        <w:caps w:val="0"/>
        <w:strike w:val="0"/>
        <w:dstrike w:val="0"/>
        <w:vanish w:val="0"/>
        <w:sz w:val="24"/>
        <w:szCs w:val="24"/>
        <w:vertAlign w:val="baseline"/>
      </w:rPr>
    </w:lvl>
    <w:lvl w:ilvl="3">
      <w:start w:val="1"/>
      <w:numFmt w:val="lowerLetter"/>
      <w:pStyle w:val="Heading4"/>
      <w:lvlText w:val="%4)"/>
      <w:lvlJc w:val="left"/>
      <w:pPr>
        <w:tabs>
          <w:tab w:val="num" w:pos="1134"/>
        </w:tabs>
        <w:ind w:left="1134" w:hanging="1134"/>
      </w:pPr>
      <w:rPr>
        <w:rFonts w:ascii="Verdana" w:hAnsi="Verdana" w:cs="Times New Roman" w:hint="default"/>
        <w:b w:val="0"/>
        <w:i w:val="0"/>
        <w:caps w:val="0"/>
        <w:strike w:val="0"/>
        <w:dstrike w:val="0"/>
        <w:vanish w:val="0"/>
        <w:color w:val="000000"/>
        <w:sz w:val="22"/>
        <w:szCs w:val="22"/>
        <w:vertAlign w:val="baseline"/>
      </w:rPr>
    </w:lvl>
    <w:lvl w:ilvl="4">
      <w:start w:val="1"/>
      <w:numFmt w:val="lowerRoman"/>
      <w:lvlText w:val="(%5)"/>
      <w:lvlJc w:val="left"/>
      <w:pPr>
        <w:tabs>
          <w:tab w:val="num" w:pos="1730"/>
        </w:tabs>
        <w:ind w:left="1730" w:hanging="567"/>
      </w:pPr>
      <w:rPr>
        <w:rFonts w:cs="Times New Roman" w:hint="default"/>
      </w:rPr>
    </w:lvl>
    <w:lvl w:ilvl="5">
      <w:start w:val="1"/>
      <w:numFmt w:val="upperLetter"/>
      <w:lvlText w:val="(%6)"/>
      <w:lvlJc w:val="left"/>
      <w:pPr>
        <w:tabs>
          <w:tab w:val="num" w:pos="2296"/>
        </w:tabs>
        <w:ind w:left="2296" w:hanging="566"/>
      </w:pPr>
      <w:rPr>
        <w:rFonts w:cs="Times New Roman" w:hint="default"/>
      </w:rPr>
    </w:lvl>
    <w:lvl w:ilvl="6">
      <w:start w:val="1"/>
      <w:numFmt w:val="decimal"/>
      <w:lvlText w:val="%7)"/>
      <w:lvlJc w:val="left"/>
      <w:pPr>
        <w:tabs>
          <w:tab w:val="num" w:pos="2863"/>
        </w:tabs>
        <w:ind w:left="2863" w:hanging="567"/>
      </w:pPr>
      <w:rPr>
        <w:rFonts w:cs="Times New Roman" w:hint="default"/>
      </w:rPr>
    </w:lvl>
    <w:lvl w:ilvl="7">
      <w:start w:val="1"/>
      <w:numFmt w:val="lowerLetter"/>
      <w:lvlText w:val="%8)"/>
      <w:lvlJc w:val="left"/>
      <w:pPr>
        <w:tabs>
          <w:tab w:val="num" w:pos="3430"/>
        </w:tabs>
        <w:ind w:left="3430" w:hanging="567"/>
      </w:pPr>
      <w:rPr>
        <w:rFonts w:cs="Times New Roman" w:hint="default"/>
      </w:rPr>
    </w:lvl>
    <w:lvl w:ilvl="8">
      <w:start w:val="1"/>
      <w:numFmt w:val="lowerRoman"/>
      <w:lvlText w:val="%9)"/>
      <w:lvlJc w:val="left"/>
      <w:pPr>
        <w:tabs>
          <w:tab w:val="num" w:pos="3997"/>
        </w:tabs>
        <w:ind w:left="3997" w:hanging="567"/>
      </w:pPr>
      <w:rPr>
        <w:rFonts w:cs="Times New Roman" w:hint="default"/>
      </w:rPr>
    </w:lvl>
  </w:abstractNum>
  <w:abstractNum w:abstractNumId="25">
    <w:nsid w:val="3B6B4320"/>
    <w:multiLevelType w:val="hybridMultilevel"/>
    <w:tmpl w:val="A7586E5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406530D0"/>
    <w:multiLevelType w:val="hybridMultilevel"/>
    <w:tmpl w:val="E5F23146"/>
    <w:lvl w:ilvl="0" w:tplc="04090017">
      <w:start w:val="1"/>
      <w:numFmt w:val="lowerLetter"/>
      <w:lvlText w:val="%1)"/>
      <w:lvlJc w:val="left"/>
      <w:pPr>
        <w:ind w:left="2160" w:hanging="360"/>
      </w:pPr>
      <w:rPr>
        <w:rFonts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7">
    <w:nsid w:val="42CC53A7"/>
    <w:multiLevelType w:val="hybridMultilevel"/>
    <w:tmpl w:val="E5F23146"/>
    <w:lvl w:ilvl="0" w:tplc="04090017">
      <w:start w:val="1"/>
      <w:numFmt w:val="lowerLetter"/>
      <w:lvlText w:val="%1)"/>
      <w:lvlJc w:val="left"/>
      <w:pPr>
        <w:ind w:left="2160" w:hanging="360"/>
      </w:pPr>
      <w:rPr>
        <w:rFonts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8">
    <w:nsid w:val="46B25B40"/>
    <w:multiLevelType w:val="multilevel"/>
    <w:tmpl w:val="717AF0BA"/>
    <w:styleLink w:val="StyleBulleted"/>
    <w:lvl w:ilvl="0">
      <w:start w:val="1"/>
      <w:numFmt w:val="bullet"/>
      <w:lvlText w:val=""/>
      <w:lvlJc w:val="left"/>
      <w:pPr>
        <w:tabs>
          <w:tab w:val="num" w:pos="1701"/>
        </w:tabs>
        <w:ind w:left="1701" w:hanging="567"/>
      </w:pPr>
      <w:rPr>
        <w:rFonts w:ascii="Symbol" w:hAnsi="Symbol" w:hint="default"/>
        <w:sz w:val="22"/>
      </w:rPr>
    </w:lvl>
    <w:lvl w:ilvl="1">
      <w:start w:val="1"/>
      <w:numFmt w:val="bullet"/>
      <w:lvlText w:val="o"/>
      <w:lvlJc w:val="left"/>
      <w:pPr>
        <w:tabs>
          <w:tab w:val="num" w:pos="2268"/>
        </w:tabs>
        <w:ind w:left="2268" w:hanging="567"/>
      </w:pPr>
      <w:rPr>
        <w:rFonts w:ascii="Verdana" w:hAnsi="Verdana" w:hint="default"/>
        <w:sz w:val="18"/>
      </w:rPr>
    </w:lvl>
    <w:lvl w:ilvl="2">
      <w:start w:val="1"/>
      <w:numFmt w:val="bullet"/>
      <w:lvlText w:val=""/>
      <w:lvlJc w:val="left"/>
      <w:pPr>
        <w:tabs>
          <w:tab w:val="num" w:pos="3186"/>
        </w:tabs>
        <w:ind w:left="3186" w:hanging="360"/>
      </w:pPr>
      <w:rPr>
        <w:rFonts w:ascii="Wingdings" w:hAnsi="Wingdings" w:hint="default"/>
      </w:rPr>
    </w:lvl>
    <w:lvl w:ilvl="3">
      <w:start w:val="1"/>
      <w:numFmt w:val="bullet"/>
      <w:lvlText w:val=""/>
      <w:lvlJc w:val="left"/>
      <w:pPr>
        <w:tabs>
          <w:tab w:val="num" w:pos="3906"/>
        </w:tabs>
        <w:ind w:left="3906" w:hanging="360"/>
      </w:pPr>
      <w:rPr>
        <w:rFonts w:ascii="Symbol" w:hAnsi="Symbol" w:hint="default"/>
      </w:rPr>
    </w:lvl>
    <w:lvl w:ilvl="4">
      <w:start w:val="1"/>
      <w:numFmt w:val="bullet"/>
      <w:lvlText w:val="o"/>
      <w:lvlJc w:val="left"/>
      <w:pPr>
        <w:tabs>
          <w:tab w:val="num" w:pos="4626"/>
        </w:tabs>
        <w:ind w:left="4626" w:hanging="360"/>
      </w:pPr>
      <w:rPr>
        <w:rFonts w:ascii="Courier New" w:hAnsi="Courier New" w:hint="default"/>
      </w:rPr>
    </w:lvl>
    <w:lvl w:ilvl="5">
      <w:start w:val="1"/>
      <w:numFmt w:val="bullet"/>
      <w:lvlText w:val=""/>
      <w:lvlJc w:val="left"/>
      <w:pPr>
        <w:tabs>
          <w:tab w:val="num" w:pos="5346"/>
        </w:tabs>
        <w:ind w:left="5346" w:hanging="360"/>
      </w:pPr>
      <w:rPr>
        <w:rFonts w:ascii="Wingdings" w:hAnsi="Wingdings" w:hint="default"/>
      </w:rPr>
    </w:lvl>
    <w:lvl w:ilvl="6">
      <w:start w:val="1"/>
      <w:numFmt w:val="bullet"/>
      <w:lvlText w:val=""/>
      <w:lvlJc w:val="left"/>
      <w:pPr>
        <w:tabs>
          <w:tab w:val="num" w:pos="6066"/>
        </w:tabs>
        <w:ind w:left="6066" w:hanging="360"/>
      </w:pPr>
      <w:rPr>
        <w:rFonts w:ascii="Symbol" w:hAnsi="Symbol" w:hint="default"/>
      </w:rPr>
    </w:lvl>
    <w:lvl w:ilvl="7">
      <w:start w:val="1"/>
      <w:numFmt w:val="bullet"/>
      <w:lvlText w:val="o"/>
      <w:lvlJc w:val="left"/>
      <w:pPr>
        <w:tabs>
          <w:tab w:val="num" w:pos="6786"/>
        </w:tabs>
        <w:ind w:left="6786" w:hanging="360"/>
      </w:pPr>
      <w:rPr>
        <w:rFonts w:ascii="Courier New" w:hAnsi="Courier New" w:hint="default"/>
      </w:rPr>
    </w:lvl>
    <w:lvl w:ilvl="8">
      <w:start w:val="1"/>
      <w:numFmt w:val="bullet"/>
      <w:lvlText w:val=""/>
      <w:lvlJc w:val="left"/>
      <w:pPr>
        <w:tabs>
          <w:tab w:val="num" w:pos="7506"/>
        </w:tabs>
        <w:ind w:left="7506" w:hanging="360"/>
      </w:pPr>
      <w:rPr>
        <w:rFonts w:ascii="Wingdings" w:hAnsi="Wingdings" w:hint="default"/>
      </w:rPr>
    </w:lvl>
  </w:abstractNum>
  <w:abstractNum w:abstractNumId="29">
    <w:nsid w:val="546C076E"/>
    <w:multiLevelType w:val="hybridMultilevel"/>
    <w:tmpl w:val="FD9E4344"/>
    <w:lvl w:ilvl="0" w:tplc="F2068A8E">
      <w:start w:val="4"/>
      <w:numFmt w:val="low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nsid w:val="58847E34"/>
    <w:multiLevelType w:val="hybridMultilevel"/>
    <w:tmpl w:val="A6CC6D7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D0A1260"/>
    <w:multiLevelType w:val="hybridMultilevel"/>
    <w:tmpl w:val="4DBA706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4ED29D7"/>
    <w:multiLevelType w:val="hybridMultilevel"/>
    <w:tmpl w:val="BBB815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A8E1E16"/>
    <w:multiLevelType w:val="hybridMultilevel"/>
    <w:tmpl w:val="6A7C9D86"/>
    <w:lvl w:ilvl="0" w:tplc="7C24DE2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4">
    <w:nsid w:val="6ABF7437"/>
    <w:multiLevelType w:val="hybridMultilevel"/>
    <w:tmpl w:val="43EC3E6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6B771159"/>
    <w:multiLevelType w:val="hybridMultilevel"/>
    <w:tmpl w:val="8FF651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EA87A4B"/>
    <w:multiLevelType w:val="hybridMultilevel"/>
    <w:tmpl w:val="E6980EA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07D45E7"/>
    <w:multiLevelType w:val="hybridMultilevel"/>
    <w:tmpl w:val="43EC3E6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757B4B2D"/>
    <w:multiLevelType w:val="hybridMultilevel"/>
    <w:tmpl w:val="7F4604C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24"/>
  </w:num>
  <w:num w:numId="2">
    <w:abstractNumId w:val="28"/>
  </w:num>
  <w:num w:numId="3">
    <w:abstractNumId w:val="22"/>
  </w:num>
  <w:num w:numId="4">
    <w:abstractNumId w:val="31"/>
  </w:num>
  <w:num w:numId="5">
    <w:abstractNumId w:val="32"/>
  </w:num>
  <w:num w:numId="6">
    <w:abstractNumId w:val="33"/>
  </w:num>
  <w:num w:numId="7">
    <w:abstractNumId w:val="17"/>
  </w:num>
  <w:num w:numId="8">
    <w:abstractNumId w:val="34"/>
  </w:num>
  <w:num w:numId="9">
    <w:abstractNumId w:val="37"/>
  </w:num>
  <w:num w:numId="10">
    <w:abstractNumId w:val="20"/>
  </w:num>
  <w:num w:numId="11">
    <w:abstractNumId w:val="25"/>
  </w:num>
  <w:num w:numId="12">
    <w:abstractNumId w:val="35"/>
  </w:num>
  <w:num w:numId="13">
    <w:abstractNumId w:val="0"/>
  </w:num>
  <w:num w:numId="14">
    <w:abstractNumId w:val="1"/>
  </w:num>
  <w:num w:numId="15">
    <w:abstractNumId w:val="2"/>
  </w:num>
  <w:num w:numId="16">
    <w:abstractNumId w:val="3"/>
  </w:num>
  <w:num w:numId="17">
    <w:abstractNumId w:val="4"/>
  </w:num>
  <w:num w:numId="18">
    <w:abstractNumId w:val="5"/>
  </w:num>
  <w:num w:numId="19">
    <w:abstractNumId w:val="6"/>
  </w:num>
  <w:num w:numId="20">
    <w:abstractNumId w:val="7"/>
  </w:num>
  <w:num w:numId="21">
    <w:abstractNumId w:val="8"/>
  </w:num>
  <w:num w:numId="22">
    <w:abstractNumId w:val="9"/>
  </w:num>
  <w:num w:numId="23">
    <w:abstractNumId w:val="10"/>
  </w:num>
  <w:num w:numId="24">
    <w:abstractNumId w:val="11"/>
  </w:num>
  <w:num w:numId="25">
    <w:abstractNumId w:val="12"/>
  </w:num>
  <w:num w:numId="26">
    <w:abstractNumId w:val="13"/>
  </w:num>
  <w:num w:numId="27">
    <w:abstractNumId w:val="14"/>
  </w:num>
  <w:num w:numId="28">
    <w:abstractNumId w:val="15"/>
  </w:num>
  <w:num w:numId="29">
    <w:abstractNumId w:val="16"/>
  </w:num>
  <w:num w:numId="30">
    <w:abstractNumId w:val="24"/>
  </w:num>
  <w:num w:numId="31">
    <w:abstractNumId w:val="24"/>
  </w:num>
  <w:num w:numId="32">
    <w:abstractNumId w:val="27"/>
  </w:num>
  <w:num w:numId="33">
    <w:abstractNumId w:val="19"/>
  </w:num>
  <w:num w:numId="34">
    <w:abstractNumId w:val="24"/>
  </w:num>
  <w:num w:numId="35">
    <w:abstractNumId w:val="38"/>
  </w:num>
  <w:num w:numId="36">
    <w:abstractNumId w:val="23"/>
  </w:num>
  <w:num w:numId="37">
    <w:abstractNumId w:val="29"/>
  </w:num>
  <w:num w:numId="38">
    <w:abstractNumId w:val="18"/>
  </w:num>
  <w:num w:numId="39">
    <w:abstractNumId w:val="21"/>
  </w:num>
  <w:num w:numId="40">
    <w:abstractNumId w:val="24"/>
    <w:lvlOverride w:ilvl="0">
      <w:startOverride w:val="2"/>
    </w:lvlOverride>
    <w:lvlOverride w:ilvl="1">
      <w:startOverride w:val="1"/>
    </w:lvlOverride>
    <w:lvlOverride w:ilvl="2">
      <w:startOverride w:val="2"/>
    </w:lvlOverride>
  </w:num>
  <w:num w:numId="41">
    <w:abstractNumId w:val="26"/>
  </w:num>
  <w:num w:numId="42">
    <w:abstractNumId w:val="24"/>
  </w:num>
  <w:num w:numId="43">
    <w:abstractNumId w:val="24"/>
  </w:num>
  <w:num w:numId="44">
    <w:abstractNumId w:val="24"/>
  </w:num>
  <w:num w:numId="45">
    <w:abstractNumId w:val="30"/>
  </w:num>
  <w:num w:numId="46">
    <w:abstractNumId w:val="36"/>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stylePaneFormatFilter w:val="3F01"/>
  <w:defaultTabStop w:val="720"/>
  <w:characterSpacingControl w:val="doNotCompress"/>
  <w:hdrShapeDefaults>
    <o:shapedefaults v:ext="edit" spidmax="11266"/>
    <o:shapelayout v:ext="edit">
      <o:idmap v:ext="edit" data="4"/>
      <o:rules v:ext="edit">
        <o:r id="V:Rule2" type="connector" idref="#AutoShape 7"/>
      </o:rules>
    </o:shapelayout>
  </w:hdrShapeDefaults>
  <w:footnotePr>
    <w:footnote w:id="-1"/>
    <w:footnote w:id="0"/>
  </w:footnotePr>
  <w:endnotePr>
    <w:endnote w:id="-1"/>
    <w:endnote w:id="0"/>
  </w:endnotePr>
  <w:compat/>
  <w:rsids>
    <w:rsidRoot w:val="00794AF9"/>
    <w:rsid w:val="00000980"/>
    <w:rsid w:val="00000DC1"/>
    <w:rsid w:val="00001D58"/>
    <w:rsid w:val="0000257B"/>
    <w:rsid w:val="00002823"/>
    <w:rsid w:val="0000440E"/>
    <w:rsid w:val="000048F8"/>
    <w:rsid w:val="0000572F"/>
    <w:rsid w:val="000076A0"/>
    <w:rsid w:val="00007907"/>
    <w:rsid w:val="0000790E"/>
    <w:rsid w:val="00007FCA"/>
    <w:rsid w:val="000102ED"/>
    <w:rsid w:val="00010F34"/>
    <w:rsid w:val="00012227"/>
    <w:rsid w:val="00012474"/>
    <w:rsid w:val="00012617"/>
    <w:rsid w:val="000128F4"/>
    <w:rsid w:val="000129E1"/>
    <w:rsid w:val="00012BB0"/>
    <w:rsid w:val="00012EA4"/>
    <w:rsid w:val="000142E5"/>
    <w:rsid w:val="00016180"/>
    <w:rsid w:val="00016BD7"/>
    <w:rsid w:val="000208BF"/>
    <w:rsid w:val="00020F8F"/>
    <w:rsid w:val="000216C3"/>
    <w:rsid w:val="000224CE"/>
    <w:rsid w:val="00022A8C"/>
    <w:rsid w:val="000234B5"/>
    <w:rsid w:val="00024A44"/>
    <w:rsid w:val="00026066"/>
    <w:rsid w:val="0002617D"/>
    <w:rsid w:val="0003001C"/>
    <w:rsid w:val="000319CE"/>
    <w:rsid w:val="00033F18"/>
    <w:rsid w:val="0003413C"/>
    <w:rsid w:val="000354DF"/>
    <w:rsid w:val="00035CCC"/>
    <w:rsid w:val="00036152"/>
    <w:rsid w:val="00036B7C"/>
    <w:rsid w:val="00036EE2"/>
    <w:rsid w:val="000377FF"/>
    <w:rsid w:val="00037FAB"/>
    <w:rsid w:val="0004164F"/>
    <w:rsid w:val="00041B22"/>
    <w:rsid w:val="00043EB4"/>
    <w:rsid w:val="00045FBE"/>
    <w:rsid w:val="00047473"/>
    <w:rsid w:val="00050EE2"/>
    <w:rsid w:val="00051534"/>
    <w:rsid w:val="0005162F"/>
    <w:rsid w:val="000516B2"/>
    <w:rsid w:val="0005301B"/>
    <w:rsid w:val="000545E1"/>
    <w:rsid w:val="00054A0F"/>
    <w:rsid w:val="00054BAC"/>
    <w:rsid w:val="000554EA"/>
    <w:rsid w:val="000559BB"/>
    <w:rsid w:val="00055D73"/>
    <w:rsid w:val="00060695"/>
    <w:rsid w:val="00060DDC"/>
    <w:rsid w:val="000614B1"/>
    <w:rsid w:val="0006190C"/>
    <w:rsid w:val="00062A59"/>
    <w:rsid w:val="000643DC"/>
    <w:rsid w:val="000648B6"/>
    <w:rsid w:val="00067A1D"/>
    <w:rsid w:val="000718DC"/>
    <w:rsid w:val="0007192E"/>
    <w:rsid w:val="00072087"/>
    <w:rsid w:val="000724AD"/>
    <w:rsid w:val="00072852"/>
    <w:rsid w:val="00073061"/>
    <w:rsid w:val="000743E1"/>
    <w:rsid w:val="000765A7"/>
    <w:rsid w:val="00081DAA"/>
    <w:rsid w:val="00082372"/>
    <w:rsid w:val="00082CB4"/>
    <w:rsid w:val="00082DB9"/>
    <w:rsid w:val="000833EB"/>
    <w:rsid w:val="000837BC"/>
    <w:rsid w:val="000844CF"/>
    <w:rsid w:val="000870F9"/>
    <w:rsid w:val="0008733A"/>
    <w:rsid w:val="0008733E"/>
    <w:rsid w:val="000877B5"/>
    <w:rsid w:val="0009069D"/>
    <w:rsid w:val="00090E14"/>
    <w:rsid w:val="00091AB8"/>
    <w:rsid w:val="000920C5"/>
    <w:rsid w:val="000920CC"/>
    <w:rsid w:val="00092133"/>
    <w:rsid w:val="00092BA2"/>
    <w:rsid w:val="000938F6"/>
    <w:rsid w:val="00093CAB"/>
    <w:rsid w:val="0009415A"/>
    <w:rsid w:val="000944FD"/>
    <w:rsid w:val="00095A06"/>
    <w:rsid w:val="00096D04"/>
    <w:rsid w:val="000A088F"/>
    <w:rsid w:val="000A0EB4"/>
    <w:rsid w:val="000A1189"/>
    <w:rsid w:val="000A1E2E"/>
    <w:rsid w:val="000A410C"/>
    <w:rsid w:val="000A4202"/>
    <w:rsid w:val="000A5001"/>
    <w:rsid w:val="000A5376"/>
    <w:rsid w:val="000A6552"/>
    <w:rsid w:val="000A6C9C"/>
    <w:rsid w:val="000A6D0F"/>
    <w:rsid w:val="000A6E87"/>
    <w:rsid w:val="000B3016"/>
    <w:rsid w:val="000B3FEF"/>
    <w:rsid w:val="000B47C0"/>
    <w:rsid w:val="000B531E"/>
    <w:rsid w:val="000B550B"/>
    <w:rsid w:val="000B5DA8"/>
    <w:rsid w:val="000B648B"/>
    <w:rsid w:val="000B6CB4"/>
    <w:rsid w:val="000B7413"/>
    <w:rsid w:val="000B7445"/>
    <w:rsid w:val="000C06BF"/>
    <w:rsid w:val="000C1E0F"/>
    <w:rsid w:val="000C279B"/>
    <w:rsid w:val="000C2D26"/>
    <w:rsid w:val="000C491E"/>
    <w:rsid w:val="000C4F48"/>
    <w:rsid w:val="000C60BA"/>
    <w:rsid w:val="000C72F6"/>
    <w:rsid w:val="000D1517"/>
    <w:rsid w:val="000D2BE8"/>
    <w:rsid w:val="000D4580"/>
    <w:rsid w:val="000E0133"/>
    <w:rsid w:val="000E067E"/>
    <w:rsid w:val="000E0F58"/>
    <w:rsid w:val="000E0F61"/>
    <w:rsid w:val="000E112B"/>
    <w:rsid w:val="000E1B6A"/>
    <w:rsid w:val="000E1FB8"/>
    <w:rsid w:val="000E255F"/>
    <w:rsid w:val="000E3AF4"/>
    <w:rsid w:val="000E41F7"/>
    <w:rsid w:val="000E4519"/>
    <w:rsid w:val="000E5FAC"/>
    <w:rsid w:val="000E6936"/>
    <w:rsid w:val="000E7460"/>
    <w:rsid w:val="000F12E2"/>
    <w:rsid w:val="000F23CA"/>
    <w:rsid w:val="000F45C6"/>
    <w:rsid w:val="000F4B71"/>
    <w:rsid w:val="000F5216"/>
    <w:rsid w:val="000F5327"/>
    <w:rsid w:val="000F5FB5"/>
    <w:rsid w:val="000F64A4"/>
    <w:rsid w:val="000F6F76"/>
    <w:rsid w:val="000F7F10"/>
    <w:rsid w:val="001013E9"/>
    <w:rsid w:val="0010170C"/>
    <w:rsid w:val="00101852"/>
    <w:rsid w:val="001019B3"/>
    <w:rsid w:val="00101C67"/>
    <w:rsid w:val="00101EAB"/>
    <w:rsid w:val="00102168"/>
    <w:rsid w:val="001021CB"/>
    <w:rsid w:val="001033DD"/>
    <w:rsid w:val="0010570E"/>
    <w:rsid w:val="00105940"/>
    <w:rsid w:val="0010740D"/>
    <w:rsid w:val="001076C5"/>
    <w:rsid w:val="001108C5"/>
    <w:rsid w:val="00110A8F"/>
    <w:rsid w:val="00111F60"/>
    <w:rsid w:val="00112FCE"/>
    <w:rsid w:val="00113015"/>
    <w:rsid w:val="00113489"/>
    <w:rsid w:val="00113600"/>
    <w:rsid w:val="00113DAE"/>
    <w:rsid w:val="0011419E"/>
    <w:rsid w:val="0012023E"/>
    <w:rsid w:val="0012212C"/>
    <w:rsid w:val="00122F79"/>
    <w:rsid w:val="00123862"/>
    <w:rsid w:val="00124299"/>
    <w:rsid w:val="0012504E"/>
    <w:rsid w:val="00125422"/>
    <w:rsid w:val="00125D3E"/>
    <w:rsid w:val="001279F5"/>
    <w:rsid w:val="00127C68"/>
    <w:rsid w:val="00131A3E"/>
    <w:rsid w:val="00132F6E"/>
    <w:rsid w:val="00133546"/>
    <w:rsid w:val="00133DD8"/>
    <w:rsid w:val="0013530A"/>
    <w:rsid w:val="00135381"/>
    <w:rsid w:val="0013608B"/>
    <w:rsid w:val="00136472"/>
    <w:rsid w:val="0013694F"/>
    <w:rsid w:val="00136BC4"/>
    <w:rsid w:val="001379D2"/>
    <w:rsid w:val="00137C50"/>
    <w:rsid w:val="00137D69"/>
    <w:rsid w:val="001401F4"/>
    <w:rsid w:val="00140640"/>
    <w:rsid w:val="00141D57"/>
    <w:rsid w:val="00141DA5"/>
    <w:rsid w:val="00143CAA"/>
    <w:rsid w:val="001442DE"/>
    <w:rsid w:val="0014441C"/>
    <w:rsid w:val="00144520"/>
    <w:rsid w:val="0014567C"/>
    <w:rsid w:val="00145D4E"/>
    <w:rsid w:val="00146DF3"/>
    <w:rsid w:val="00147CBF"/>
    <w:rsid w:val="00150061"/>
    <w:rsid w:val="0015008B"/>
    <w:rsid w:val="00150AFE"/>
    <w:rsid w:val="00151FEA"/>
    <w:rsid w:val="001539C4"/>
    <w:rsid w:val="0015431E"/>
    <w:rsid w:val="00154751"/>
    <w:rsid w:val="00154EF8"/>
    <w:rsid w:val="001556F1"/>
    <w:rsid w:val="00155896"/>
    <w:rsid w:val="00155905"/>
    <w:rsid w:val="00156891"/>
    <w:rsid w:val="0015694A"/>
    <w:rsid w:val="0015748F"/>
    <w:rsid w:val="00160028"/>
    <w:rsid w:val="001607AD"/>
    <w:rsid w:val="001610F8"/>
    <w:rsid w:val="0016193C"/>
    <w:rsid w:val="00161C27"/>
    <w:rsid w:val="00162296"/>
    <w:rsid w:val="0016321A"/>
    <w:rsid w:val="00163731"/>
    <w:rsid w:val="00164639"/>
    <w:rsid w:val="0016465E"/>
    <w:rsid w:val="00164A18"/>
    <w:rsid w:val="001659DD"/>
    <w:rsid w:val="00173026"/>
    <w:rsid w:val="0017327A"/>
    <w:rsid w:val="0017334F"/>
    <w:rsid w:val="00173425"/>
    <w:rsid w:val="00173E44"/>
    <w:rsid w:val="00173F63"/>
    <w:rsid w:val="001748FE"/>
    <w:rsid w:val="00174B44"/>
    <w:rsid w:val="00175D0E"/>
    <w:rsid w:val="001763AB"/>
    <w:rsid w:val="001770A7"/>
    <w:rsid w:val="0018092E"/>
    <w:rsid w:val="001819C5"/>
    <w:rsid w:val="00181AE0"/>
    <w:rsid w:val="001829B8"/>
    <w:rsid w:val="00182E09"/>
    <w:rsid w:val="0018346B"/>
    <w:rsid w:val="00183745"/>
    <w:rsid w:val="00185043"/>
    <w:rsid w:val="00185F29"/>
    <w:rsid w:val="0019110A"/>
    <w:rsid w:val="00193290"/>
    <w:rsid w:val="0019367F"/>
    <w:rsid w:val="00194276"/>
    <w:rsid w:val="00195943"/>
    <w:rsid w:val="00197E51"/>
    <w:rsid w:val="001A0560"/>
    <w:rsid w:val="001A0565"/>
    <w:rsid w:val="001A1006"/>
    <w:rsid w:val="001A23F1"/>
    <w:rsid w:val="001A2AAF"/>
    <w:rsid w:val="001A3E44"/>
    <w:rsid w:val="001A4244"/>
    <w:rsid w:val="001A48C1"/>
    <w:rsid w:val="001A4C8C"/>
    <w:rsid w:val="001A4DD9"/>
    <w:rsid w:val="001A4F34"/>
    <w:rsid w:val="001A60D6"/>
    <w:rsid w:val="001B0448"/>
    <w:rsid w:val="001B1F1F"/>
    <w:rsid w:val="001B239B"/>
    <w:rsid w:val="001B2448"/>
    <w:rsid w:val="001B2ED7"/>
    <w:rsid w:val="001B355D"/>
    <w:rsid w:val="001B3DAE"/>
    <w:rsid w:val="001B3E82"/>
    <w:rsid w:val="001B3ED4"/>
    <w:rsid w:val="001B531A"/>
    <w:rsid w:val="001B55C6"/>
    <w:rsid w:val="001B61DE"/>
    <w:rsid w:val="001B712E"/>
    <w:rsid w:val="001B7B12"/>
    <w:rsid w:val="001C093A"/>
    <w:rsid w:val="001C0956"/>
    <w:rsid w:val="001C25C0"/>
    <w:rsid w:val="001C2DCD"/>
    <w:rsid w:val="001C2EBF"/>
    <w:rsid w:val="001C35C7"/>
    <w:rsid w:val="001C47DB"/>
    <w:rsid w:val="001C4D26"/>
    <w:rsid w:val="001C4E06"/>
    <w:rsid w:val="001C5320"/>
    <w:rsid w:val="001C6031"/>
    <w:rsid w:val="001C65F7"/>
    <w:rsid w:val="001C7924"/>
    <w:rsid w:val="001C7C0D"/>
    <w:rsid w:val="001D0BDC"/>
    <w:rsid w:val="001D1091"/>
    <w:rsid w:val="001D10E9"/>
    <w:rsid w:val="001D302B"/>
    <w:rsid w:val="001D3057"/>
    <w:rsid w:val="001D4CEB"/>
    <w:rsid w:val="001D4FD6"/>
    <w:rsid w:val="001D4FD7"/>
    <w:rsid w:val="001D5AAB"/>
    <w:rsid w:val="001D5BBC"/>
    <w:rsid w:val="001D67BF"/>
    <w:rsid w:val="001D6A95"/>
    <w:rsid w:val="001D6BB8"/>
    <w:rsid w:val="001D7622"/>
    <w:rsid w:val="001E0D13"/>
    <w:rsid w:val="001E2056"/>
    <w:rsid w:val="001E27CF"/>
    <w:rsid w:val="001E391B"/>
    <w:rsid w:val="001E4EFE"/>
    <w:rsid w:val="001E52E3"/>
    <w:rsid w:val="001E582F"/>
    <w:rsid w:val="001E5AD9"/>
    <w:rsid w:val="001F03ED"/>
    <w:rsid w:val="001F0757"/>
    <w:rsid w:val="001F0C4D"/>
    <w:rsid w:val="001F0DB4"/>
    <w:rsid w:val="001F103D"/>
    <w:rsid w:val="001F10FD"/>
    <w:rsid w:val="001F12DE"/>
    <w:rsid w:val="001F1FCC"/>
    <w:rsid w:val="001F20BE"/>
    <w:rsid w:val="001F2242"/>
    <w:rsid w:val="001F2B41"/>
    <w:rsid w:val="001F522F"/>
    <w:rsid w:val="001F5D31"/>
    <w:rsid w:val="001F6B17"/>
    <w:rsid w:val="001F6FA9"/>
    <w:rsid w:val="001F7801"/>
    <w:rsid w:val="001F7F3A"/>
    <w:rsid w:val="00200403"/>
    <w:rsid w:val="00200791"/>
    <w:rsid w:val="0020116B"/>
    <w:rsid w:val="00201846"/>
    <w:rsid w:val="0020405D"/>
    <w:rsid w:val="00204495"/>
    <w:rsid w:val="002050B2"/>
    <w:rsid w:val="00205AAA"/>
    <w:rsid w:val="00205E07"/>
    <w:rsid w:val="002060A9"/>
    <w:rsid w:val="00206E39"/>
    <w:rsid w:val="00206E93"/>
    <w:rsid w:val="00210492"/>
    <w:rsid w:val="00210926"/>
    <w:rsid w:val="00210ADF"/>
    <w:rsid w:val="00210C9C"/>
    <w:rsid w:val="00212304"/>
    <w:rsid w:val="002123F1"/>
    <w:rsid w:val="00212A26"/>
    <w:rsid w:val="0021405A"/>
    <w:rsid w:val="00214DD8"/>
    <w:rsid w:val="00216F37"/>
    <w:rsid w:val="002174F9"/>
    <w:rsid w:val="00217C27"/>
    <w:rsid w:val="00221939"/>
    <w:rsid w:val="002240FC"/>
    <w:rsid w:val="0022413E"/>
    <w:rsid w:val="00224A4E"/>
    <w:rsid w:val="00227320"/>
    <w:rsid w:val="00227867"/>
    <w:rsid w:val="00227D06"/>
    <w:rsid w:val="002307BB"/>
    <w:rsid w:val="00230BBA"/>
    <w:rsid w:val="00230E90"/>
    <w:rsid w:val="002318D8"/>
    <w:rsid w:val="00231B6C"/>
    <w:rsid w:val="00231B9E"/>
    <w:rsid w:val="00231FC2"/>
    <w:rsid w:val="00232130"/>
    <w:rsid w:val="002321EC"/>
    <w:rsid w:val="00232494"/>
    <w:rsid w:val="00235587"/>
    <w:rsid w:val="002356EC"/>
    <w:rsid w:val="002357CC"/>
    <w:rsid w:val="002363DE"/>
    <w:rsid w:val="00237600"/>
    <w:rsid w:val="00237D07"/>
    <w:rsid w:val="002401FD"/>
    <w:rsid w:val="002408E8"/>
    <w:rsid w:val="00241C2A"/>
    <w:rsid w:val="002435C2"/>
    <w:rsid w:val="002437C3"/>
    <w:rsid w:val="00243D78"/>
    <w:rsid w:val="0024428A"/>
    <w:rsid w:val="00244F7F"/>
    <w:rsid w:val="00245620"/>
    <w:rsid w:val="00245FBE"/>
    <w:rsid w:val="002463BC"/>
    <w:rsid w:val="00246A4C"/>
    <w:rsid w:val="00247BD6"/>
    <w:rsid w:val="00247F4B"/>
    <w:rsid w:val="002510E4"/>
    <w:rsid w:val="002511C0"/>
    <w:rsid w:val="002525EB"/>
    <w:rsid w:val="0025295D"/>
    <w:rsid w:val="00253CE7"/>
    <w:rsid w:val="00253E8F"/>
    <w:rsid w:val="00254E7B"/>
    <w:rsid w:val="00255F5F"/>
    <w:rsid w:val="00257417"/>
    <w:rsid w:val="002574E1"/>
    <w:rsid w:val="002579B2"/>
    <w:rsid w:val="00257A5A"/>
    <w:rsid w:val="00257C65"/>
    <w:rsid w:val="002601B6"/>
    <w:rsid w:val="00260257"/>
    <w:rsid w:val="00261282"/>
    <w:rsid w:val="00262407"/>
    <w:rsid w:val="00262787"/>
    <w:rsid w:val="0026463A"/>
    <w:rsid w:val="00265722"/>
    <w:rsid w:val="00266703"/>
    <w:rsid w:val="00266E7A"/>
    <w:rsid w:val="002672D0"/>
    <w:rsid w:val="00267B13"/>
    <w:rsid w:val="00270369"/>
    <w:rsid w:val="002717E6"/>
    <w:rsid w:val="00271832"/>
    <w:rsid w:val="0027213D"/>
    <w:rsid w:val="002727C5"/>
    <w:rsid w:val="002741DD"/>
    <w:rsid w:val="00274B81"/>
    <w:rsid w:val="00275776"/>
    <w:rsid w:val="00276624"/>
    <w:rsid w:val="00276ED5"/>
    <w:rsid w:val="002817DF"/>
    <w:rsid w:val="00281B6A"/>
    <w:rsid w:val="00281FCF"/>
    <w:rsid w:val="00282661"/>
    <w:rsid w:val="002829DF"/>
    <w:rsid w:val="00282D74"/>
    <w:rsid w:val="00284314"/>
    <w:rsid w:val="00284B49"/>
    <w:rsid w:val="00284ECD"/>
    <w:rsid w:val="00285612"/>
    <w:rsid w:val="00285925"/>
    <w:rsid w:val="00285C19"/>
    <w:rsid w:val="00285C34"/>
    <w:rsid w:val="00285E6B"/>
    <w:rsid w:val="002861D4"/>
    <w:rsid w:val="00286940"/>
    <w:rsid w:val="00290E8F"/>
    <w:rsid w:val="002913C1"/>
    <w:rsid w:val="00291799"/>
    <w:rsid w:val="002919AD"/>
    <w:rsid w:val="0029229D"/>
    <w:rsid w:val="002926E8"/>
    <w:rsid w:val="00292AE3"/>
    <w:rsid w:val="0029425A"/>
    <w:rsid w:val="00294674"/>
    <w:rsid w:val="00294928"/>
    <w:rsid w:val="00294B5C"/>
    <w:rsid w:val="00295E31"/>
    <w:rsid w:val="002A05D8"/>
    <w:rsid w:val="002A0C66"/>
    <w:rsid w:val="002A0FB2"/>
    <w:rsid w:val="002A134F"/>
    <w:rsid w:val="002A238D"/>
    <w:rsid w:val="002A2D69"/>
    <w:rsid w:val="002A3103"/>
    <w:rsid w:val="002A51C0"/>
    <w:rsid w:val="002A5C81"/>
    <w:rsid w:val="002A691E"/>
    <w:rsid w:val="002A74A9"/>
    <w:rsid w:val="002A7748"/>
    <w:rsid w:val="002A7A0A"/>
    <w:rsid w:val="002B0A61"/>
    <w:rsid w:val="002B0AAD"/>
    <w:rsid w:val="002B1F5C"/>
    <w:rsid w:val="002B2301"/>
    <w:rsid w:val="002B2A75"/>
    <w:rsid w:val="002B36B0"/>
    <w:rsid w:val="002B473A"/>
    <w:rsid w:val="002B5B6E"/>
    <w:rsid w:val="002B6505"/>
    <w:rsid w:val="002B693E"/>
    <w:rsid w:val="002B78B3"/>
    <w:rsid w:val="002C0275"/>
    <w:rsid w:val="002C20F2"/>
    <w:rsid w:val="002C27AE"/>
    <w:rsid w:val="002C31A6"/>
    <w:rsid w:val="002C3A03"/>
    <w:rsid w:val="002C4235"/>
    <w:rsid w:val="002C4460"/>
    <w:rsid w:val="002C44DC"/>
    <w:rsid w:val="002C5A3B"/>
    <w:rsid w:val="002C65DE"/>
    <w:rsid w:val="002C71FC"/>
    <w:rsid w:val="002C7AA5"/>
    <w:rsid w:val="002C7BBF"/>
    <w:rsid w:val="002C7CC1"/>
    <w:rsid w:val="002C7FDD"/>
    <w:rsid w:val="002D01AD"/>
    <w:rsid w:val="002D0244"/>
    <w:rsid w:val="002D06D5"/>
    <w:rsid w:val="002D16DA"/>
    <w:rsid w:val="002D1FCE"/>
    <w:rsid w:val="002D3259"/>
    <w:rsid w:val="002D3E06"/>
    <w:rsid w:val="002D555C"/>
    <w:rsid w:val="002D5A76"/>
    <w:rsid w:val="002D5F4B"/>
    <w:rsid w:val="002D6130"/>
    <w:rsid w:val="002D676E"/>
    <w:rsid w:val="002D722C"/>
    <w:rsid w:val="002D796E"/>
    <w:rsid w:val="002E09C1"/>
    <w:rsid w:val="002E1207"/>
    <w:rsid w:val="002E149B"/>
    <w:rsid w:val="002E154C"/>
    <w:rsid w:val="002E4073"/>
    <w:rsid w:val="002E4551"/>
    <w:rsid w:val="002E4B81"/>
    <w:rsid w:val="002E516D"/>
    <w:rsid w:val="002E682E"/>
    <w:rsid w:val="002E7957"/>
    <w:rsid w:val="002E7B52"/>
    <w:rsid w:val="002F17BF"/>
    <w:rsid w:val="002F1CCB"/>
    <w:rsid w:val="002F1DA7"/>
    <w:rsid w:val="002F236B"/>
    <w:rsid w:val="002F2AC9"/>
    <w:rsid w:val="002F5BF1"/>
    <w:rsid w:val="002F5D2E"/>
    <w:rsid w:val="002F6FA5"/>
    <w:rsid w:val="002F70D9"/>
    <w:rsid w:val="002F77BB"/>
    <w:rsid w:val="0030170A"/>
    <w:rsid w:val="00302321"/>
    <w:rsid w:val="00302EAE"/>
    <w:rsid w:val="00302F05"/>
    <w:rsid w:val="00304648"/>
    <w:rsid w:val="00304CE7"/>
    <w:rsid w:val="00304E9B"/>
    <w:rsid w:val="00304F26"/>
    <w:rsid w:val="00305F93"/>
    <w:rsid w:val="003071C5"/>
    <w:rsid w:val="00307C04"/>
    <w:rsid w:val="003114A6"/>
    <w:rsid w:val="0031155A"/>
    <w:rsid w:val="00311CFB"/>
    <w:rsid w:val="003130BD"/>
    <w:rsid w:val="00313A26"/>
    <w:rsid w:val="003142CB"/>
    <w:rsid w:val="003156F6"/>
    <w:rsid w:val="00315F94"/>
    <w:rsid w:val="00317800"/>
    <w:rsid w:val="003178EC"/>
    <w:rsid w:val="00317C8F"/>
    <w:rsid w:val="00317ECE"/>
    <w:rsid w:val="00320A33"/>
    <w:rsid w:val="00321D46"/>
    <w:rsid w:val="0032270D"/>
    <w:rsid w:val="0032274D"/>
    <w:rsid w:val="00322E7A"/>
    <w:rsid w:val="0032321A"/>
    <w:rsid w:val="003245E8"/>
    <w:rsid w:val="0032500A"/>
    <w:rsid w:val="00327BA3"/>
    <w:rsid w:val="0033208C"/>
    <w:rsid w:val="00333549"/>
    <w:rsid w:val="0033428F"/>
    <w:rsid w:val="00334867"/>
    <w:rsid w:val="00335D7E"/>
    <w:rsid w:val="003408B8"/>
    <w:rsid w:val="00342D32"/>
    <w:rsid w:val="00343B49"/>
    <w:rsid w:val="0034414E"/>
    <w:rsid w:val="003448C2"/>
    <w:rsid w:val="00344CA0"/>
    <w:rsid w:val="003450F0"/>
    <w:rsid w:val="0034659D"/>
    <w:rsid w:val="00346AAE"/>
    <w:rsid w:val="0035094E"/>
    <w:rsid w:val="00352340"/>
    <w:rsid w:val="00352CF6"/>
    <w:rsid w:val="00352D2A"/>
    <w:rsid w:val="003543D9"/>
    <w:rsid w:val="00354899"/>
    <w:rsid w:val="0035576B"/>
    <w:rsid w:val="00356C44"/>
    <w:rsid w:val="003577BA"/>
    <w:rsid w:val="00360A34"/>
    <w:rsid w:val="003622D9"/>
    <w:rsid w:val="00362D74"/>
    <w:rsid w:val="00364242"/>
    <w:rsid w:val="00364486"/>
    <w:rsid w:val="00364810"/>
    <w:rsid w:val="00364C2B"/>
    <w:rsid w:val="003653C1"/>
    <w:rsid w:val="00366CC6"/>
    <w:rsid w:val="00367F5E"/>
    <w:rsid w:val="0037038A"/>
    <w:rsid w:val="00370A0E"/>
    <w:rsid w:val="003718BE"/>
    <w:rsid w:val="00371BC1"/>
    <w:rsid w:val="003726BB"/>
    <w:rsid w:val="00372D90"/>
    <w:rsid w:val="00374307"/>
    <w:rsid w:val="00374775"/>
    <w:rsid w:val="00374B96"/>
    <w:rsid w:val="003765B0"/>
    <w:rsid w:val="00377E0B"/>
    <w:rsid w:val="00380053"/>
    <w:rsid w:val="00381478"/>
    <w:rsid w:val="00382108"/>
    <w:rsid w:val="0038309B"/>
    <w:rsid w:val="003832AB"/>
    <w:rsid w:val="003858CF"/>
    <w:rsid w:val="00386588"/>
    <w:rsid w:val="003923B3"/>
    <w:rsid w:val="00392BA7"/>
    <w:rsid w:val="00392CAA"/>
    <w:rsid w:val="00393394"/>
    <w:rsid w:val="00393609"/>
    <w:rsid w:val="003937E6"/>
    <w:rsid w:val="00393959"/>
    <w:rsid w:val="00393C43"/>
    <w:rsid w:val="003944FD"/>
    <w:rsid w:val="00394822"/>
    <w:rsid w:val="00394D49"/>
    <w:rsid w:val="00395F72"/>
    <w:rsid w:val="00396212"/>
    <w:rsid w:val="00397261"/>
    <w:rsid w:val="00397766"/>
    <w:rsid w:val="003979F4"/>
    <w:rsid w:val="003A0331"/>
    <w:rsid w:val="003A0670"/>
    <w:rsid w:val="003A0A6C"/>
    <w:rsid w:val="003A23F4"/>
    <w:rsid w:val="003A4E60"/>
    <w:rsid w:val="003A515E"/>
    <w:rsid w:val="003A6A4A"/>
    <w:rsid w:val="003A6AA4"/>
    <w:rsid w:val="003A7DBC"/>
    <w:rsid w:val="003B00F7"/>
    <w:rsid w:val="003B0129"/>
    <w:rsid w:val="003B06CB"/>
    <w:rsid w:val="003B0945"/>
    <w:rsid w:val="003B0A63"/>
    <w:rsid w:val="003B1098"/>
    <w:rsid w:val="003B12E8"/>
    <w:rsid w:val="003B25DD"/>
    <w:rsid w:val="003B2BE7"/>
    <w:rsid w:val="003B46C6"/>
    <w:rsid w:val="003B4729"/>
    <w:rsid w:val="003B4E0C"/>
    <w:rsid w:val="003B5090"/>
    <w:rsid w:val="003B629E"/>
    <w:rsid w:val="003B7466"/>
    <w:rsid w:val="003B75B0"/>
    <w:rsid w:val="003C09A3"/>
    <w:rsid w:val="003C18B5"/>
    <w:rsid w:val="003C2E36"/>
    <w:rsid w:val="003C2EE4"/>
    <w:rsid w:val="003C381A"/>
    <w:rsid w:val="003C4E41"/>
    <w:rsid w:val="003C50AE"/>
    <w:rsid w:val="003C6047"/>
    <w:rsid w:val="003C609E"/>
    <w:rsid w:val="003C6CD6"/>
    <w:rsid w:val="003C72C6"/>
    <w:rsid w:val="003D0572"/>
    <w:rsid w:val="003D1B15"/>
    <w:rsid w:val="003D2182"/>
    <w:rsid w:val="003D3BFC"/>
    <w:rsid w:val="003D3CAF"/>
    <w:rsid w:val="003D3F48"/>
    <w:rsid w:val="003D44F8"/>
    <w:rsid w:val="003D4555"/>
    <w:rsid w:val="003D4EAD"/>
    <w:rsid w:val="003D5750"/>
    <w:rsid w:val="003D57A9"/>
    <w:rsid w:val="003D5C42"/>
    <w:rsid w:val="003D76D0"/>
    <w:rsid w:val="003D785E"/>
    <w:rsid w:val="003D7970"/>
    <w:rsid w:val="003E003E"/>
    <w:rsid w:val="003E0282"/>
    <w:rsid w:val="003E02AF"/>
    <w:rsid w:val="003E03DA"/>
    <w:rsid w:val="003E0CAA"/>
    <w:rsid w:val="003E0F6D"/>
    <w:rsid w:val="003E2BCE"/>
    <w:rsid w:val="003E3509"/>
    <w:rsid w:val="003E3781"/>
    <w:rsid w:val="003E391A"/>
    <w:rsid w:val="003E76AC"/>
    <w:rsid w:val="003E7E3B"/>
    <w:rsid w:val="003F20A8"/>
    <w:rsid w:val="003F243B"/>
    <w:rsid w:val="003F2E1A"/>
    <w:rsid w:val="003F2F6B"/>
    <w:rsid w:val="003F3807"/>
    <w:rsid w:val="003F4355"/>
    <w:rsid w:val="003F47C8"/>
    <w:rsid w:val="003F4ADE"/>
    <w:rsid w:val="003F5CF7"/>
    <w:rsid w:val="00401622"/>
    <w:rsid w:val="00401D9D"/>
    <w:rsid w:val="004027B8"/>
    <w:rsid w:val="004031EE"/>
    <w:rsid w:val="00403B73"/>
    <w:rsid w:val="00403F43"/>
    <w:rsid w:val="00404CD7"/>
    <w:rsid w:val="0040509C"/>
    <w:rsid w:val="00405205"/>
    <w:rsid w:val="00405208"/>
    <w:rsid w:val="00405269"/>
    <w:rsid w:val="00405865"/>
    <w:rsid w:val="00406445"/>
    <w:rsid w:val="00406F8F"/>
    <w:rsid w:val="004071C0"/>
    <w:rsid w:val="0041023D"/>
    <w:rsid w:val="00410BA6"/>
    <w:rsid w:val="004114BA"/>
    <w:rsid w:val="00411CD3"/>
    <w:rsid w:val="00413214"/>
    <w:rsid w:val="004140E8"/>
    <w:rsid w:val="00415B0C"/>
    <w:rsid w:val="00416406"/>
    <w:rsid w:val="004173BF"/>
    <w:rsid w:val="00417B2A"/>
    <w:rsid w:val="00417F18"/>
    <w:rsid w:val="00420941"/>
    <w:rsid w:val="00420B0B"/>
    <w:rsid w:val="00420B6C"/>
    <w:rsid w:val="00420FA5"/>
    <w:rsid w:val="00421110"/>
    <w:rsid w:val="00421962"/>
    <w:rsid w:val="00421A52"/>
    <w:rsid w:val="004223F6"/>
    <w:rsid w:val="00422A47"/>
    <w:rsid w:val="00423285"/>
    <w:rsid w:val="004234EF"/>
    <w:rsid w:val="00423A6C"/>
    <w:rsid w:val="00424ACF"/>
    <w:rsid w:val="00424C40"/>
    <w:rsid w:val="00425222"/>
    <w:rsid w:val="0042543D"/>
    <w:rsid w:val="0042570B"/>
    <w:rsid w:val="00425793"/>
    <w:rsid w:val="00425D07"/>
    <w:rsid w:val="00425F3D"/>
    <w:rsid w:val="00427A19"/>
    <w:rsid w:val="00430D72"/>
    <w:rsid w:val="00433832"/>
    <w:rsid w:val="00433CEB"/>
    <w:rsid w:val="00433FC3"/>
    <w:rsid w:val="004341FE"/>
    <w:rsid w:val="00434215"/>
    <w:rsid w:val="00434D9F"/>
    <w:rsid w:val="00435A56"/>
    <w:rsid w:val="00436B79"/>
    <w:rsid w:val="00437E98"/>
    <w:rsid w:val="00440465"/>
    <w:rsid w:val="00441378"/>
    <w:rsid w:val="00441EA8"/>
    <w:rsid w:val="00443545"/>
    <w:rsid w:val="0044468E"/>
    <w:rsid w:val="0044582B"/>
    <w:rsid w:val="004468F6"/>
    <w:rsid w:val="00446A59"/>
    <w:rsid w:val="00446B97"/>
    <w:rsid w:val="004473E3"/>
    <w:rsid w:val="0044754B"/>
    <w:rsid w:val="00447DC3"/>
    <w:rsid w:val="00451A74"/>
    <w:rsid w:val="00451B3B"/>
    <w:rsid w:val="0045365B"/>
    <w:rsid w:val="00453F32"/>
    <w:rsid w:val="004546FF"/>
    <w:rsid w:val="00456B10"/>
    <w:rsid w:val="004578E9"/>
    <w:rsid w:val="00460024"/>
    <w:rsid w:val="0046054A"/>
    <w:rsid w:val="00460710"/>
    <w:rsid w:val="0046104B"/>
    <w:rsid w:val="00461052"/>
    <w:rsid w:val="00461595"/>
    <w:rsid w:val="0046183D"/>
    <w:rsid w:val="00461AE2"/>
    <w:rsid w:val="0046216F"/>
    <w:rsid w:val="0046237F"/>
    <w:rsid w:val="00462BD4"/>
    <w:rsid w:val="0046329B"/>
    <w:rsid w:val="0046390B"/>
    <w:rsid w:val="00465551"/>
    <w:rsid w:val="00467E2F"/>
    <w:rsid w:val="004709DC"/>
    <w:rsid w:val="00471292"/>
    <w:rsid w:val="00471CC9"/>
    <w:rsid w:val="00471E33"/>
    <w:rsid w:val="0047220B"/>
    <w:rsid w:val="00472734"/>
    <w:rsid w:val="00472F63"/>
    <w:rsid w:val="00473438"/>
    <w:rsid w:val="004745E7"/>
    <w:rsid w:val="00476913"/>
    <w:rsid w:val="00477A82"/>
    <w:rsid w:val="004812EF"/>
    <w:rsid w:val="004818E5"/>
    <w:rsid w:val="00481A60"/>
    <w:rsid w:val="0048270D"/>
    <w:rsid w:val="004837F7"/>
    <w:rsid w:val="00484B26"/>
    <w:rsid w:val="0048582E"/>
    <w:rsid w:val="0048679E"/>
    <w:rsid w:val="00487D93"/>
    <w:rsid w:val="00487DA7"/>
    <w:rsid w:val="004905BF"/>
    <w:rsid w:val="00490A28"/>
    <w:rsid w:val="00490B65"/>
    <w:rsid w:val="00491771"/>
    <w:rsid w:val="004917C0"/>
    <w:rsid w:val="00491BB6"/>
    <w:rsid w:val="00492851"/>
    <w:rsid w:val="00493E66"/>
    <w:rsid w:val="00494047"/>
    <w:rsid w:val="00495FA5"/>
    <w:rsid w:val="004967CD"/>
    <w:rsid w:val="0049706D"/>
    <w:rsid w:val="00497689"/>
    <w:rsid w:val="004A07BC"/>
    <w:rsid w:val="004A0C05"/>
    <w:rsid w:val="004A1C96"/>
    <w:rsid w:val="004A24D9"/>
    <w:rsid w:val="004A3146"/>
    <w:rsid w:val="004A3211"/>
    <w:rsid w:val="004A378E"/>
    <w:rsid w:val="004A5AC1"/>
    <w:rsid w:val="004A7A56"/>
    <w:rsid w:val="004B2E8C"/>
    <w:rsid w:val="004B3962"/>
    <w:rsid w:val="004B492C"/>
    <w:rsid w:val="004B4A20"/>
    <w:rsid w:val="004B54B3"/>
    <w:rsid w:val="004B692E"/>
    <w:rsid w:val="004B7086"/>
    <w:rsid w:val="004B7BD4"/>
    <w:rsid w:val="004C07BF"/>
    <w:rsid w:val="004C15CF"/>
    <w:rsid w:val="004C188E"/>
    <w:rsid w:val="004C2C47"/>
    <w:rsid w:val="004C3671"/>
    <w:rsid w:val="004C3B81"/>
    <w:rsid w:val="004C403B"/>
    <w:rsid w:val="004C40C3"/>
    <w:rsid w:val="004C44B5"/>
    <w:rsid w:val="004C4A06"/>
    <w:rsid w:val="004C4B19"/>
    <w:rsid w:val="004C4F79"/>
    <w:rsid w:val="004C554A"/>
    <w:rsid w:val="004C67F7"/>
    <w:rsid w:val="004C73C0"/>
    <w:rsid w:val="004C7C67"/>
    <w:rsid w:val="004D0386"/>
    <w:rsid w:val="004D0B63"/>
    <w:rsid w:val="004D0C29"/>
    <w:rsid w:val="004D0FD0"/>
    <w:rsid w:val="004D196D"/>
    <w:rsid w:val="004D1CF3"/>
    <w:rsid w:val="004D1D34"/>
    <w:rsid w:val="004D2318"/>
    <w:rsid w:val="004D25C7"/>
    <w:rsid w:val="004D2D55"/>
    <w:rsid w:val="004D3D1F"/>
    <w:rsid w:val="004D3E9D"/>
    <w:rsid w:val="004D4048"/>
    <w:rsid w:val="004D4075"/>
    <w:rsid w:val="004D4843"/>
    <w:rsid w:val="004D64F9"/>
    <w:rsid w:val="004D6B39"/>
    <w:rsid w:val="004E08BA"/>
    <w:rsid w:val="004E0919"/>
    <w:rsid w:val="004E0B20"/>
    <w:rsid w:val="004E1959"/>
    <w:rsid w:val="004E1ABE"/>
    <w:rsid w:val="004E27A4"/>
    <w:rsid w:val="004E3417"/>
    <w:rsid w:val="004E3747"/>
    <w:rsid w:val="004E3AE1"/>
    <w:rsid w:val="004E42AB"/>
    <w:rsid w:val="004E4422"/>
    <w:rsid w:val="004E4449"/>
    <w:rsid w:val="004E57B0"/>
    <w:rsid w:val="004E60AA"/>
    <w:rsid w:val="004E6B2B"/>
    <w:rsid w:val="004E72D6"/>
    <w:rsid w:val="004F004A"/>
    <w:rsid w:val="004F1F4D"/>
    <w:rsid w:val="004F33E2"/>
    <w:rsid w:val="004F3D1E"/>
    <w:rsid w:val="004F475F"/>
    <w:rsid w:val="004F4D86"/>
    <w:rsid w:val="004F4D8B"/>
    <w:rsid w:val="004F5BB4"/>
    <w:rsid w:val="004F5E68"/>
    <w:rsid w:val="004F5F84"/>
    <w:rsid w:val="0050044C"/>
    <w:rsid w:val="00500CA8"/>
    <w:rsid w:val="0050146F"/>
    <w:rsid w:val="005018BC"/>
    <w:rsid w:val="00504591"/>
    <w:rsid w:val="005060F1"/>
    <w:rsid w:val="00506471"/>
    <w:rsid w:val="00507837"/>
    <w:rsid w:val="00507BEB"/>
    <w:rsid w:val="00507CE3"/>
    <w:rsid w:val="00507D39"/>
    <w:rsid w:val="00510C37"/>
    <w:rsid w:val="0051173D"/>
    <w:rsid w:val="005117DB"/>
    <w:rsid w:val="005121FB"/>
    <w:rsid w:val="0051242D"/>
    <w:rsid w:val="00513C18"/>
    <w:rsid w:val="00514F74"/>
    <w:rsid w:val="005151DA"/>
    <w:rsid w:val="0051573E"/>
    <w:rsid w:val="00516B1C"/>
    <w:rsid w:val="00520E20"/>
    <w:rsid w:val="0052302F"/>
    <w:rsid w:val="00523615"/>
    <w:rsid w:val="00523F8F"/>
    <w:rsid w:val="005241BE"/>
    <w:rsid w:val="00525599"/>
    <w:rsid w:val="00527B39"/>
    <w:rsid w:val="005308EF"/>
    <w:rsid w:val="00531E14"/>
    <w:rsid w:val="00532977"/>
    <w:rsid w:val="005330C2"/>
    <w:rsid w:val="00533DE4"/>
    <w:rsid w:val="00534F0E"/>
    <w:rsid w:val="005355C3"/>
    <w:rsid w:val="00535623"/>
    <w:rsid w:val="00535B8D"/>
    <w:rsid w:val="005363B0"/>
    <w:rsid w:val="00537908"/>
    <w:rsid w:val="0054032D"/>
    <w:rsid w:val="00540390"/>
    <w:rsid w:val="00541174"/>
    <w:rsid w:val="00544250"/>
    <w:rsid w:val="00544643"/>
    <w:rsid w:val="0054519B"/>
    <w:rsid w:val="00546404"/>
    <w:rsid w:val="005475E6"/>
    <w:rsid w:val="0055057A"/>
    <w:rsid w:val="0055088D"/>
    <w:rsid w:val="00550E7D"/>
    <w:rsid w:val="005523BF"/>
    <w:rsid w:val="00552AE1"/>
    <w:rsid w:val="00553318"/>
    <w:rsid w:val="00553845"/>
    <w:rsid w:val="00553C9E"/>
    <w:rsid w:val="00554780"/>
    <w:rsid w:val="00554CC5"/>
    <w:rsid w:val="005554C5"/>
    <w:rsid w:val="00557E53"/>
    <w:rsid w:val="00560236"/>
    <w:rsid w:val="0056032A"/>
    <w:rsid w:val="0056089E"/>
    <w:rsid w:val="00560B14"/>
    <w:rsid w:val="0056103F"/>
    <w:rsid w:val="0056119E"/>
    <w:rsid w:val="00565197"/>
    <w:rsid w:val="00566517"/>
    <w:rsid w:val="00567D77"/>
    <w:rsid w:val="00570C00"/>
    <w:rsid w:val="00570E22"/>
    <w:rsid w:val="005714B5"/>
    <w:rsid w:val="005727AF"/>
    <w:rsid w:val="005736E8"/>
    <w:rsid w:val="0057455E"/>
    <w:rsid w:val="005745AB"/>
    <w:rsid w:val="00574FEE"/>
    <w:rsid w:val="00577631"/>
    <w:rsid w:val="00577D4E"/>
    <w:rsid w:val="00580125"/>
    <w:rsid w:val="00581F4D"/>
    <w:rsid w:val="00582153"/>
    <w:rsid w:val="00583001"/>
    <w:rsid w:val="00583DCE"/>
    <w:rsid w:val="00584041"/>
    <w:rsid w:val="0058464A"/>
    <w:rsid w:val="00585569"/>
    <w:rsid w:val="005860A4"/>
    <w:rsid w:val="00586578"/>
    <w:rsid w:val="00587752"/>
    <w:rsid w:val="00591C31"/>
    <w:rsid w:val="00592472"/>
    <w:rsid w:val="00594202"/>
    <w:rsid w:val="0059550F"/>
    <w:rsid w:val="00595E6E"/>
    <w:rsid w:val="005A1623"/>
    <w:rsid w:val="005A2079"/>
    <w:rsid w:val="005A4244"/>
    <w:rsid w:val="005A4364"/>
    <w:rsid w:val="005A5996"/>
    <w:rsid w:val="005A6B7E"/>
    <w:rsid w:val="005A709A"/>
    <w:rsid w:val="005B1CF7"/>
    <w:rsid w:val="005B1EB1"/>
    <w:rsid w:val="005B35DC"/>
    <w:rsid w:val="005B3A0F"/>
    <w:rsid w:val="005B3AE3"/>
    <w:rsid w:val="005B489B"/>
    <w:rsid w:val="005B4C65"/>
    <w:rsid w:val="005B4F33"/>
    <w:rsid w:val="005B73A2"/>
    <w:rsid w:val="005C0229"/>
    <w:rsid w:val="005C0F0D"/>
    <w:rsid w:val="005C1B17"/>
    <w:rsid w:val="005C21E9"/>
    <w:rsid w:val="005C45E0"/>
    <w:rsid w:val="005C4B81"/>
    <w:rsid w:val="005C4F1C"/>
    <w:rsid w:val="005C51C4"/>
    <w:rsid w:val="005C5695"/>
    <w:rsid w:val="005C63E8"/>
    <w:rsid w:val="005C6ACD"/>
    <w:rsid w:val="005C6BE5"/>
    <w:rsid w:val="005C71E6"/>
    <w:rsid w:val="005C7A16"/>
    <w:rsid w:val="005D07BF"/>
    <w:rsid w:val="005D0869"/>
    <w:rsid w:val="005D1C0A"/>
    <w:rsid w:val="005D2EC9"/>
    <w:rsid w:val="005D378A"/>
    <w:rsid w:val="005D3C05"/>
    <w:rsid w:val="005D3E09"/>
    <w:rsid w:val="005D54F7"/>
    <w:rsid w:val="005D59D3"/>
    <w:rsid w:val="005D6950"/>
    <w:rsid w:val="005D6DF0"/>
    <w:rsid w:val="005D7647"/>
    <w:rsid w:val="005E05A1"/>
    <w:rsid w:val="005E1192"/>
    <w:rsid w:val="005E200B"/>
    <w:rsid w:val="005E2E20"/>
    <w:rsid w:val="005E383B"/>
    <w:rsid w:val="005E4F29"/>
    <w:rsid w:val="005E576E"/>
    <w:rsid w:val="005E5F21"/>
    <w:rsid w:val="005E6ABF"/>
    <w:rsid w:val="005E72E6"/>
    <w:rsid w:val="005E7404"/>
    <w:rsid w:val="005E79CE"/>
    <w:rsid w:val="005E7CD4"/>
    <w:rsid w:val="005F108D"/>
    <w:rsid w:val="005F109E"/>
    <w:rsid w:val="005F1BC6"/>
    <w:rsid w:val="005F1F8A"/>
    <w:rsid w:val="005F2589"/>
    <w:rsid w:val="005F2923"/>
    <w:rsid w:val="005F2E43"/>
    <w:rsid w:val="005F3035"/>
    <w:rsid w:val="005F504B"/>
    <w:rsid w:val="005F5551"/>
    <w:rsid w:val="005F5B36"/>
    <w:rsid w:val="005F5F60"/>
    <w:rsid w:val="005F6125"/>
    <w:rsid w:val="005F6CB7"/>
    <w:rsid w:val="00600018"/>
    <w:rsid w:val="00600D03"/>
    <w:rsid w:val="00601CA1"/>
    <w:rsid w:val="006026EE"/>
    <w:rsid w:val="00603F0A"/>
    <w:rsid w:val="006042B4"/>
    <w:rsid w:val="00605519"/>
    <w:rsid w:val="0060569C"/>
    <w:rsid w:val="00606444"/>
    <w:rsid w:val="006071C0"/>
    <w:rsid w:val="006073E6"/>
    <w:rsid w:val="00607DA0"/>
    <w:rsid w:val="0061056E"/>
    <w:rsid w:val="006108A4"/>
    <w:rsid w:val="00610D9F"/>
    <w:rsid w:val="00611904"/>
    <w:rsid w:val="00612393"/>
    <w:rsid w:val="00612C90"/>
    <w:rsid w:val="0061370A"/>
    <w:rsid w:val="00614437"/>
    <w:rsid w:val="00614C8F"/>
    <w:rsid w:val="006165D1"/>
    <w:rsid w:val="00616E7C"/>
    <w:rsid w:val="00616F4E"/>
    <w:rsid w:val="006178AD"/>
    <w:rsid w:val="00620AEE"/>
    <w:rsid w:val="00620F3F"/>
    <w:rsid w:val="00621406"/>
    <w:rsid w:val="0062227F"/>
    <w:rsid w:val="006251C9"/>
    <w:rsid w:val="006267BE"/>
    <w:rsid w:val="006268C7"/>
    <w:rsid w:val="00626BD1"/>
    <w:rsid w:val="006272DF"/>
    <w:rsid w:val="006274E4"/>
    <w:rsid w:val="006301ED"/>
    <w:rsid w:val="00631432"/>
    <w:rsid w:val="0063195B"/>
    <w:rsid w:val="00633304"/>
    <w:rsid w:val="006334EE"/>
    <w:rsid w:val="006336A2"/>
    <w:rsid w:val="006339C9"/>
    <w:rsid w:val="00633C63"/>
    <w:rsid w:val="0063461D"/>
    <w:rsid w:val="00635B36"/>
    <w:rsid w:val="00635E23"/>
    <w:rsid w:val="00637648"/>
    <w:rsid w:val="00637B49"/>
    <w:rsid w:val="00640817"/>
    <w:rsid w:val="00640845"/>
    <w:rsid w:val="0064127C"/>
    <w:rsid w:val="00641999"/>
    <w:rsid w:val="00641A64"/>
    <w:rsid w:val="006431AF"/>
    <w:rsid w:val="00643A8F"/>
    <w:rsid w:val="006443B6"/>
    <w:rsid w:val="0064528A"/>
    <w:rsid w:val="00645541"/>
    <w:rsid w:val="00645F7C"/>
    <w:rsid w:val="00651B18"/>
    <w:rsid w:val="00651E46"/>
    <w:rsid w:val="006536F8"/>
    <w:rsid w:val="00654E5B"/>
    <w:rsid w:val="006554FC"/>
    <w:rsid w:val="00655589"/>
    <w:rsid w:val="00655C54"/>
    <w:rsid w:val="00657274"/>
    <w:rsid w:val="006604A8"/>
    <w:rsid w:val="0066184E"/>
    <w:rsid w:val="00661D10"/>
    <w:rsid w:val="006620A0"/>
    <w:rsid w:val="006624E5"/>
    <w:rsid w:val="006629EC"/>
    <w:rsid w:val="0066338D"/>
    <w:rsid w:val="00663E37"/>
    <w:rsid w:val="006645C7"/>
    <w:rsid w:val="00664A0C"/>
    <w:rsid w:val="00664C91"/>
    <w:rsid w:val="0066548D"/>
    <w:rsid w:val="006656D9"/>
    <w:rsid w:val="00665C56"/>
    <w:rsid w:val="0066686A"/>
    <w:rsid w:val="006674A7"/>
    <w:rsid w:val="00667769"/>
    <w:rsid w:val="00667855"/>
    <w:rsid w:val="00670568"/>
    <w:rsid w:val="006705C3"/>
    <w:rsid w:val="00672395"/>
    <w:rsid w:val="00673826"/>
    <w:rsid w:val="00674102"/>
    <w:rsid w:val="006747E1"/>
    <w:rsid w:val="00676CA9"/>
    <w:rsid w:val="00681307"/>
    <w:rsid w:val="00681D6B"/>
    <w:rsid w:val="00683987"/>
    <w:rsid w:val="00684764"/>
    <w:rsid w:val="006851AF"/>
    <w:rsid w:val="0068793F"/>
    <w:rsid w:val="00690537"/>
    <w:rsid w:val="00690B4B"/>
    <w:rsid w:val="00690F40"/>
    <w:rsid w:val="0069197A"/>
    <w:rsid w:val="00691E5E"/>
    <w:rsid w:val="00692C26"/>
    <w:rsid w:val="00692E8F"/>
    <w:rsid w:val="006935B7"/>
    <w:rsid w:val="00693829"/>
    <w:rsid w:val="00695A54"/>
    <w:rsid w:val="00696B49"/>
    <w:rsid w:val="00696F07"/>
    <w:rsid w:val="00696F5A"/>
    <w:rsid w:val="006970AF"/>
    <w:rsid w:val="006975DE"/>
    <w:rsid w:val="006A04EF"/>
    <w:rsid w:val="006A061B"/>
    <w:rsid w:val="006A0AE5"/>
    <w:rsid w:val="006A11A6"/>
    <w:rsid w:val="006A1E05"/>
    <w:rsid w:val="006A318D"/>
    <w:rsid w:val="006A319C"/>
    <w:rsid w:val="006A3E46"/>
    <w:rsid w:val="006A42C0"/>
    <w:rsid w:val="006A462F"/>
    <w:rsid w:val="006A4D77"/>
    <w:rsid w:val="006A55A3"/>
    <w:rsid w:val="006A55A9"/>
    <w:rsid w:val="006A6514"/>
    <w:rsid w:val="006A6E94"/>
    <w:rsid w:val="006A7449"/>
    <w:rsid w:val="006B00CD"/>
    <w:rsid w:val="006B0A93"/>
    <w:rsid w:val="006B0D87"/>
    <w:rsid w:val="006B118C"/>
    <w:rsid w:val="006B1C12"/>
    <w:rsid w:val="006B32F3"/>
    <w:rsid w:val="006B3542"/>
    <w:rsid w:val="006B54C1"/>
    <w:rsid w:val="006B6934"/>
    <w:rsid w:val="006C0704"/>
    <w:rsid w:val="006C12A0"/>
    <w:rsid w:val="006C15B3"/>
    <w:rsid w:val="006C2825"/>
    <w:rsid w:val="006C31F7"/>
    <w:rsid w:val="006C4597"/>
    <w:rsid w:val="006C4619"/>
    <w:rsid w:val="006C519A"/>
    <w:rsid w:val="006C7D10"/>
    <w:rsid w:val="006D01A1"/>
    <w:rsid w:val="006D085F"/>
    <w:rsid w:val="006D0C9A"/>
    <w:rsid w:val="006D37C6"/>
    <w:rsid w:val="006D3C89"/>
    <w:rsid w:val="006D3DCF"/>
    <w:rsid w:val="006D4925"/>
    <w:rsid w:val="006D5280"/>
    <w:rsid w:val="006D5BF7"/>
    <w:rsid w:val="006D5D55"/>
    <w:rsid w:val="006D7A09"/>
    <w:rsid w:val="006E09F9"/>
    <w:rsid w:val="006E0AE6"/>
    <w:rsid w:val="006E1742"/>
    <w:rsid w:val="006E1EE0"/>
    <w:rsid w:val="006E2E0C"/>
    <w:rsid w:val="006E317C"/>
    <w:rsid w:val="006E3792"/>
    <w:rsid w:val="006E44B0"/>
    <w:rsid w:val="006E6F58"/>
    <w:rsid w:val="006E7B37"/>
    <w:rsid w:val="006F01DE"/>
    <w:rsid w:val="006F06C2"/>
    <w:rsid w:val="006F214B"/>
    <w:rsid w:val="006F2BA9"/>
    <w:rsid w:val="006F2E23"/>
    <w:rsid w:val="006F2E5B"/>
    <w:rsid w:val="006F3003"/>
    <w:rsid w:val="006F4F00"/>
    <w:rsid w:val="006F66FF"/>
    <w:rsid w:val="006F7E58"/>
    <w:rsid w:val="0070060A"/>
    <w:rsid w:val="007006F4"/>
    <w:rsid w:val="007009F8"/>
    <w:rsid w:val="00701381"/>
    <w:rsid w:val="00701D41"/>
    <w:rsid w:val="00701F17"/>
    <w:rsid w:val="00701FB4"/>
    <w:rsid w:val="0070291D"/>
    <w:rsid w:val="0070315A"/>
    <w:rsid w:val="00703422"/>
    <w:rsid w:val="007046F9"/>
    <w:rsid w:val="00704712"/>
    <w:rsid w:val="00705613"/>
    <w:rsid w:val="007057D2"/>
    <w:rsid w:val="00705CAB"/>
    <w:rsid w:val="00705DBA"/>
    <w:rsid w:val="0070613F"/>
    <w:rsid w:val="007069AC"/>
    <w:rsid w:val="007070DB"/>
    <w:rsid w:val="007072A3"/>
    <w:rsid w:val="007078AD"/>
    <w:rsid w:val="0071172B"/>
    <w:rsid w:val="00711928"/>
    <w:rsid w:val="00712654"/>
    <w:rsid w:val="0071478A"/>
    <w:rsid w:val="007149F4"/>
    <w:rsid w:val="00715DC4"/>
    <w:rsid w:val="007170D5"/>
    <w:rsid w:val="00717E32"/>
    <w:rsid w:val="00720B0E"/>
    <w:rsid w:val="007212ED"/>
    <w:rsid w:val="00721382"/>
    <w:rsid w:val="007214A0"/>
    <w:rsid w:val="007224E2"/>
    <w:rsid w:val="00722A6A"/>
    <w:rsid w:val="0072310E"/>
    <w:rsid w:val="00724250"/>
    <w:rsid w:val="007242A8"/>
    <w:rsid w:val="00725CFA"/>
    <w:rsid w:val="00726827"/>
    <w:rsid w:val="00726D1C"/>
    <w:rsid w:val="00726EEF"/>
    <w:rsid w:val="007279F0"/>
    <w:rsid w:val="0073048D"/>
    <w:rsid w:val="00730F91"/>
    <w:rsid w:val="0073152B"/>
    <w:rsid w:val="00733B1E"/>
    <w:rsid w:val="0073657F"/>
    <w:rsid w:val="00736861"/>
    <w:rsid w:val="007377B5"/>
    <w:rsid w:val="007377E7"/>
    <w:rsid w:val="00737839"/>
    <w:rsid w:val="00741187"/>
    <w:rsid w:val="00741533"/>
    <w:rsid w:val="007434CC"/>
    <w:rsid w:val="007442CB"/>
    <w:rsid w:val="007449F9"/>
    <w:rsid w:val="00745B1E"/>
    <w:rsid w:val="00745F80"/>
    <w:rsid w:val="007474E7"/>
    <w:rsid w:val="007476A9"/>
    <w:rsid w:val="007479AA"/>
    <w:rsid w:val="00750F3D"/>
    <w:rsid w:val="0075114D"/>
    <w:rsid w:val="007515C4"/>
    <w:rsid w:val="00754CAF"/>
    <w:rsid w:val="00755CBE"/>
    <w:rsid w:val="007577B3"/>
    <w:rsid w:val="00762732"/>
    <w:rsid w:val="007628C1"/>
    <w:rsid w:val="00763D16"/>
    <w:rsid w:val="00764153"/>
    <w:rsid w:val="00765AA5"/>
    <w:rsid w:val="00765D35"/>
    <w:rsid w:val="00766A32"/>
    <w:rsid w:val="00766ACF"/>
    <w:rsid w:val="00770E4B"/>
    <w:rsid w:val="007716E5"/>
    <w:rsid w:val="00771CCE"/>
    <w:rsid w:val="00771DC4"/>
    <w:rsid w:val="00772285"/>
    <w:rsid w:val="0077277C"/>
    <w:rsid w:val="00773267"/>
    <w:rsid w:val="00774492"/>
    <w:rsid w:val="00774512"/>
    <w:rsid w:val="00774D74"/>
    <w:rsid w:val="00775D89"/>
    <w:rsid w:val="007767B2"/>
    <w:rsid w:val="00777E82"/>
    <w:rsid w:val="00780351"/>
    <w:rsid w:val="00781158"/>
    <w:rsid w:val="0078148F"/>
    <w:rsid w:val="00781CC4"/>
    <w:rsid w:val="00782051"/>
    <w:rsid w:val="0078325A"/>
    <w:rsid w:val="007837A4"/>
    <w:rsid w:val="0078495F"/>
    <w:rsid w:val="00785DB0"/>
    <w:rsid w:val="007870F6"/>
    <w:rsid w:val="00787197"/>
    <w:rsid w:val="007871BA"/>
    <w:rsid w:val="00790087"/>
    <w:rsid w:val="007901EF"/>
    <w:rsid w:val="00790668"/>
    <w:rsid w:val="0079088C"/>
    <w:rsid w:val="00792059"/>
    <w:rsid w:val="00792334"/>
    <w:rsid w:val="00792A15"/>
    <w:rsid w:val="00792ED5"/>
    <w:rsid w:val="007949B9"/>
    <w:rsid w:val="00794AF9"/>
    <w:rsid w:val="00794D61"/>
    <w:rsid w:val="00795008"/>
    <w:rsid w:val="0079517B"/>
    <w:rsid w:val="007960F2"/>
    <w:rsid w:val="0079715B"/>
    <w:rsid w:val="00797E43"/>
    <w:rsid w:val="007A00D5"/>
    <w:rsid w:val="007A0B4C"/>
    <w:rsid w:val="007A14F6"/>
    <w:rsid w:val="007A326C"/>
    <w:rsid w:val="007A3D4A"/>
    <w:rsid w:val="007A409C"/>
    <w:rsid w:val="007A525D"/>
    <w:rsid w:val="007A6A75"/>
    <w:rsid w:val="007A75E8"/>
    <w:rsid w:val="007B0436"/>
    <w:rsid w:val="007B1782"/>
    <w:rsid w:val="007B3472"/>
    <w:rsid w:val="007B3C18"/>
    <w:rsid w:val="007B40E2"/>
    <w:rsid w:val="007B4307"/>
    <w:rsid w:val="007B4459"/>
    <w:rsid w:val="007B49A7"/>
    <w:rsid w:val="007B53CA"/>
    <w:rsid w:val="007B5978"/>
    <w:rsid w:val="007B6103"/>
    <w:rsid w:val="007B662C"/>
    <w:rsid w:val="007B6C7A"/>
    <w:rsid w:val="007B7BE5"/>
    <w:rsid w:val="007B7FE2"/>
    <w:rsid w:val="007C017F"/>
    <w:rsid w:val="007C07FE"/>
    <w:rsid w:val="007C0DD9"/>
    <w:rsid w:val="007C1BCE"/>
    <w:rsid w:val="007C31AC"/>
    <w:rsid w:val="007C3F57"/>
    <w:rsid w:val="007C43FC"/>
    <w:rsid w:val="007C4505"/>
    <w:rsid w:val="007C485F"/>
    <w:rsid w:val="007C4A4A"/>
    <w:rsid w:val="007C5BEF"/>
    <w:rsid w:val="007C63EC"/>
    <w:rsid w:val="007C6D5F"/>
    <w:rsid w:val="007C7643"/>
    <w:rsid w:val="007C791D"/>
    <w:rsid w:val="007D12A6"/>
    <w:rsid w:val="007D1423"/>
    <w:rsid w:val="007D1DC3"/>
    <w:rsid w:val="007D2B67"/>
    <w:rsid w:val="007D3874"/>
    <w:rsid w:val="007D44C4"/>
    <w:rsid w:val="007D4B66"/>
    <w:rsid w:val="007D58C3"/>
    <w:rsid w:val="007D632A"/>
    <w:rsid w:val="007D720C"/>
    <w:rsid w:val="007E07AE"/>
    <w:rsid w:val="007E27D9"/>
    <w:rsid w:val="007E2BAD"/>
    <w:rsid w:val="007E30FE"/>
    <w:rsid w:val="007E32B5"/>
    <w:rsid w:val="007E41B5"/>
    <w:rsid w:val="007E484A"/>
    <w:rsid w:val="007E523B"/>
    <w:rsid w:val="007E54B7"/>
    <w:rsid w:val="007E54DA"/>
    <w:rsid w:val="007E6180"/>
    <w:rsid w:val="007E714F"/>
    <w:rsid w:val="007E77A9"/>
    <w:rsid w:val="007E7C58"/>
    <w:rsid w:val="007F2110"/>
    <w:rsid w:val="007F24F8"/>
    <w:rsid w:val="007F286D"/>
    <w:rsid w:val="007F28FC"/>
    <w:rsid w:val="007F2C36"/>
    <w:rsid w:val="007F3089"/>
    <w:rsid w:val="007F4B14"/>
    <w:rsid w:val="007F4C6E"/>
    <w:rsid w:val="007F4C95"/>
    <w:rsid w:val="007F5380"/>
    <w:rsid w:val="007F669C"/>
    <w:rsid w:val="008009F6"/>
    <w:rsid w:val="008032B4"/>
    <w:rsid w:val="00803F5E"/>
    <w:rsid w:val="00804657"/>
    <w:rsid w:val="008047BB"/>
    <w:rsid w:val="00804CE2"/>
    <w:rsid w:val="0080541D"/>
    <w:rsid w:val="00805606"/>
    <w:rsid w:val="00805607"/>
    <w:rsid w:val="00805835"/>
    <w:rsid w:val="0080652E"/>
    <w:rsid w:val="008069ED"/>
    <w:rsid w:val="00807810"/>
    <w:rsid w:val="008103DD"/>
    <w:rsid w:val="008111B7"/>
    <w:rsid w:val="0081273B"/>
    <w:rsid w:val="00814D19"/>
    <w:rsid w:val="00814D4F"/>
    <w:rsid w:val="008156F4"/>
    <w:rsid w:val="00815C80"/>
    <w:rsid w:val="00817232"/>
    <w:rsid w:val="00817B8B"/>
    <w:rsid w:val="00817F43"/>
    <w:rsid w:val="008212F1"/>
    <w:rsid w:val="008223D0"/>
    <w:rsid w:val="00822F77"/>
    <w:rsid w:val="008231B5"/>
    <w:rsid w:val="00823E53"/>
    <w:rsid w:val="008243B4"/>
    <w:rsid w:val="008253BF"/>
    <w:rsid w:val="008254AA"/>
    <w:rsid w:val="008264AA"/>
    <w:rsid w:val="00826972"/>
    <w:rsid w:val="00826A33"/>
    <w:rsid w:val="00827E7B"/>
    <w:rsid w:val="00830E6D"/>
    <w:rsid w:val="0083327E"/>
    <w:rsid w:val="00833409"/>
    <w:rsid w:val="00833C23"/>
    <w:rsid w:val="008350A6"/>
    <w:rsid w:val="008356CF"/>
    <w:rsid w:val="00835B0C"/>
    <w:rsid w:val="00835DC2"/>
    <w:rsid w:val="00835EE6"/>
    <w:rsid w:val="00836A09"/>
    <w:rsid w:val="00837471"/>
    <w:rsid w:val="00837A88"/>
    <w:rsid w:val="008400A5"/>
    <w:rsid w:val="008409C1"/>
    <w:rsid w:val="00840CC4"/>
    <w:rsid w:val="008429F7"/>
    <w:rsid w:val="00842F9A"/>
    <w:rsid w:val="00845855"/>
    <w:rsid w:val="008458F3"/>
    <w:rsid w:val="00845EF6"/>
    <w:rsid w:val="008468A5"/>
    <w:rsid w:val="00847028"/>
    <w:rsid w:val="0085064D"/>
    <w:rsid w:val="00850800"/>
    <w:rsid w:val="008516F3"/>
    <w:rsid w:val="00852AC2"/>
    <w:rsid w:val="008535B8"/>
    <w:rsid w:val="00854A61"/>
    <w:rsid w:val="008563A5"/>
    <w:rsid w:val="00856897"/>
    <w:rsid w:val="008569B3"/>
    <w:rsid w:val="00860090"/>
    <w:rsid w:val="00862B18"/>
    <w:rsid w:val="00863B4B"/>
    <w:rsid w:val="00863EB0"/>
    <w:rsid w:val="008655F9"/>
    <w:rsid w:val="00865E9E"/>
    <w:rsid w:val="00866198"/>
    <w:rsid w:val="008666BD"/>
    <w:rsid w:val="008710C1"/>
    <w:rsid w:val="008729CC"/>
    <w:rsid w:val="00873A1F"/>
    <w:rsid w:val="00873AF4"/>
    <w:rsid w:val="00874062"/>
    <w:rsid w:val="00875026"/>
    <w:rsid w:val="00876E2B"/>
    <w:rsid w:val="008805A0"/>
    <w:rsid w:val="00880946"/>
    <w:rsid w:val="008815BF"/>
    <w:rsid w:val="008827F0"/>
    <w:rsid w:val="00882DD1"/>
    <w:rsid w:val="00883322"/>
    <w:rsid w:val="00883DF8"/>
    <w:rsid w:val="00884786"/>
    <w:rsid w:val="008849BE"/>
    <w:rsid w:val="00884B8C"/>
    <w:rsid w:val="00884C05"/>
    <w:rsid w:val="00884C88"/>
    <w:rsid w:val="0088520F"/>
    <w:rsid w:val="00886806"/>
    <w:rsid w:val="00890365"/>
    <w:rsid w:val="008907EE"/>
    <w:rsid w:val="00890FDE"/>
    <w:rsid w:val="00891ED5"/>
    <w:rsid w:val="00892223"/>
    <w:rsid w:val="0089344A"/>
    <w:rsid w:val="00894F93"/>
    <w:rsid w:val="00895B4C"/>
    <w:rsid w:val="00896D03"/>
    <w:rsid w:val="00896D5C"/>
    <w:rsid w:val="008973E4"/>
    <w:rsid w:val="00897AC4"/>
    <w:rsid w:val="008A01DF"/>
    <w:rsid w:val="008A1DCE"/>
    <w:rsid w:val="008A248D"/>
    <w:rsid w:val="008A2652"/>
    <w:rsid w:val="008A2F81"/>
    <w:rsid w:val="008A306E"/>
    <w:rsid w:val="008A43E2"/>
    <w:rsid w:val="008A4810"/>
    <w:rsid w:val="008A5264"/>
    <w:rsid w:val="008A5391"/>
    <w:rsid w:val="008A6256"/>
    <w:rsid w:val="008A7402"/>
    <w:rsid w:val="008B0C06"/>
    <w:rsid w:val="008B5558"/>
    <w:rsid w:val="008B5FB8"/>
    <w:rsid w:val="008C133B"/>
    <w:rsid w:val="008C1F29"/>
    <w:rsid w:val="008C214C"/>
    <w:rsid w:val="008C23C0"/>
    <w:rsid w:val="008C3279"/>
    <w:rsid w:val="008C5785"/>
    <w:rsid w:val="008C6049"/>
    <w:rsid w:val="008C61F1"/>
    <w:rsid w:val="008C674C"/>
    <w:rsid w:val="008C6F19"/>
    <w:rsid w:val="008C76B9"/>
    <w:rsid w:val="008D0FC7"/>
    <w:rsid w:val="008D35A6"/>
    <w:rsid w:val="008D36BB"/>
    <w:rsid w:val="008D3FB0"/>
    <w:rsid w:val="008D48BE"/>
    <w:rsid w:val="008D4924"/>
    <w:rsid w:val="008D634D"/>
    <w:rsid w:val="008D6A30"/>
    <w:rsid w:val="008D7B30"/>
    <w:rsid w:val="008D7E99"/>
    <w:rsid w:val="008E16BF"/>
    <w:rsid w:val="008E2021"/>
    <w:rsid w:val="008E28A3"/>
    <w:rsid w:val="008E33CC"/>
    <w:rsid w:val="008E4D0F"/>
    <w:rsid w:val="008E522D"/>
    <w:rsid w:val="008E5B8B"/>
    <w:rsid w:val="008E5F1D"/>
    <w:rsid w:val="008E618B"/>
    <w:rsid w:val="008E6348"/>
    <w:rsid w:val="008E6970"/>
    <w:rsid w:val="008F0AC7"/>
    <w:rsid w:val="008F0AF1"/>
    <w:rsid w:val="008F1624"/>
    <w:rsid w:val="008F3512"/>
    <w:rsid w:val="008F4362"/>
    <w:rsid w:val="008F47AC"/>
    <w:rsid w:val="008F5639"/>
    <w:rsid w:val="00900732"/>
    <w:rsid w:val="00900B2B"/>
    <w:rsid w:val="00902476"/>
    <w:rsid w:val="009025D4"/>
    <w:rsid w:val="0090543E"/>
    <w:rsid w:val="00905625"/>
    <w:rsid w:val="009065D3"/>
    <w:rsid w:val="0090688A"/>
    <w:rsid w:val="00910E0B"/>
    <w:rsid w:val="00911034"/>
    <w:rsid w:val="009118AB"/>
    <w:rsid w:val="00911E85"/>
    <w:rsid w:val="00912533"/>
    <w:rsid w:val="00913CAD"/>
    <w:rsid w:val="00914D4F"/>
    <w:rsid w:val="00915051"/>
    <w:rsid w:val="0091566B"/>
    <w:rsid w:val="009156CE"/>
    <w:rsid w:val="00915B31"/>
    <w:rsid w:val="0091698D"/>
    <w:rsid w:val="00916E3B"/>
    <w:rsid w:val="00917B4F"/>
    <w:rsid w:val="00921956"/>
    <w:rsid w:val="009232C6"/>
    <w:rsid w:val="00924BDF"/>
    <w:rsid w:val="00924C4B"/>
    <w:rsid w:val="00924F4A"/>
    <w:rsid w:val="0092520E"/>
    <w:rsid w:val="0092642F"/>
    <w:rsid w:val="0092747C"/>
    <w:rsid w:val="00927CF5"/>
    <w:rsid w:val="009308BB"/>
    <w:rsid w:val="00933ED0"/>
    <w:rsid w:val="009343E5"/>
    <w:rsid w:val="00934565"/>
    <w:rsid w:val="009347AA"/>
    <w:rsid w:val="00935128"/>
    <w:rsid w:val="009363F6"/>
    <w:rsid w:val="009370E2"/>
    <w:rsid w:val="00937C63"/>
    <w:rsid w:val="00937F05"/>
    <w:rsid w:val="00940C86"/>
    <w:rsid w:val="00940DB6"/>
    <w:rsid w:val="00942A66"/>
    <w:rsid w:val="00943F7A"/>
    <w:rsid w:val="009446E9"/>
    <w:rsid w:val="00944D55"/>
    <w:rsid w:val="00944F3D"/>
    <w:rsid w:val="0094509D"/>
    <w:rsid w:val="00946B1E"/>
    <w:rsid w:val="00946D1B"/>
    <w:rsid w:val="00947050"/>
    <w:rsid w:val="0094791F"/>
    <w:rsid w:val="00947F3C"/>
    <w:rsid w:val="009502A6"/>
    <w:rsid w:val="009505AD"/>
    <w:rsid w:val="00950F09"/>
    <w:rsid w:val="009515E4"/>
    <w:rsid w:val="00951833"/>
    <w:rsid w:val="00951A10"/>
    <w:rsid w:val="009530DB"/>
    <w:rsid w:val="00953881"/>
    <w:rsid w:val="0095395F"/>
    <w:rsid w:val="00953BD0"/>
    <w:rsid w:val="00953E48"/>
    <w:rsid w:val="0095445F"/>
    <w:rsid w:val="00954BFF"/>
    <w:rsid w:val="00956774"/>
    <w:rsid w:val="00956D07"/>
    <w:rsid w:val="00956FAD"/>
    <w:rsid w:val="009602E3"/>
    <w:rsid w:val="00960D14"/>
    <w:rsid w:val="0096109F"/>
    <w:rsid w:val="00961E72"/>
    <w:rsid w:val="009621FD"/>
    <w:rsid w:val="009641E9"/>
    <w:rsid w:val="00964682"/>
    <w:rsid w:val="009646E6"/>
    <w:rsid w:val="0096543A"/>
    <w:rsid w:val="00965E6D"/>
    <w:rsid w:val="009668B6"/>
    <w:rsid w:val="009669D1"/>
    <w:rsid w:val="00967424"/>
    <w:rsid w:val="00967AFB"/>
    <w:rsid w:val="00967F6D"/>
    <w:rsid w:val="00970416"/>
    <w:rsid w:val="00971191"/>
    <w:rsid w:val="009712F2"/>
    <w:rsid w:val="00971727"/>
    <w:rsid w:val="00971AA0"/>
    <w:rsid w:val="00971F2B"/>
    <w:rsid w:val="00974387"/>
    <w:rsid w:val="00975E74"/>
    <w:rsid w:val="009770D1"/>
    <w:rsid w:val="00977852"/>
    <w:rsid w:val="00981614"/>
    <w:rsid w:val="00981941"/>
    <w:rsid w:val="00981B59"/>
    <w:rsid w:val="00983575"/>
    <w:rsid w:val="00984228"/>
    <w:rsid w:val="009846DC"/>
    <w:rsid w:val="009847C1"/>
    <w:rsid w:val="00984870"/>
    <w:rsid w:val="0098568A"/>
    <w:rsid w:val="009863C1"/>
    <w:rsid w:val="00990160"/>
    <w:rsid w:val="0099192F"/>
    <w:rsid w:val="00991C41"/>
    <w:rsid w:val="0099284E"/>
    <w:rsid w:val="009932C8"/>
    <w:rsid w:val="00993F30"/>
    <w:rsid w:val="00994036"/>
    <w:rsid w:val="0099537C"/>
    <w:rsid w:val="009976AA"/>
    <w:rsid w:val="009A11D9"/>
    <w:rsid w:val="009A1D03"/>
    <w:rsid w:val="009A1DB1"/>
    <w:rsid w:val="009A21AA"/>
    <w:rsid w:val="009A232F"/>
    <w:rsid w:val="009A2339"/>
    <w:rsid w:val="009A2E5A"/>
    <w:rsid w:val="009A3444"/>
    <w:rsid w:val="009A39CA"/>
    <w:rsid w:val="009A42EA"/>
    <w:rsid w:val="009A4451"/>
    <w:rsid w:val="009A5D0A"/>
    <w:rsid w:val="009A6EB7"/>
    <w:rsid w:val="009A7190"/>
    <w:rsid w:val="009A71A6"/>
    <w:rsid w:val="009A7B83"/>
    <w:rsid w:val="009A7FE8"/>
    <w:rsid w:val="009A7FF6"/>
    <w:rsid w:val="009B1E2A"/>
    <w:rsid w:val="009B2454"/>
    <w:rsid w:val="009B2D03"/>
    <w:rsid w:val="009B357E"/>
    <w:rsid w:val="009B3956"/>
    <w:rsid w:val="009B46A4"/>
    <w:rsid w:val="009B4C97"/>
    <w:rsid w:val="009B6EBE"/>
    <w:rsid w:val="009B6FBA"/>
    <w:rsid w:val="009B78DC"/>
    <w:rsid w:val="009B7EA0"/>
    <w:rsid w:val="009C07D2"/>
    <w:rsid w:val="009C1095"/>
    <w:rsid w:val="009C1395"/>
    <w:rsid w:val="009C17D6"/>
    <w:rsid w:val="009C1935"/>
    <w:rsid w:val="009C2E99"/>
    <w:rsid w:val="009C379D"/>
    <w:rsid w:val="009C3A2E"/>
    <w:rsid w:val="009C3A75"/>
    <w:rsid w:val="009C3C74"/>
    <w:rsid w:val="009C3CA4"/>
    <w:rsid w:val="009C3CFE"/>
    <w:rsid w:val="009C3F7A"/>
    <w:rsid w:val="009C41D6"/>
    <w:rsid w:val="009C434B"/>
    <w:rsid w:val="009C5292"/>
    <w:rsid w:val="009C53B1"/>
    <w:rsid w:val="009C5685"/>
    <w:rsid w:val="009C5FD7"/>
    <w:rsid w:val="009C60D1"/>
    <w:rsid w:val="009C7175"/>
    <w:rsid w:val="009D0525"/>
    <w:rsid w:val="009D0F0B"/>
    <w:rsid w:val="009D188A"/>
    <w:rsid w:val="009D1958"/>
    <w:rsid w:val="009D1A99"/>
    <w:rsid w:val="009D236F"/>
    <w:rsid w:val="009D2898"/>
    <w:rsid w:val="009D3C2A"/>
    <w:rsid w:val="009D4478"/>
    <w:rsid w:val="009D4921"/>
    <w:rsid w:val="009D4FBD"/>
    <w:rsid w:val="009D6457"/>
    <w:rsid w:val="009D6568"/>
    <w:rsid w:val="009D719B"/>
    <w:rsid w:val="009D72CA"/>
    <w:rsid w:val="009D7CC7"/>
    <w:rsid w:val="009E013E"/>
    <w:rsid w:val="009E01F0"/>
    <w:rsid w:val="009E0361"/>
    <w:rsid w:val="009E0DE1"/>
    <w:rsid w:val="009E2223"/>
    <w:rsid w:val="009E2504"/>
    <w:rsid w:val="009E4362"/>
    <w:rsid w:val="009E5045"/>
    <w:rsid w:val="009E5126"/>
    <w:rsid w:val="009E5759"/>
    <w:rsid w:val="009E722A"/>
    <w:rsid w:val="009E7D24"/>
    <w:rsid w:val="009F0315"/>
    <w:rsid w:val="009F04A6"/>
    <w:rsid w:val="009F1719"/>
    <w:rsid w:val="009F206E"/>
    <w:rsid w:val="009F3617"/>
    <w:rsid w:val="009F3C82"/>
    <w:rsid w:val="009F520C"/>
    <w:rsid w:val="009F574D"/>
    <w:rsid w:val="009F57F9"/>
    <w:rsid w:val="009F770D"/>
    <w:rsid w:val="00A020A7"/>
    <w:rsid w:val="00A03412"/>
    <w:rsid w:val="00A03726"/>
    <w:rsid w:val="00A05D2F"/>
    <w:rsid w:val="00A076CB"/>
    <w:rsid w:val="00A0791D"/>
    <w:rsid w:val="00A07BF2"/>
    <w:rsid w:val="00A1003E"/>
    <w:rsid w:val="00A103B9"/>
    <w:rsid w:val="00A10E05"/>
    <w:rsid w:val="00A11AFB"/>
    <w:rsid w:val="00A123E8"/>
    <w:rsid w:val="00A13212"/>
    <w:rsid w:val="00A142BA"/>
    <w:rsid w:val="00A14539"/>
    <w:rsid w:val="00A14728"/>
    <w:rsid w:val="00A1543D"/>
    <w:rsid w:val="00A15510"/>
    <w:rsid w:val="00A15B38"/>
    <w:rsid w:val="00A16E39"/>
    <w:rsid w:val="00A17024"/>
    <w:rsid w:val="00A21579"/>
    <w:rsid w:val="00A23195"/>
    <w:rsid w:val="00A233C7"/>
    <w:rsid w:val="00A235F0"/>
    <w:rsid w:val="00A24235"/>
    <w:rsid w:val="00A27044"/>
    <w:rsid w:val="00A30A3B"/>
    <w:rsid w:val="00A325F7"/>
    <w:rsid w:val="00A32750"/>
    <w:rsid w:val="00A3277C"/>
    <w:rsid w:val="00A33E1A"/>
    <w:rsid w:val="00A3476B"/>
    <w:rsid w:val="00A35E4E"/>
    <w:rsid w:val="00A36E6F"/>
    <w:rsid w:val="00A37F24"/>
    <w:rsid w:val="00A40CC4"/>
    <w:rsid w:val="00A40E84"/>
    <w:rsid w:val="00A41039"/>
    <w:rsid w:val="00A41691"/>
    <w:rsid w:val="00A42209"/>
    <w:rsid w:val="00A4264F"/>
    <w:rsid w:val="00A42CA0"/>
    <w:rsid w:val="00A42EEB"/>
    <w:rsid w:val="00A43263"/>
    <w:rsid w:val="00A43934"/>
    <w:rsid w:val="00A44A50"/>
    <w:rsid w:val="00A452D0"/>
    <w:rsid w:val="00A45352"/>
    <w:rsid w:val="00A46236"/>
    <w:rsid w:val="00A46658"/>
    <w:rsid w:val="00A471E5"/>
    <w:rsid w:val="00A47AE0"/>
    <w:rsid w:val="00A47D71"/>
    <w:rsid w:val="00A50390"/>
    <w:rsid w:val="00A505BD"/>
    <w:rsid w:val="00A50821"/>
    <w:rsid w:val="00A5409F"/>
    <w:rsid w:val="00A55A96"/>
    <w:rsid w:val="00A568B4"/>
    <w:rsid w:val="00A6060D"/>
    <w:rsid w:val="00A60B11"/>
    <w:rsid w:val="00A60E54"/>
    <w:rsid w:val="00A6118C"/>
    <w:rsid w:val="00A6229E"/>
    <w:rsid w:val="00A63B83"/>
    <w:rsid w:val="00A64600"/>
    <w:rsid w:val="00A64A69"/>
    <w:rsid w:val="00A64DFC"/>
    <w:rsid w:val="00A65578"/>
    <w:rsid w:val="00A657C7"/>
    <w:rsid w:val="00A67B27"/>
    <w:rsid w:val="00A702EB"/>
    <w:rsid w:val="00A70EA9"/>
    <w:rsid w:val="00A71112"/>
    <w:rsid w:val="00A71BAB"/>
    <w:rsid w:val="00A723E8"/>
    <w:rsid w:val="00A72B93"/>
    <w:rsid w:val="00A731AB"/>
    <w:rsid w:val="00A73516"/>
    <w:rsid w:val="00A750CB"/>
    <w:rsid w:val="00A75725"/>
    <w:rsid w:val="00A774E9"/>
    <w:rsid w:val="00A7767C"/>
    <w:rsid w:val="00A7768C"/>
    <w:rsid w:val="00A80B72"/>
    <w:rsid w:val="00A80F4D"/>
    <w:rsid w:val="00A81D42"/>
    <w:rsid w:val="00A82E27"/>
    <w:rsid w:val="00A83C82"/>
    <w:rsid w:val="00A8489B"/>
    <w:rsid w:val="00A848CB"/>
    <w:rsid w:val="00A85591"/>
    <w:rsid w:val="00A856AC"/>
    <w:rsid w:val="00A85B5B"/>
    <w:rsid w:val="00A86071"/>
    <w:rsid w:val="00A86890"/>
    <w:rsid w:val="00A86C5E"/>
    <w:rsid w:val="00A86CD6"/>
    <w:rsid w:val="00A903B1"/>
    <w:rsid w:val="00A90D36"/>
    <w:rsid w:val="00A91581"/>
    <w:rsid w:val="00A91836"/>
    <w:rsid w:val="00A91A11"/>
    <w:rsid w:val="00A91C83"/>
    <w:rsid w:val="00A93C12"/>
    <w:rsid w:val="00A93CD7"/>
    <w:rsid w:val="00A94220"/>
    <w:rsid w:val="00A94A3D"/>
    <w:rsid w:val="00A94B32"/>
    <w:rsid w:val="00A95DA8"/>
    <w:rsid w:val="00A9605D"/>
    <w:rsid w:val="00A96DB1"/>
    <w:rsid w:val="00A973F4"/>
    <w:rsid w:val="00A97FCA"/>
    <w:rsid w:val="00AA0C9A"/>
    <w:rsid w:val="00AA16F6"/>
    <w:rsid w:val="00AA2588"/>
    <w:rsid w:val="00AA37CD"/>
    <w:rsid w:val="00AA4CB7"/>
    <w:rsid w:val="00AA75A7"/>
    <w:rsid w:val="00AA7AA6"/>
    <w:rsid w:val="00AA7DA9"/>
    <w:rsid w:val="00AB036E"/>
    <w:rsid w:val="00AB0D1A"/>
    <w:rsid w:val="00AB2674"/>
    <w:rsid w:val="00AB3045"/>
    <w:rsid w:val="00AB3A78"/>
    <w:rsid w:val="00AB3BA8"/>
    <w:rsid w:val="00AB4473"/>
    <w:rsid w:val="00AB6C92"/>
    <w:rsid w:val="00AB74F8"/>
    <w:rsid w:val="00AB7E10"/>
    <w:rsid w:val="00AC0D3C"/>
    <w:rsid w:val="00AC15ED"/>
    <w:rsid w:val="00AC1C31"/>
    <w:rsid w:val="00AC2A55"/>
    <w:rsid w:val="00AC3EB8"/>
    <w:rsid w:val="00AC5DBC"/>
    <w:rsid w:val="00AC73CC"/>
    <w:rsid w:val="00AD0E1A"/>
    <w:rsid w:val="00AD1407"/>
    <w:rsid w:val="00AD1499"/>
    <w:rsid w:val="00AD355E"/>
    <w:rsid w:val="00AD3BB3"/>
    <w:rsid w:val="00AD5C2D"/>
    <w:rsid w:val="00AD5D30"/>
    <w:rsid w:val="00AD66ED"/>
    <w:rsid w:val="00AD786A"/>
    <w:rsid w:val="00AD7FC6"/>
    <w:rsid w:val="00AE1510"/>
    <w:rsid w:val="00AE1C44"/>
    <w:rsid w:val="00AE3740"/>
    <w:rsid w:val="00AE4B75"/>
    <w:rsid w:val="00AE4C5E"/>
    <w:rsid w:val="00AE5476"/>
    <w:rsid w:val="00AE5787"/>
    <w:rsid w:val="00AE6A52"/>
    <w:rsid w:val="00AE6DD7"/>
    <w:rsid w:val="00AE6DFE"/>
    <w:rsid w:val="00AE7A1D"/>
    <w:rsid w:val="00AE7D12"/>
    <w:rsid w:val="00AF07AE"/>
    <w:rsid w:val="00AF0C67"/>
    <w:rsid w:val="00AF113A"/>
    <w:rsid w:val="00AF470F"/>
    <w:rsid w:val="00AF4F80"/>
    <w:rsid w:val="00AF52E1"/>
    <w:rsid w:val="00AF57AF"/>
    <w:rsid w:val="00AF5CDD"/>
    <w:rsid w:val="00AF6647"/>
    <w:rsid w:val="00AF6F51"/>
    <w:rsid w:val="00AF7FED"/>
    <w:rsid w:val="00B0082B"/>
    <w:rsid w:val="00B01551"/>
    <w:rsid w:val="00B050EE"/>
    <w:rsid w:val="00B05E92"/>
    <w:rsid w:val="00B05FCE"/>
    <w:rsid w:val="00B06ACA"/>
    <w:rsid w:val="00B07710"/>
    <w:rsid w:val="00B124B4"/>
    <w:rsid w:val="00B1281C"/>
    <w:rsid w:val="00B13FA0"/>
    <w:rsid w:val="00B14F64"/>
    <w:rsid w:val="00B158C5"/>
    <w:rsid w:val="00B16409"/>
    <w:rsid w:val="00B16E6E"/>
    <w:rsid w:val="00B17A9C"/>
    <w:rsid w:val="00B2025D"/>
    <w:rsid w:val="00B21346"/>
    <w:rsid w:val="00B215F3"/>
    <w:rsid w:val="00B22BEC"/>
    <w:rsid w:val="00B23F9A"/>
    <w:rsid w:val="00B247BA"/>
    <w:rsid w:val="00B2533F"/>
    <w:rsid w:val="00B25767"/>
    <w:rsid w:val="00B25EFE"/>
    <w:rsid w:val="00B260DF"/>
    <w:rsid w:val="00B260FE"/>
    <w:rsid w:val="00B26438"/>
    <w:rsid w:val="00B26557"/>
    <w:rsid w:val="00B26815"/>
    <w:rsid w:val="00B27149"/>
    <w:rsid w:val="00B27D82"/>
    <w:rsid w:val="00B30035"/>
    <w:rsid w:val="00B30E49"/>
    <w:rsid w:val="00B3347B"/>
    <w:rsid w:val="00B33CBF"/>
    <w:rsid w:val="00B33DC4"/>
    <w:rsid w:val="00B35335"/>
    <w:rsid w:val="00B35A80"/>
    <w:rsid w:val="00B35D1C"/>
    <w:rsid w:val="00B3607C"/>
    <w:rsid w:val="00B3673B"/>
    <w:rsid w:val="00B408E1"/>
    <w:rsid w:val="00B41A02"/>
    <w:rsid w:val="00B41D8D"/>
    <w:rsid w:val="00B420EB"/>
    <w:rsid w:val="00B43386"/>
    <w:rsid w:val="00B43445"/>
    <w:rsid w:val="00B43F84"/>
    <w:rsid w:val="00B44517"/>
    <w:rsid w:val="00B44E26"/>
    <w:rsid w:val="00B45009"/>
    <w:rsid w:val="00B45A09"/>
    <w:rsid w:val="00B4658C"/>
    <w:rsid w:val="00B46C89"/>
    <w:rsid w:val="00B47687"/>
    <w:rsid w:val="00B5059F"/>
    <w:rsid w:val="00B51A84"/>
    <w:rsid w:val="00B531B9"/>
    <w:rsid w:val="00B5340D"/>
    <w:rsid w:val="00B54543"/>
    <w:rsid w:val="00B55203"/>
    <w:rsid w:val="00B55721"/>
    <w:rsid w:val="00B56862"/>
    <w:rsid w:val="00B56E32"/>
    <w:rsid w:val="00B5708C"/>
    <w:rsid w:val="00B57393"/>
    <w:rsid w:val="00B57DF3"/>
    <w:rsid w:val="00B60F78"/>
    <w:rsid w:val="00B61E95"/>
    <w:rsid w:val="00B64969"/>
    <w:rsid w:val="00B65324"/>
    <w:rsid w:val="00B66EA1"/>
    <w:rsid w:val="00B67DB9"/>
    <w:rsid w:val="00B7054F"/>
    <w:rsid w:val="00B70C96"/>
    <w:rsid w:val="00B71E1D"/>
    <w:rsid w:val="00B72EAE"/>
    <w:rsid w:val="00B73CE1"/>
    <w:rsid w:val="00B73D8C"/>
    <w:rsid w:val="00B73DA7"/>
    <w:rsid w:val="00B75DA0"/>
    <w:rsid w:val="00B75E40"/>
    <w:rsid w:val="00B76182"/>
    <w:rsid w:val="00B761F9"/>
    <w:rsid w:val="00B81787"/>
    <w:rsid w:val="00B819ED"/>
    <w:rsid w:val="00B82A4A"/>
    <w:rsid w:val="00B82D57"/>
    <w:rsid w:val="00B83B8D"/>
    <w:rsid w:val="00B840B4"/>
    <w:rsid w:val="00B844D4"/>
    <w:rsid w:val="00B84D71"/>
    <w:rsid w:val="00B8567E"/>
    <w:rsid w:val="00B862A5"/>
    <w:rsid w:val="00B86416"/>
    <w:rsid w:val="00B86D1B"/>
    <w:rsid w:val="00B90932"/>
    <w:rsid w:val="00B9109C"/>
    <w:rsid w:val="00B917B6"/>
    <w:rsid w:val="00B9267F"/>
    <w:rsid w:val="00B926EE"/>
    <w:rsid w:val="00B940AD"/>
    <w:rsid w:val="00B96E00"/>
    <w:rsid w:val="00B972D3"/>
    <w:rsid w:val="00B973D7"/>
    <w:rsid w:val="00B97D87"/>
    <w:rsid w:val="00B97E2B"/>
    <w:rsid w:val="00BA07D5"/>
    <w:rsid w:val="00BA1B75"/>
    <w:rsid w:val="00BA2B3F"/>
    <w:rsid w:val="00BA3424"/>
    <w:rsid w:val="00BA386F"/>
    <w:rsid w:val="00BA55DB"/>
    <w:rsid w:val="00BA576D"/>
    <w:rsid w:val="00BA6D87"/>
    <w:rsid w:val="00BA72FC"/>
    <w:rsid w:val="00BA75B6"/>
    <w:rsid w:val="00BB08F5"/>
    <w:rsid w:val="00BB12E2"/>
    <w:rsid w:val="00BB19D3"/>
    <w:rsid w:val="00BB2E5D"/>
    <w:rsid w:val="00BB351F"/>
    <w:rsid w:val="00BB4726"/>
    <w:rsid w:val="00BB621C"/>
    <w:rsid w:val="00BB7B24"/>
    <w:rsid w:val="00BC23CF"/>
    <w:rsid w:val="00BC3059"/>
    <w:rsid w:val="00BC38F7"/>
    <w:rsid w:val="00BC46E9"/>
    <w:rsid w:val="00BC48AE"/>
    <w:rsid w:val="00BC4AEE"/>
    <w:rsid w:val="00BC62B5"/>
    <w:rsid w:val="00BC66E0"/>
    <w:rsid w:val="00BD0E7C"/>
    <w:rsid w:val="00BD1333"/>
    <w:rsid w:val="00BD173D"/>
    <w:rsid w:val="00BD19E0"/>
    <w:rsid w:val="00BD1A10"/>
    <w:rsid w:val="00BD2CC4"/>
    <w:rsid w:val="00BD348A"/>
    <w:rsid w:val="00BD447E"/>
    <w:rsid w:val="00BE0534"/>
    <w:rsid w:val="00BE185D"/>
    <w:rsid w:val="00BE1A56"/>
    <w:rsid w:val="00BE1E83"/>
    <w:rsid w:val="00BE2D6F"/>
    <w:rsid w:val="00BE355D"/>
    <w:rsid w:val="00BE424A"/>
    <w:rsid w:val="00BE44AC"/>
    <w:rsid w:val="00BE7476"/>
    <w:rsid w:val="00BF04F3"/>
    <w:rsid w:val="00BF0C1E"/>
    <w:rsid w:val="00BF1104"/>
    <w:rsid w:val="00BF194D"/>
    <w:rsid w:val="00BF1D5E"/>
    <w:rsid w:val="00BF1F21"/>
    <w:rsid w:val="00BF30E5"/>
    <w:rsid w:val="00BF3627"/>
    <w:rsid w:val="00BF3A0B"/>
    <w:rsid w:val="00BF3A44"/>
    <w:rsid w:val="00BF3E64"/>
    <w:rsid w:val="00BF40FC"/>
    <w:rsid w:val="00BF4758"/>
    <w:rsid w:val="00BF5616"/>
    <w:rsid w:val="00BF59CA"/>
    <w:rsid w:val="00BF637B"/>
    <w:rsid w:val="00BF7A57"/>
    <w:rsid w:val="00C0003B"/>
    <w:rsid w:val="00C00F89"/>
    <w:rsid w:val="00C01619"/>
    <w:rsid w:val="00C02270"/>
    <w:rsid w:val="00C02A49"/>
    <w:rsid w:val="00C02A69"/>
    <w:rsid w:val="00C02CF5"/>
    <w:rsid w:val="00C03ABF"/>
    <w:rsid w:val="00C03B63"/>
    <w:rsid w:val="00C04B26"/>
    <w:rsid w:val="00C04C7D"/>
    <w:rsid w:val="00C054E5"/>
    <w:rsid w:val="00C05820"/>
    <w:rsid w:val="00C060CD"/>
    <w:rsid w:val="00C06726"/>
    <w:rsid w:val="00C06A27"/>
    <w:rsid w:val="00C0750D"/>
    <w:rsid w:val="00C0791A"/>
    <w:rsid w:val="00C07D1E"/>
    <w:rsid w:val="00C110A9"/>
    <w:rsid w:val="00C12BDF"/>
    <w:rsid w:val="00C13704"/>
    <w:rsid w:val="00C15237"/>
    <w:rsid w:val="00C168A1"/>
    <w:rsid w:val="00C17851"/>
    <w:rsid w:val="00C2092C"/>
    <w:rsid w:val="00C211BB"/>
    <w:rsid w:val="00C219CB"/>
    <w:rsid w:val="00C22390"/>
    <w:rsid w:val="00C23AC8"/>
    <w:rsid w:val="00C24C11"/>
    <w:rsid w:val="00C253CE"/>
    <w:rsid w:val="00C273DD"/>
    <w:rsid w:val="00C276F7"/>
    <w:rsid w:val="00C30938"/>
    <w:rsid w:val="00C30E5E"/>
    <w:rsid w:val="00C313FF"/>
    <w:rsid w:val="00C31A40"/>
    <w:rsid w:val="00C31C28"/>
    <w:rsid w:val="00C32789"/>
    <w:rsid w:val="00C328BE"/>
    <w:rsid w:val="00C338B6"/>
    <w:rsid w:val="00C33E21"/>
    <w:rsid w:val="00C34501"/>
    <w:rsid w:val="00C364E3"/>
    <w:rsid w:val="00C376D3"/>
    <w:rsid w:val="00C41C83"/>
    <w:rsid w:val="00C42170"/>
    <w:rsid w:val="00C428C3"/>
    <w:rsid w:val="00C432FB"/>
    <w:rsid w:val="00C4331B"/>
    <w:rsid w:val="00C44A1A"/>
    <w:rsid w:val="00C45652"/>
    <w:rsid w:val="00C45A14"/>
    <w:rsid w:val="00C45B8B"/>
    <w:rsid w:val="00C471AD"/>
    <w:rsid w:val="00C4730B"/>
    <w:rsid w:val="00C47BFB"/>
    <w:rsid w:val="00C47D48"/>
    <w:rsid w:val="00C50880"/>
    <w:rsid w:val="00C539BB"/>
    <w:rsid w:val="00C55324"/>
    <w:rsid w:val="00C55832"/>
    <w:rsid w:val="00C56631"/>
    <w:rsid w:val="00C56739"/>
    <w:rsid w:val="00C56EDE"/>
    <w:rsid w:val="00C60C59"/>
    <w:rsid w:val="00C611D1"/>
    <w:rsid w:val="00C616B8"/>
    <w:rsid w:val="00C61B4C"/>
    <w:rsid w:val="00C61E88"/>
    <w:rsid w:val="00C62005"/>
    <w:rsid w:val="00C62FC9"/>
    <w:rsid w:val="00C637F6"/>
    <w:rsid w:val="00C63A21"/>
    <w:rsid w:val="00C64047"/>
    <w:rsid w:val="00C65770"/>
    <w:rsid w:val="00C657ED"/>
    <w:rsid w:val="00C65C5B"/>
    <w:rsid w:val="00C6714C"/>
    <w:rsid w:val="00C671AB"/>
    <w:rsid w:val="00C6729B"/>
    <w:rsid w:val="00C70112"/>
    <w:rsid w:val="00C70406"/>
    <w:rsid w:val="00C7159A"/>
    <w:rsid w:val="00C71E32"/>
    <w:rsid w:val="00C71ED2"/>
    <w:rsid w:val="00C72865"/>
    <w:rsid w:val="00C73253"/>
    <w:rsid w:val="00C742FC"/>
    <w:rsid w:val="00C74DC5"/>
    <w:rsid w:val="00C74EE2"/>
    <w:rsid w:val="00C752A4"/>
    <w:rsid w:val="00C75849"/>
    <w:rsid w:val="00C76123"/>
    <w:rsid w:val="00C77F35"/>
    <w:rsid w:val="00C8009A"/>
    <w:rsid w:val="00C8041A"/>
    <w:rsid w:val="00C805AD"/>
    <w:rsid w:val="00C80E68"/>
    <w:rsid w:val="00C84417"/>
    <w:rsid w:val="00C8527E"/>
    <w:rsid w:val="00C85694"/>
    <w:rsid w:val="00C85E1B"/>
    <w:rsid w:val="00C85EE8"/>
    <w:rsid w:val="00C8667B"/>
    <w:rsid w:val="00C900D4"/>
    <w:rsid w:val="00C90571"/>
    <w:rsid w:val="00C9134B"/>
    <w:rsid w:val="00C91356"/>
    <w:rsid w:val="00C919C1"/>
    <w:rsid w:val="00C924A4"/>
    <w:rsid w:val="00C92754"/>
    <w:rsid w:val="00C92B0E"/>
    <w:rsid w:val="00C93B34"/>
    <w:rsid w:val="00C94438"/>
    <w:rsid w:val="00C94650"/>
    <w:rsid w:val="00C958F1"/>
    <w:rsid w:val="00C96472"/>
    <w:rsid w:val="00C97FF2"/>
    <w:rsid w:val="00CA06C7"/>
    <w:rsid w:val="00CA0AC5"/>
    <w:rsid w:val="00CA201F"/>
    <w:rsid w:val="00CA2153"/>
    <w:rsid w:val="00CA6186"/>
    <w:rsid w:val="00CA66C6"/>
    <w:rsid w:val="00CA70E5"/>
    <w:rsid w:val="00CA7428"/>
    <w:rsid w:val="00CA7893"/>
    <w:rsid w:val="00CA7978"/>
    <w:rsid w:val="00CB0851"/>
    <w:rsid w:val="00CB12DE"/>
    <w:rsid w:val="00CB16E4"/>
    <w:rsid w:val="00CB1A6D"/>
    <w:rsid w:val="00CB1B20"/>
    <w:rsid w:val="00CB1D18"/>
    <w:rsid w:val="00CB23BA"/>
    <w:rsid w:val="00CB380E"/>
    <w:rsid w:val="00CB3841"/>
    <w:rsid w:val="00CB64D5"/>
    <w:rsid w:val="00CB6A80"/>
    <w:rsid w:val="00CC04BF"/>
    <w:rsid w:val="00CC09E4"/>
    <w:rsid w:val="00CC0DD6"/>
    <w:rsid w:val="00CC0EE4"/>
    <w:rsid w:val="00CC13EE"/>
    <w:rsid w:val="00CC19A7"/>
    <w:rsid w:val="00CC1ED9"/>
    <w:rsid w:val="00CC1F96"/>
    <w:rsid w:val="00CC331D"/>
    <w:rsid w:val="00CC3664"/>
    <w:rsid w:val="00CC4549"/>
    <w:rsid w:val="00CC4938"/>
    <w:rsid w:val="00CC4BF8"/>
    <w:rsid w:val="00CC5FDE"/>
    <w:rsid w:val="00CC7C93"/>
    <w:rsid w:val="00CC7E16"/>
    <w:rsid w:val="00CD1B29"/>
    <w:rsid w:val="00CD1B71"/>
    <w:rsid w:val="00CD272F"/>
    <w:rsid w:val="00CD2EC5"/>
    <w:rsid w:val="00CD3105"/>
    <w:rsid w:val="00CD31A0"/>
    <w:rsid w:val="00CD4CAE"/>
    <w:rsid w:val="00CD4CB7"/>
    <w:rsid w:val="00CD4DD8"/>
    <w:rsid w:val="00CD5ACC"/>
    <w:rsid w:val="00CD7509"/>
    <w:rsid w:val="00CE0EC4"/>
    <w:rsid w:val="00CE2BBF"/>
    <w:rsid w:val="00CE383C"/>
    <w:rsid w:val="00CE38F4"/>
    <w:rsid w:val="00CE4F4E"/>
    <w:rsid w:val="00CE5221"/>
    <w:rsid w:val="00CE5783"/>
    <w:rsid w:val="00CE70C3"/>
    <w:rsid w:val="00CE7748"/>
    <w:rsid w:val="00CF1208"/>
    <w:rsid w:val="00CF2592"/>
    <w:rsid w:val="00CF3F55"/>
    <w:rsid w:val="00CF4BF6"/>
    <w:rsid w:val="00CF51B8"/>
    <w:rsid w:val="00CF5343"/>
    <w:rsid w:val="00D00022"/>
    <w:rsid w:val="00D02072"/>
    <w:rsid w:val="00D0482A"/>
    <w:rsid w:val="00D04C77"/>
    <w:rsid w:val="00D04DE1"/>
    <w:rsid w:val="00D04FA8"/>
    <w:rsid w:val="00D078A9"/>
    <w:rsid w:val="00D12306"/>
    <w:rsid w:val="00D12ABA"/>
    <w:rsid w:val="00D130AF"/>
    <w:rsid w:val="00D145F6"/>
    <w:rsid w:val="00D1530A"/>
    <w:rsid w:val="00D161E7"/>
    <w:rsid w:val="00D16364"/>
    <w:rsid w:val="00D1731A"/>
    <w:rsid w:val="00D210C8"/>
    <w:rsid w:val="00D21894"/>
    <w:rsid w:val="00D21EEC"/>
    <w:rsid w:val="00D22EF4"/>
    <w:rsid w:val="00D237D5"/>
    <w:rsid w:val="00D262F6"/>
    <w:rsid w:val="00D26C0E"/>
    <w:rsid w:val="00D27143"/>
    <w:rsid w:val="00D27F03"/>
    <w:rsid w:val="00D303CB"/>
    <w:rsid w:val="00D31058"/>
    <w:rsid w:val="00D3119B"/>
    <w:rsid w:val="00D31CB4"/>
    <w:rsid w:val="00D31FB0"/>
    <w:rsid w:val="00D32121"/>
    <w:rsid w:val="00D339C0"/>
    <w:rsid w:val="00D33A7B"/>
    <w:rsid w:val="00D34FF3"/>
    <w:rsid w:val="00D40C22"/>
    <w:rsid w:val="00D413E4"/>
    <w:rsid w:val="00D44033"/>
    <w:rsid w:val="00D4424A"/>
    <w:rsid w:val="00D4477F"/>
    <w:rsid w:val="00D44910"/>
    <w:rsid w:val="00D44F41"/>
    <w:rsid w:val="00D456B2"/>
    <w:rsid w:val="00D45DA9"/>
    <w:rsid w:val="00D460B1"/>
    <w:rsid w:val="00D46222"/>
    <w:rsid w:val="00D469C9"/>
    <w:rsid w:val="00D46A3C"/>
    <w:rsid w:val="00D46E4D"/>
    <w:rsid w:val="00D50AFD"/>
    <w:rsid w:val="00D51222"/>
    <w:rsid w:val="00D52FAE"/>
    <w:rsid w:val="00D53128"/>
    <w:rsid w:val="00D53E67"/>
    <w:rsid w:val="00D5458F"/>
    <w:rsid w:val="00D547C5"/>
    <w:rsid w:val="00D5554F"/>
    <w:rsid w:val="00D5604A"/>
    <w:rsid w:val="00D56182"/>
    <w:rsid w:val="00D5786B"/>
    <w:rsid w:val="00D57970"/>
    <w:rsid w:val="00D60A4B"/>
    <w:rsid w:val="00D61C22"/>
    <w:rsid w:val="00D6246D"/>
    <w:rsid w:val="00D62BF3"/>
    <w:rsid w:val="00D62DA8"/>
    <w:rsid w:val="00D638AF"/>
    <w:rsid w:val="00D64F91"/>
    <w:rsid w:val="00D64FB5"/>
    <w:rsid w:val="00D65712"/>
    <w:rsid w:val="00D65FC4"/>
    <w:rsid w:val="00D679D5"/>
    <w:rsid w:val="00D70F8D"/>
    <w:rsid w:val="00D71409"/>
    <w:rsid w:val="00D717B0"/>
    <w:rsid w:val="00D719C5"/>
    <w:rsid w:val="00D72543"/>
    <w:rsid w:val="00D727CD"/>
    <w:rsid w:val="00D72BA7"/>
    <w:rsid w:val="00D73CAC"/>
    <w:rsid w:val="00D74C19"/>
    <w:rsid w:val="00D751FE"/>
    <w:rsid w:val="00D75A1B"/>
    <w:rsid w:val="00D7622E"/>
    <w:rsid w:val="00D766D6"/>
    <w:rsid w:val="00D8073B"/>
    <w:rsid w:val="00D80854"/>
    <w:rsid w:val="00D8104C"/>
    <w:rsid w:val="00D81892"/>
    <w:rsid w:val="00D81D7B"/>
    <w:rsid w:val="00D81EF4"/>
    <w:rsid w:val="00D82170"/>
    <w:rsid w:val="00D82E45"/>
    <w:rsid w:val="00D855F5"/>
    <w:rsid w:val="00D8703E"/>
    <w:rsid w:val="00D90314"/>
    <w:rsid w:val="00D913D3"/>
    <w:rsid w:val="00D9174D"/>
    <w:rsid w:val="00D92A04"/>
    <w:rsid w:val="00D93A8E"/>
    <w:rsid w:val="00D94785"/>
    <w:rsid w:val="00D95570"/>
    <w:rsid w:val="00D957A6"/>
    <w:rsid w:val="00D969F2"/>
    <w:rsid w:val="00DA02FF"/>
    <w:rsid w:val="00DA06D4"/>
    <w:rsid w:val="00DA248A"/>
    <w:rsid w:val="00DA285E"/>
    <w:rsid w:val="00DA3CB5"/>
    <w:rsid w:val="00DA69B1"/>
    <w:rsid w:val="00DA78A8"/>
    <w:rsid w:val="00DB07A8"/>
    <w:rsid w:val="00DB0F33"/>
    <w:rsid w:val="00DB240B"/>
    <w:rsid w:val="00DB38F4"/>
    <w:rsid w:val="00DB3FE8"/>
    <w:rsid w:val="00DB5711"/>
    <w:rsid w:val="00DB5A24"/>
    <w:rsid w:val="00DB5B3E"/>
    <w:rsid w:val="00DB60B0"/>
    <w:rsid w:val="00DB64A7"/>
    <w:rsid w:val="00DB654C"/>
    <w:rsid w:val="00DB73FF"/>
    <w:rsid w:val="00DC000E"/>
    <w:rsid w:val="00DC0774"/>
    <w:rsid w:val="00DC20B1"/>
    <w:rsid w:val="00DC27C7"/>
    <w:rsid w:val="00DC28E0"/>
    <w:rsid w:val="00DC3099"/>
    <w:rsid w:val="00DC3259"/>
    <w:rsid w:val="00DC33D9"/>
    <w:rsid w:val="00DC409B"/>
    <w:rsid w:val="00DC48FB"/>
    <w:rsid w:val="00DC502E"/>
    <w:rsid w:val="00DC5169"/>
    <w:rsid w:val="00DC5D30"/>
    <w:rsid w:val="00DD05C9"/>
    <w:rsid w:val="00DD0AC7"/>
    <w:rsid w:val="00DD1137"/>
    <w:rsid w:val="00DD1C7F"/>
    <w:rsid w:val="00DD25C6"/>
    <w:rsid w:val="00DD32BA"/>
    <w:rsid w:val="00DD3BB8"/>
    <w:rsid w:val="00DD3F29"/>
    <w:rsid w:val="00DD4A3C"/>
    <w:rsid w:val="00DD6C44"/>
    <w:rsid w:val="00DD6DCE"/>
    <w:rsid w:val="00DD70DF"/>
    <w:rsid w:val="00DD77F7"/>
    <w:rsid w:val="00DE09CC"/>
    <w:rsid w:val="00DE0D14"/>
    <w:rsid w:val="00DE14C3"/>
    <w:rsid w:val="00DE277D"/>
    <w:rsid w:val="00DE2CCF"/>
    <w:rsid w:val="00DE36FB"/>
    <w:rsid w:val="00DE3FBE"/>
    <w:rsid w:val="00DE431F"/>
    <w:rsid w:val="00DE49CE"/>
    <w:rsid w:val="00DE5EC2"/>
    <w:rsid w:val="00DE74C4"/>
    <w:rsid w:val="00DF06AD"/>
    <w:rsid w:val="00DF12A0"/>
    <w:rsid w:val="00DF16B7"/>
    <w:rsid w:val="00DF1BCD"/>
    <w:rsid w:val="00DF1D84"/>
    <w:rsid w:val="00DF1E52"/>
    <w:rsid w:val="00DF237D"/>
    <w:rsid w:val="00DF3403"/>
    <w:rsid w:val="00DF3B8B"/>
    <w:rsid w:val="00DF3BA5"/>
    <w:rsid w:val="00DF4DE2"/>
    <w:rsid w:val="00DF52D7"/>
    <w:rsid w:val="00DF5D8A"/>
    <w:rsid w:val="00DF5E58"/>
    <w:rsid w:val="00DF6805"/>
    <w:rsid w:val="00DF6843"/>
    <w:rsid w:val="00DF7FDC"/>
    <w:rsid w:val="00E006FF"/>
    <w:rsid w:val="00E0093D"/>
    <w:rsid w:val="00E00B8E"/>
    <w:rsid w:val="00E01320"/>
    <w:rsid w:val="00E01765"/>
    <w:rsid w:val="00E01F1A"/>
    <w:rsid w:val="00E02B3B"/>
    <w:rsid w:val="00E03831"/>
    <w:rsid w:val="00E04380"/>
    <w:rsid w:val="00E04BD2"/>
    <w:rsid w:val="00E05A83"/>
    <w:rsid w:val="00E05B95"/>
    <w:rsid w:val="00E070CC"/>
    <w:rsid w:val="00E11BC5"/>
    <w:rsid w:val="00E11DCF"/>
    <w:rsid w:val="00E1218E"/>
    <w:rsid w:val="00E12214"/>
    <w:rsid w:val="00E1361B"/>
    <w:rsid w:val="00E138AC"/>
    <w:rsid w:val="00E14666"/>
    <w:rsid w:val="00E1658D"/>
    <w:rsid w:val="00E16848"/>
    <w:rsid w:val="00E17D74"/>
    <w:rsid w:val="00E212BD"/>
    <w:rsid w:val="00E21D36"/>
    <w:rsid w:val="00E2217D"/>
    <w:rsid w:val="00E23629"/>
    <w:rsid w:val="00E23655"/>
    <w:rsid w:val="00E24344"/>
    <w:rsid w:val="00E243AC"/>
    <w:rsid w:val="00E247F5"/>
    <w:rsid w:val="00E2563D"/>
    <w:rsid w:val="00E2737D"/>
    <w:rsid w:val="00E27894"/>
    <w:rsid w:val="00E27A8C"/>
    <w:rsid w:val="00E27F3D"/>
    <w:rsid w:val="00E30483"/>
    <w:rsid w:val="00E31529"/>
    <w:rsid w:val="00E33BE2"/>
    <w:rsid w:val="00E3433D"/>
    <w:rsid w:val="00E34544"/>
    <w:rsid w:val="00E345D8"/>
    <w:rsid w:val="00E3495F"/>
    <w:rsid w:val="00E36012"/>
    <w:rsid w:val="00E36783"/>
    <w:rsid w:val="00E375A7"/>
    <w:rsid w:val="00E378EA"/>
    <w:rsid w:val="00E37C39"/>
    <w:rsid w:val="00E4027B"/>
    <w:rsid w:val="00E4279F"/>
    <w:rsid w:val="00E43426"/>
    <w:rsid w:val="00E434BE"/>
    <w:rsid w:val="00E449AB"/>
    <w:rsid w:val="00E50919"/>
    <w:rsid w:val="00E50F35"/>
    <w:rsid w:val="00E51B24"/>
    <w:rsid w:val="00E51BDC"/>
    <w:rsid w:val="00E52531"/>
    <w:rsid w:val="00E53CD5"/>
    <w:rsid w:val="00E55D2A"/>
    <w:rsid w:val="00E55E2C"/>
    <w:rsid w:val="00E572F0"/>
    <w:rsid w:val="00E61395"/>
    <w:rsid w:val="00E61947"/>
    <w:rsid w:val="00E61EAD"/>
    <w:rsid w:val="00E63042"/>
    <w:rsid w:val="00E63EBF"/>
    <w:rsid w:val="00E646E1"/>
    <w:rsid w:val="00E65D1E"/>
    <w:rsid w:val="00E6613B"/>
    <w:rsid w:val="00E66F5E"/>
    <w:rsid w:val="00E67187"/>
    <w:rsid w:val="00E67BC3"/>
    <w:rsid w:val="00E67E0A"/>
    <w:rsid w:val="00E70F07"/>
    <w:rsid w:val="00E7303C"/>
    <w:rsid w:val="00E73604"/>
    <w:rsid w:val="00E7375D"/>
    <w:rsid w:val="00E73B25"/>
    <w:rsid w:val="00E74459"/>
    <w:rsid w:val="00E74B46"/>
    <w:rsid w:val="00E75B93"/>
    <w:rsid w:val="00E76189"/>
    <w:rsid w:val="00E76588"/>
    <w:rsid w:val="00E801E6"/>
    <w:rsid w:val="00E806EB"/>
    <w:rsid w:val="00E80B88"/>
    <w:rsid w:val="00E8107B"/>
    <w:rsid w:val="00E8154F"/>
    <w:rsid w:val="00E8284C"/>
    <w:rsid w:val="00E83497"/>
    <w:rsid w:val="00E83D55"/>
    <w:rsid w:val="00E83E5F"/>
    <w:rsid w:val="00E84B47"/>
    <w:rsid w:val="00E84BE5"/>
    <w:rsid w:val="00E84C6E"/>
    <w:rsid w:val="00E861AB"/>
    <w:rsid w:val="00E86885"/>
    <w:rsid w:val="00E87733"/>
    <w:rsid w:val="00E87822"/>
    <w:rsid w:val="00E87CFD"/>
    <w:rsid w:val="00E907BE"/>
    <w:rsid w:val="00E90B93"/>
    <w:rsid w:val="00E92978"/>
    <w:rsid w:val="00E92E4D"/>
    <w:rsid w:val="00E931BB"/>
    <w:rsid w:val="00E93907"/>
    <w:rsid w:val="00E95302"/>
    <w:rsid w:val="00E95C86"/>
    <w:rsid w:val="00E96693"/>
    <w:rsid w:val="00E96D1C"/>
    <w:rsid w:val="00EA0724"/>
    <w:rsid w:val="00EA09EE"/>
    <w:rsid w:val="00EA3C47"/>
    <w:rsid w:val="00EA42C4"/>
    <w:rsid w:val="00EA4738"/>
    <w:rsid w:val="00EA4A8E"/>
    <w:rsid w:val="00EA4B57"/>
    <w:rsid w:val="00EA4D81"/>
    <w:rsid w:val="00EA597B"/>
    <w:rsid w:val="00EA65AB"/>
    <w:rsid w:val="00EA6D9F"/>
    <w:rsid w:val="00EB04B5"/>
    <w:rsid w:val="00EB11F6"/>
    <w:rsid w:val="00EB1779"/>
    <w:rsid w:val="00EB2DB2"/>
    <w:rsid w:val="00EB346F"/>
    <w:rsid w:val="00EB40E0"/>
    <w:rsid w:val="00EB514B"/>
    <w:rsid w:val="00EB5634"/>
    <w:rsid w:val="00EB5AE2"/>
    <w:rsid w:val="00EC1510"/>
    <w:rsid w:val="00EC1BBE"/>
    <w:rsid w:val="00EC2510"/>
    <w:rsid w:val="00EC2B2B"/>
    <w:rsid w:val="00EC456A"/>
    <w:rsid w:val="00EC533A"/>
    <w:rsid w:val="00EC5642"/>
    <w:rsid w:val="00EC6327"/>
    <w:rsid w:val="00EC7D06"/>
    <w:rsid w:val="00ED0065"/>
    <w:rsid w:val="00ED0A01"/>
    <w:rsid w:val="00ED1B82"/>
    <w:rsid w:val="00ED32AC"/>
    <w:rsid w:val="00ED33EC"/>
    <w:rsid w:val="00ED38A8"/>
    <w:rsid w:val="00ED3DBB"/>
    <w:rsid w:val="00ED6B4F"/>
    <w:rsid w:val="00ED6EB3"/>
    <w:rsid w:val="00ED7475"/>
    <w:rsid w:val="00ED790E"/>
    <w:rsid w:val="00ED7978"/>
    <w:rsid w:val="00ED7E5B"/>
    <w:rsid w:val="00ED7FFB"/>
    <w:rsid w:val="00EE0871"/>
    <w:rsid w:val="00EE094B"/>
    <w:rsid w:val="00EE121A"/>
    <w:rsid w:val="00EE2FE1"/>
    <w:rsid w:val="00EE30E1"/>
    <w:rsid w:val="00EE3E95"/>
    <w:rsid w:val="00EE3FCA"/>
    <w:rsid w:val="00EE3FE8"/>
    <w:rsid w:val="00EE5068"/>
    <w:rsid w:val="00EE6A2C"/>
    <w:rsid w:val="00EE728E"/>
    <w:rsid w:val="00EE7BFC"/>
    <w:rsid w:val="00EF011D"/>
    <w:rsid w:val="00EF113F"/>
    <w:rsid w:val="00EF1EEE"/>
    <w:rsid w:val="00EF330B"/>
    <w:rsid w:val="00EF34FE"/>
    <w:rsid w:val="00EF47B6"/>
    <w:rsid w:val="00EF529E"/>
    <w:rsid w:val="00EF6D2B"/>
    <w:rsid w:val="00F00B63"/>
    <w:rsid w:val="00F016A1"/>
    <w:rsid w:val="00F01E3E"/>
    <w:rsid w:val="00F02295"/>
    <w:rsid w:val="00F02567"/>
    <w:rsid w:val="00F054BD"/>
    <w:rsid w:val="00F0583D"/>
    <w:rsid w:val="00F05895"/>
    <w:rsid w:val="00F05EDB"/>
    <w:rsid w:val="00F06773"/>
    <w:rsid w:val="00F067BC"/>
    <w:rsid w:val="00F07166"/>
    <w:rsid w:val="00F0717A"/>
    <w:rsid w:val="00F07593"/>
    <w:rsid w:val="00F12ABA"/>
    <w:rsid w:val="00F12FEE"/>
    <w:rsid w:val="00F135E3"/>
    <w:rsid w:val="00F138C7"/>
    <w:rsid w:val="00F14474"/>
    <w:rsid w:val="00F14F2F"/>
    <w:rsid w:val="00F1594B"/>
    <w:rsid w:val="00F16926"/>
    <w:rsid w:val="00F16BAA"/>
    <w:rsid w:val="00F21960"/>
    <w:rsid w:val="00F22066"/>
    <w:rsid w:val="00F22A05"/>
    <w:rsid w:val="00F22E01"/>
    <w:rsid w:val="00F234C5"/>
    <w:rsid w:val="00F242A0"/>
    <w:rsid w:val="00F243A7"/>
    <w:rsid w:val="00F2575E"/>
    <w:rsid w:val="00F2576D"/>
    <w:rsid w:val="00F27880"/>
    <w:rsid w:val="00F305A3"/>
    <w:rsid w:val="00F31298"/>
    <w:rsid w:val="00F31408"/>
    <w:rsid w:val="00F31681"/>
    <w:rsid w:val="00F32FAB"/>
    <w:rsid w:val="00F33DD8"/>
    <w:rsid w:val="00F34725"/>
    <w:rsid w:val="00F34F5E"/>
    <w:rsid w:val="00F3510B"/>
    <w:rsid w:val="00F3668A"/>
    <w:rsid w:val="00F369FD"/>
    <w:rsid w:val="00F3732C"/>
    <w:rsid w:val="00F40B65"/>
    <w:rsid w:val="00F422BB"/>
    <w:rsid w:val="00F42778"/>
    <w:rsid w:val="00F441F2"/>
    <w:rsid w:val="00F44E9C"/>
    <w:rsid w:val="00F45670"/>
    <w:rsid w:val="00F45BE3"/>
    <w:rsid w:val="00F45F49"/>
    <w:rsid w:val="00F465CE"/>
    <w:rsid w:val="00F503FC"/>
    <w:rsid w:val="00F50593"/>
    <w:rsid w:val="00F50656"/>
    <w:rsid w:val="00F509E6"/>
    <w:rsid w:val="00F51183"/>
    <w:rsid w:val="00F53C22"/>
    <w:rsid w:val="00F53E86"/>
    <w:rsid w:val="00F54813"/>
    <w:rsid w:val="00F55576"/>
    <w:rsid w:val="00F555D4"/>
    <w:rsid w:val="00F55A21"/>
    <w:rsid w:val="00F55E60"/>
    <w:rsid w:val="00F55F17"/>
    <w:rsid w:val="00F563F7"/>
    <w:rsid w:val="00F5708E"/>
    <w:rsid w:val="00F60885"/>
    <w:rsid w:val="00F61920"/>
    <w:rsid w:val="00F61EA2"/>
    <w:rsid w:val="00F633DA"/>
    <w:rsid w:val="00F64705"/>
    <w:rsid w:val="00F647A8"/>
    <w:rsid w:val="00F64E3C"/>
    <w:rsid w:val="00F6522D"/>
    <w:rsid w:val="00F6596D"/>
    <w:rsid w:val="00F65B7B"/>
    <w:rsid w:val="00F65C4D"/>
    <w:rsid w:val="00F665E9"/>
    <w:rsid w:val="00F66891"/>
    <w:rsid w:val="00F674B5"/>
    <w:rsid w:val="00F72901"/>
    <w:rsid w:val="00F72CA7"/>
    <w:rsid w:val="00F73115"/>
    <w:rsid w:val="00F7313A"/>
    <w:rsid w:val="00F74CE6"/>
    <w:rsid w:val="00F75898"/>
    <w:rsid w:val="00F7595D"/>
    <w:rsid w:val="00F75E35"/>
    <w:rsid w:val="00F76406"/>
    <w:rsid w:val="00F77DC4"/>
    <w:rsid w:val="00F802F8"/>
    <w:rsid w:val="00F813DD"/>
    <w:rsid w:val="00F828D0"/>
    <w:rsid w:val="00F82D17"/>
    <w:rsid w:val="00F83BA2"/>
    <w:rsid w:val="00F845FB"/>
    <w:rsid w:val="00F84758"/>
    <w:rsid w:val="00F8525D"/>
    <w:rsid w:val="00F866CB"/>
    <w:rsid w:val="00F86C6E"/>
    <w:rsid w:val="00F87240"/>
    <w:rsid w:val="00F87369"/>
    <w:rsid w:val="00F91334"/>
    <w:rsid w:val="00F91F80"/>
    <w:rsid w:val="00F93EE8"/>
    <w:rsid w:val="00F946FF"/>
    <w:rsid w:val="00F955F0"/>
    <w:rsid w:val="00F96456"/>
    <w:rsid w:val="00F96A56"/>
    <w:rsid w:val="00F96DF5"/>
    <w:rsid w:val="00F97A16"/>
    <w:rsid w:val="00FA1665"/>
    <w:rsid w:val="00FA16F9"/>
    <w:rsid w:val="00FA17C9"/>
    <w:rsid w:val="00FA1AD0"/>
    <w:rsid w:val="00FA23F5"/>
    <w:rsid w:val="00FA3595"/>
    <w:rsid w:val="00FA3D4F"/>
    <w:rsid w:val="00FA4091"/>
    <w:rsid w:val="00FA4625"/>
    <w:rsid w:val="00FA4F10"/>
    <w:rsid w:val="00FA5442"/>
    <w:rsid w:val="00FA5884"/>
    <w:rsid w:val="00FA5B4E"/>
    <w:rsid w:val="00FB062D"/>
    <w:rsid w:val="00FB07A8"/>
    <w:rsid w:val="00FB0C61"/>
    <w:rsid w:val="00FB15E0"/>
    <w:rsid w:val="00FB2A8A"/>
    <w:rsid w:val="00FB3A6A"/>
    <w:rsid w:val="00FB3D43"/>
    <w:rsid w:val="00FB4647"/>
    <w:rsid w:val="00FB6421"/>
    <w:rsid w:val="00FB6D33"/>
    <w:rsid w:val="00FB715C"/>
    <w:rsid w:val="00FB7507"/>
    <w:rsid w:val="00FB77EA"/>
    <w:rsid w:val="00FC033C"/>
    <w:rsid w:val="00FC03E5"/>
    <w:rsid w:val="00FC041A"/>
    <w:rsid w:val="00FC0820"/>
    <w:rsid w:val="00FC115F"/>
    <w:rsid w:val="00FC247E"/>
    <w:rsid w:val="00FC252E"/>
    <w:rsid w:val="00FC3BC6"/>
    <w:rsid w:val="00FD0AED"/>
    <w:rsid w:val="00FD0E90"/>
    <w:rsid w:val="00FD1491"/>
    <w:rsid w:val="00FD18C1"/>
    <w:rsid w:val="00FD267B"/>
    <w:rsid w:val="00FD3F8B"/>
    <w:rsid w:val="00FD5C09"/>
    <w:rsid w:val="00FD64E1"/>
    <w:rsid w:val="00FD7ADA"/>
    <w:rsid w:val="00FE02F1"/>
    <w:rsid w:val="00FE1328"/>
    <w:rsid w:val="00FE172B"/>
    <w:rsid w:val="00FE3BFA"/>
    <w:rsid w:val="00FE3DE4"/>
    <w:rsid w:val="00FE4049"/>
    <w:rsid w:val="00FE44A9"/>
    <w:rsid w:val="00FE518B"/>
    <w:rsid w:val="00FE6DAE"/>
    <w:rsid w:val="00FE79A3"/>
    <w:rsid w:val="00FE7E88"/>
    <w:rsid w:val="00FF0401"/>
    <w:rsid w:val="00FF0BC7"/>
    <w:rsid w:val="00FF2D33"/>
    <w:rsid w:val="00FF40F3"/>
    <w:rsid w:val="00FF422B"/>
    <w:rsid w:val="00FF4962"/>
    <w:rsid w:val="00FF6D09"/>
    <w:rsid w:val="00FF77DB"/>
    <w:rsid w:val="00FF7AF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locked="1" w:semiHidden="0" w:uiPriority="0"/>
    <w:lsdException w:name="footer" w:locked="1" w:semiHidden="0" w:uiPriority="0"/>
    <w:lsdException w:name="index heading" w:unhideWhenUsed="1"/>
    <w:lsdException w:name="caption" w:locked="1" w:semiHidden="0" w:uiPriority="0" w:qFormat="1"/>
    <w:lsdException w:name="table of figures" w:locked="1" w:semiHidden="0" w:uiPriority="0"/>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uiPriority="1"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locked="1" w:semiHidden="0" w:uiPriority="0"/>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locked="1" w:semiHidden="0" w:uiPriority="0"/>
    <w:lsdException w:name="HTML Acronym" w:locked="1" w:semiHidden="0" w:uiPriority="0"/>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locked="1" w:semiHidden="0" w:uiPriority="0"/>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locked="1" w:semiHidden="0" w:uiPriority="0"/>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locked="1" w:semiHidden="0" w:uiPriority="0"/>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99192F"/>
    <w:rPr>
      <w:rFonts w:ascii="Calibri" w:hAnsi="Calibri"/>
      <w:szCs w:val="24"/>
      <w:lang w:val="en-AU"/>
    </w:rPr>
  </w:style>
  <w:style w:type="paragraph" w:styleId="Heading1">
    <w:name w:val="heading 1"/>
    <w:basedOn w:val="Normal"/>
    <w:next w:val="Normal"/>
    <w:link w:val="Heading1Char"/>
    <w:uiPriority w:val="99"/>
    <w:qFormat/>
    <w:rsid w:val="00CB23BA"/>
    <w:pPr>
      <w:keepNext/>
      <w:numPr>
        <w:numId w:val="1"/>
      </w:numPr>
      <w:spacing w:after="240"/>
      <w:outlineLvl w:val="0"/>
    </w:pPr>
    <w:rPr>
      <w:b/>
      <w:bCs/>
      <w:color w:val="FF6600"/>
      <w:sz w:val="36"/>
      <w:szCs w:val="20"/>
    </w:rPr>
  </w:style>
  <w:style w:type="paragraph" w:styleId="Heading2">
    <w:name w:val="heading 2"/>
    <w:basedOn w:val="Normal"/>
    <w:next w:val="Normal"/>
    <w:link w:val="Heading2Char"/>
    <w:uiPriority w:val="99"/>
    <w:qFormat/>
    <w:rsid w:val="00CB23BA"/>
    <w:pPr>
      <w:keepNext/>
      <w:numPr>
        <w:ilvl w:val="1"/>
        <w:numId w:val="1"/>
      </w:numPr>
      <w:spacing w:after="240"/>
      <w:outlineLvl w:val="1"/>
    </w:pPr>
    <w:rPr>
      <w:b/>
      <w:bCs/>
      <w:color w:val="000000"/>
      <w:sz w:val="32"/>
    </w:rPr>
  </w:style>
  <w:style w:type="paragraph" w:styleId="Heading3">
    <w:name w:val="heading 3"/>
    <w:basedOn w:val="Normal"/>
    <w:next w:val="Normal"/>
    <w:link w:val="Heading3Char"/>
    <w:uiPriority w:val="99"/>
    <w:qFormat/>
    <w:rsid w:val="00CB23BA"/>
    <w:pPr>
      <w:keepNext/>
      <w:numPr>
        <w:ilvl w:val="2"/>
        <w:numId w:val="1"/>
      </w:numPr>
      <w:tabs>
        <w:tab w:val="clear" w:pos="2304"/>
        <w:tab w:val="num" w:pos="1674"/>
      </w:tabs>
      <w:spacing w:after="240"/>
      <w:ind w:left="1674"/>
      <w:outlineLvl w:val="2"/>
    </w:pPr>
    <w:rPr>
      <w:b/>
      <w:bCs/>
      <w:sz w:val="28"/>
    </w:rPr>
  </w:style>
  <w:style w:type="paragraph" w:styleId="Heading4">
    <w:name w:val="heading 4"/>
    <w:basedOn w:val="Normal"/>
    <w:next w:val="Normal"/>
    <w:link w:val="Heading4Char"/>
    <w:uiPriority w:val="99"/>
    <w:qFormat/>
    <w:rsid w:val="00A41691"/>
    <w:pPr>
      <w:keepNext/>
      <w:numPr>
        <w:ilvl w:val="3"/>
        <w:numId w:val="1"/>
      </w:numPr>
      <w:spacing w:after="240"/>
      <w:outlineLvl w:val="3"/>
    </w:pPr>
    <w:rPr>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FC2"/>
    <w:rPr>
      <w:rFonts w:asciiTheme="majorHAnsi" w:eastAsiaTheme="majorEastAsia" w:hAnsiTheme="majorHAnsi" w:cstheme="majorBidi"/>
      <w:b/>
      <w:bCs/>
      <w:kern w:val="32"/>
      <w:sz w:val="32"/>
      <w:szCs w:val="32"/>
      <w:lang w:val="en-AU"/>
    </w:rPr>
  </w:style>
  <w:style w:type="character" w:customStyle="1" w:styleId="Heading2Char">
    <w:name w:val="Heading 2 Char"/>
    <w:basedOn w:val="DefaultParagraphFont"/>
    <w:link w:val="Heading2"/>
    <w:uiPriority w:val="99"/>
    <w:locked/>
    <w:rsid w:val="007A326C"/>
    <w:rPr>
      <w:rFonts w:ascii="Calibri" w:hAnsi="Calibri" w:cs="Times New Roman"/>
      <w:b/>
      <w:bCs/>
      <w:color w:val="000000"/>
      <w:sz w:val="24"/>
      <w:szCs w:val="24"/>
      <w:lang w:val="en-AU"/>
    </w:rPr>
  </w:style>
  <w:style w:type="character" w:customStyle="1" w:styleId="Heading3Char">
    <w:name w:val="Heading 3 Char"/>
    <w:basedOn w:val="DefaultParagraphFont"/>
    <w:link w:val="Heading3"/>
    <w:uiPriority w:val="9"/>
    <w:semiHidden/>
    <w:rsid w:val="005D6FC2"/>
    <w:rPr>
      <w:rFonts w:asciiTheme="majorHAnsi" w:eastAsiaTheme="majorEastAsia" w:hAnsiTheme="majorHAnsi" w:cstheme="majorBidi"/>
      <w:b/>
      <w:bCs/>
      <w:sz w:val="26"/>
      <w:szCs w:val="26"/>
      <w:lang w:val="en-AU"/>
    </w:rPr>
  </w:style>
  <w:style w:type="character" w:customStyle="1" w:styleId="Heading4Char">
    <w:name w:val="Heading 4 Char"/>
    <w:basedOn w:val="DefaultParagraphFont"/>
    <w:link w:val="Heading4"/>
    <w:uiPriority w:val="99"/>
    <w:locked/>
    <w:rsid w:val="00A41691"/>
    <w:rPr>
      <w:rFonts w:ascii="Calibri" w:hAnsi="Calibri" w:cs="Times New Roman"/>
      <w:bCs/>
      <w:sz w:val="24"/>
      <w:szCs w:val="24"/>
      <w:lang w:val="en-AU"/>
    </w:rPr>
  </w:style>
  <w:style w:type="paragraph" w:styleId="Header">
    <w:name w:val="header"/>
    <w:basedOn w:val="Normal"/>
    <w:link w:val="HeaderChar"/>
    <w:uiPriority w:val="99"/>
    <w:rsid w:val="00794AF9"/>
    <w:pPr>
      <w:tabs>
        <w:tab w:val="center" w:pos="4153"/>
        <w:tab w:val="right" w:pos="8306"/>
      </w:tabs>
    </w:pPr>
  </w:style>
  <w:style w:type="character" w:customStyle="1" w:styleId="HeaderChar">
    <w:name w:val="Header Char"/>
    <w:basedOn w:val="DefaultParagraphFont"/>
    <w:link w:val="Header"/>
    <w:uiPriority w:val="99"/>
    <w:locked/>
    <w:rsid w:val="003832AB"/>
    <w:rPr>
      <w:rFonts w:ascii="Calibri" w:hAnsi="Calibri" w:cs="Times New Roman"/>
      <w:sz w:val="24"/>
      <w:szCs w:val="24"/>
      <w:lang w:val="en-AU"/>
    </w:rPr>
  </w:style>
  <w:style w:type="character" w:styleId="Hyperlink">
    <w:name w:val="Hyperlink"/>
    <w:basedOn w:val="DefaultParagraphFont"/>
    <w:uiPriority w:val="99"/>
    <w:rsid w:val="00794AF9"/>
    <w:rPr>
      <w:rFonts w:ascii="Verdana" w:hAnsi="Verdana" w:cs="Times New Roman"/>
      <w:color w:val="0000FF"/>
      <w:sz w:val="22"/>
      <w:u w:val="single"/>
    </w:rPr>
  </w:style>
  <w:style w:type="character" w:styleId="CommentReference">
    <w:name w:val="annotation reference"/>
    <w:basedOn w:val="DefaultParagraphFont"/>
    <w:uiPriority w:val="99"/>
    <w:semiHidden/>
    <w:rsid w:val="00794AF9"/>
    <w:rPr>
      <w:rFonts w:cs="Times New Roman"/>
      <w:sz w:val="16"/>
      <w:szCs w:val="16"/>
    </w:rPr>
  </w:style>
  <w:style w:type="paragraph" w:styleId="CommentText">
    <w:name w:val="annotation text"/>
    <w:basedOn w:val="Normal"/>
    <w:link w:val="CommentTextChar"/>
    <w:uiPriority w:val="99"/>
    <w:semiHidden/>
    <w:rsid w:val="00794AF9"/>
    <w:rPr>
      <w:sz w:val="20"/>
      <w:szCs w:val="20"/>
    </w:rPr>
  </w:style>
  <w:style w:type="character" w:customStyle="1" w:styleId="CommentTextChar">
    <w:name w:val="Comment Text Char"/>
    <w:basedOn w:val="DefaultParagraphFont"/>
    <w:link w:val="CommentText"/>
    <w:uiPriority w:val="99"/>
    <w:semiHidden/>
    <w:rsid w:val="005D6FC2"/>
    <w:rPr>
      <w:rFonts w:ascii="Calibri" w:hAnsi="Calibri"/>
      <w:sz w:val="20"/>
      <w:szCs w:val="20"/>
      <w:lang w:val="en-AU"/>
    </w:rPr>
  </w:style>
  <w:style w:type="paragraph" w:styleId="CommentSubject">
    <w:name w:val="annotation subject"/>
    <w:basedOn w:val="CommentText"/>
    <w:next w:val="CommentText"/>
    <w:link w:val="CommentSubjectChar"/>
    <w:uiPriority w:val="99"/>
    <w:semiHidden/>
    <w:rsid w:val="00794AF9"/>
    <w:rPr>
      <w:b/>
      <w:bCs/>
    </w:rPr>
  </w:style>
  <w:style w:type="character" w:customStyle="1" w:styleId="CommentSubjectChar">
    <w:name w:val="Comment Subject Char"/>
    <w:basedOn w:val="CommentTextChar"/>
    <w:link w:val="CommentSubject"/>
    <w:uiPriority w:val="99"/>
    <w:semiHidden/>
    <w:rsid w:val="005D6FC2"/>
    <w:rPr>
      <w:rFonts w:ascii="Calibri" w:hAnsi="Calibri"/>
      <w:b/>
      <w:bCs/>
      <w:sz w:val="20"/>
      <w:szCs w:val="20"/>
      <w:lang w:val="en-AU"/>
    </w:rPr>
  </w:style>
  <w:style w:type="paragraph" w:styleId="BalloonText">
    <w:name w:val="Balloon Text"/>
    <w:basedOn w:val="Normal"/>
    <w:link w:val="BalloonTextChar"/>
    <w:uiPriority w:val="99"/>
    <w:semiHidden/>
    <w:rsid w:val="00794AF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E523B"/>
    <w:rPr>
      <w:rFonts w:ascii="Tahoma" w:hAnsi="Tahoma" w:cs="Tahoma"/>
      <w:sz w:val="16"/>
      <w:szCs w:val="16"/>
      <w:lang w:val="en-AU"/>
    </w:rPr>
  </w:style>
  <w:style w:type="paragraph" w:styleId="TOC1">
    <w:name w:val="toc 1"/>
    <w:basedOn w:val="Normal"/>
    <w:next w:val="Normal"/>
    <w:autoRedefine/>
    <w:uiPriority w:val="99"/>
    <w:rsid w:val="00794AF9"/>
    <w:pPr>
      <w:tabs>
        <w:tab w:val="left" w:pos="720"/>
        <w:tab w:val="right" w:leader="dot" w:pos="9629"/>
      </w:tabs>
      <w:spacing w:after="240"/>
    </w:pPr>
  </w:style>
  <w:style w:type="paragraph" w:styleId="TOC2">
    <w:name w:val="toc 2"/>
    <w:basedOn w:val="Normal"/>
    <w:next w:val="Normal"/>
    <w:autoRedefine/>
    <w:uiPriority w:val="99"/>
    <w:rsid w:val="00794AF9"/>
    <w:pPr>
      <w:ind w:left="240"/>
    </w:pPr>
  </w:style>
  <w:style w:type="paragraph" w:styleId="NormalWeb">
    <w:name w:val="Normal (Web)"/>
    <w:basedOn w:val="Normal"/>
    <w:uiPriority w:val="99"/>
    <w:rsid w:val="00794AF9"/>
    <w:pPr>
      <w:spacing w:after="105"/>
    </w:pPr>
    <w:rPr>
      <w:rFonts w:ascii="Arial Unicode MS" w:hAnsi="Arial Unicode MS"/>
    </w:rPr>
  </w:style>
  <w:style w:type="paragraph" w:styleId="DocumentMap">
    <w:name w:val="Document Map"/>
    <w:basedOn w:val="Normal"/>
    <w:link w:val="DocumentMapChar"/>
    <w:uiPriority w:val="99"/>
    <w:semiHidden/>
    <w:rsid w:val="00794AF9"/>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5D6FC2"/>
    <w:rPr>
      <w:sz w:val="0"/>
      <w:szCs w:val="0"/>
      <w:lang w:val="en-AU"/>
    </w:rPr>
  </w:style>
  <w:style w:type="paragraph" w:styleId="Footer">
    <w:name w:val="footer"/>
    <w:basedOn w:val="Normal"/>
    <w:link w:val="FooterChar"/>
    <w:uiPriority w:val="99"/>
    <w:rsid w:val="00794AF9"/>
    <w:pPr>
      <w:tabs>
        <w:tab w:val="center" w:pos="4153"/>
        <w:tab w:val="right" w:pos="8306"/>
      </w:tabs>
    </w:pPr>
    <w:rPr>
      <w:sz w:val="20"/>
    </w:rPr>
  </w:style>
  <w:style w:type="character" w:customStyle="1" w:styleId="FooterChar">
    <w:name w:val="Footer Char"/>
    <w:basedOn w:val="DefaultParagraphFont"/>
    <w:link w:val="Footer"/>
    <w:uiPriority w:val="99"/>
    <w:locked/>
    <w:rsid w:val="002A691E"/>
    <w:rPr>
      <w:rFonts w:ascii="Calibri" w:hAnsi="Calibri" w:cs="Times New Roman"/>
      <w:sz w:val="24"/>
      <w:szCs w:val="24"/>
      <w:lang w:val="en-AU"/>
    </w:rPr>
  </w:style>
  <w:style w:type="paragraph" w:styleId="TOC3">
    <w:name w:val="toc 3"/>
    <w:basedOn w:val="Normal"/>
    <w:next w:val="Normal"/>
    <w:autoRedefine/>
    <w:uiPriority w:val="99"/>
    <w:rsid w:val="00794AF9"/>
    <w:pPr>
      <w:tabs>
        <w:tab w:val="left" w:pos="1260"/>
        <w:tab w:val="right" w:leader="dot" w:pos="9629"/>
      </w:tabs>
      <w:ind w:left="480"/>
    </w:pPr>
  </w:style>
  <w:style w:type="table" w:styleId="TableGrid">
    <w:name w:val="Table Grid"/>
    <w:basedOn w:val="TableNormal"/>
    <w:uiPriority w:val="99"/>
    <w:rsid w:val="00794AF9"/>
    <w:rPr>
      <w:rFonts w:ascii="Verdana" w:hAnsi="Verdana"/>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99"/>
    <w:qFormat/>
    <w:rsid w:val="00794AF9"/>
    <w:pPr>
      <w:jc w:val="center"/>
    </w:pPr>
    <w:rPr>
      <w:rFonts w:cs="Arial"/>
      <w:b/>
      <w:bCs/>
      <w:sz w:val="52"/>
      <w:szCs w:val="40"/>
    </w:rPr>
  </w:style>
  <w:style w:type="character" w:customStyle="1" w:styleId="TitleChar">
    <w:name w:val="Title Char"/>
    <w:basedOn w:val="DefaultParagraphFont"/>
    <w:link w:val="Title"/>
    <w:uiPriority w:val="10"/>
    <w:rsid w:val="005D6FC2"/>
    <w:rPr>
      <w:rFonts w:asciiTheme="majorHAnsi" w:eastAsiaTheme="majorEastAsia" w:hAnsiTheme="majorHAnsi" w:cstheme="majorBidi"/>
      <w:b/>
      <w:bCs/>
      <w:kern w:val="28"/>
      <w:sz w:val="32"/>
      <w:szCs w:val="32"/>
      <w:lang w:val="en-AU"/>
    </w:rPr>
  </w:style>
  <w:style w:type="table" w:styleId="TableList7">
    <w:name w:val="Table List 7"/>
    <w:basedOn w:val="TableNormal"/>
    <w:uiPriority w:val="99"/>
    <w:rsid w:val="00794AF9"/>
    <w:rPr>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character" w:styleId="FollowedHyperlink">
    <w:name w:val="FollowedHyperlink"/>
    <w:basedOn w:val="DefaultParagraphFont"/>
    <w:uiPriority w:val="99"/>
    <w:rsid w:val="00794AF9"/>
    <w:rPr>
      <w:rFonts w:cs="Times New Roman"/>
      <w:color w:val="800080"/>
      <w:u w:val="single"/>
    </w:rPr>
  </w:style>
  <w:style w:type="paragraph" w:styleId="TOC4">
    <w:name w:val="toc 4"/>
    <w:basedOn w:val="Normal"/>
    <w:next w:val="Normal"/>
    <w:autoRedefine/>
    <w:uiPriority w:val="99"/>
    <w:semiHidden/>
    <w:rsid w:val="00794AF9"/>
    <w:pPr>
      <w:tabs>
        <w:tab w:val="left" w:pos="1260"/>
        <w:tab w:val="right" w:leader="dot" w:pos="9629"/>
      </w:tabs>
      <w:ind w:left="660"/>
    </w:pPr>
  </w:style>
  <w:style w:type="paragraph" w:styleId="TOC5">
    <w:name w:val="toc 5"/>
    <w:basedOn w:val="Normal"/>
    <w:next w:val="Normal"/>
    <w:autoRedefine/>
    <w:uiPriority w:val="99"/>
    <w:semiHidden/>
    <w:rsid w:val="00794AF9"/>
    <w:pPr>
      <w:ind w:left="960"/>
    </w:pPr>
    <w:rPr>
      <w:rFonts w:ascii="Times New Roman" w:hAnsi="Times New Roman"/>
      <w:sz w:val="24"/>
      <w:lang w:val="en-US"/>
    </w:rPr>
  </w:style>
  <w:style w:type="paragraph" w:styleId="TOC6">
    <w:name w:val="toc 6"/>
    <w:basedOn w:val="Normal"/>
    <w:next w:val="Normal"/>
    <w:autoRedefine/>
    <w:uiPriority w:val="99"/>
    <w:semiHidden/>
    <w:rsid w:val="00794AF9"/>
    <w:pPr>
      <w:ind w:left="1200"/>
    </w:pPr>
    <w:rPr>
      <w:rFonts w:ascii="Times New Roman" w:hAnsi="Times New Roman"/>
      <w:sz w:val="24"/>
      <w:lang w:val="en-US"/>
    </w:rPr>
  </w:style>
  <w:style w:type="paragraph" w:styleId="TOC7">
    <w:name w:val="toc 7"/>
    <w:basedOn w:val="Normal"/>
    <w:next w:val="Normal"/>
    <w:autoRedefine/>
    <w:uiPriority w:val="99"/>
    <w:semiHidden/>
    <w:rsid w:val="00794AF9"/>
    <w:pPr>
      <w:ind w:left="1440"/>
    </w:pPr>
    <w:rPr>
      <w:rFonts w:ascii="Times New Roman" w:hAnsi="Times New Roman"/>
      <w:sz w:val="24"/>
      <w:lang w:val="en-US"/>
    </w:rPr>
  </w:style>
  <w:style w:type="paragraph" w:styleId="TOC8">
    <w:name w:val="toc 8"/>
    <w:basedOn w:val="Normal"/>
    <w:next w:val="Normal"/>
    <w:autoRedefine/>
    <w:uiPriority w:val="99"/>
    <w:semiHidden/>
    <w:rsid w:val="00794AF9"/>
    <w:pPr>
      <w:ind w:left="1680"/>
    </w:pPr>
    <w:rPr>
      <w:rFonts w:ascii="Times New Roman" w:hAnsi="Times New Roman"/>
      <w:sz w:val="24"/>
      <w:lang w:val="en-US"/>
    </w:rPr>
  </w:style>
  <w:style w:type="paragraph" w:styleId="TOC9">
    <w:name w:val="toc 9"/>
    <w:basedOn w:val="Normal"/>
    <w:next w:val="Normal"/>
    <w:autoRedefine/>
    <w:uiPriority w:val="99"/>
    <w:semiHidden/>
    <w:rsid w:val="00794AF9"/>
    <w:pPr>
      <w:ind w:left="1920"/>
    </w:pPr>
    <w:rPr>
      <w:rFonts w:ascii="Times New Roman" w:hAnsi="Times New Roman"/>
      <w:sz w:val="24"/>
      <w:lang w:val="en-US"/>
    </w:rPr>
  </w:style>
  <w:style w:type="character" w:styleId="Emphasis">
    <w:name w:val="Emphasis"/>
    <w:basedOn w:val="DefaultParagraphFont"/>
    <w:uiPriority w:val="99"/>
    <w:qFormat/>
    <w:rsid w:val="00FA4F10"/>
    <w:rPr>
      <w:rFonts w:cs="Times New Roman"/>
      <w:i/>
      <w:iCs/>
    </w:rPr>
  </w:style>
  <w:style w:type="paragraph" w:styleId="ListParagraph">
    <w:name w:val="List Paragraph"/>
    <w:aliases w:val="Header5"/>
    <w:basedOn w:val="Normal"/>
    <w:link w:val="ListParagraphChar"/>
    <w:uiPriority w:val="99"/>
    <w:qFormat/>
    <w:rsid w:val="00462BD4"/>
    <w:pPr>
      <w:spacing w:after="200" w:line="276" w:lineRule="auto"/>
      <w:ind w:left="720"/>
      <w:contextualSpacing/>
    </w:pPr>
    <w:rPr>
      <w:b/>
      <w:szCs w:val="22"/>
      <w:lang w:val="en-US"/>
    </w:rPr>
  </w:style>
  <w:style w:type="character" w:customStyle="1" w:styleId="flagicon">
    <w:name w:val="flagicon"/>
    <w:basedOn w:val="DefaultParagraphFont"/>
    <w:uiPriority w:val="99"/>
    <w:rsid w:val="007E523B"/>
    <w:rPr>
      <w:rFonts w:cs="Times New Roman"/>
    </w:rPr>
  </w:style>
  <w:style w:type="paragraph" w:styleId="TOCHeading">
    <w:name w:val="TOC Heading"/>
    <w:basedOn w:val="Heading1"/>
    <w:next w:val="Normal"/>
    <w:uiPriority w:val="99"/>
    <w:qFormat/>
    <w:rsid w:val="00B73DA7"/>
    <w:pPr>
      <w:keepLines/>
      <w:numPr>
        <w:numId w:val="0"/>
      </w:numPr>
      <w:spacing w:before="480" w:after="0" w:line="276" w:lineRule="auto"/>
      <w:outlineLvl w:val="9"/>
    </w:pPr>
    <w:rPr>
      <w:rFonts w:ascii="Cambria" w:hAnsi="Cambria"/>
      <w:color w:val="365F91"/>
      <w:szCs w:val="28"/>
      <w:lang w:val="en-US"/>
    </w:rPr>
  </w:style>
  <w:style w:type="character" w:customStyle="1" w:styleId="ListParagraphChar">
    <w:name w:val="List Paragraph Char"/>
    <w:aliases w:val="Header5 Char"/>
    <w:basedOn w:val="DefaultParagraphFont"/>
    <w:link w:val="ListParagraph"/>
    <w:uiPriority w:val="99"/>
    <w:locked/>
    <w:rsid w:val="00462BD4"/>
    <w:rPr>
      <w:rFonts w:ascii="Calibri" w:eastAsia="Times New Roman" w:hAnsi="Calibri" w:cs="Times New Roman"/>
      <w:b/>
      <w:sz w:val="22"/>
      <w:szCs w:val="22"/>
    </w:rPr>
  </w:style>
  <w:style w:type="character" w:styleId="SubtleEmphasis">
    <w:name w:val="Subtle Emphasis"/>
    <w:basedOn w:val="DefaultParagraphFont"/>
    <w:uiPriority w:val="99"/>
    <w:qFormat/>
    <w:rsid w:val="003832AB"/>
    <w:rPr>
      <w:rFonts w:cs="Times New Roman"/>
      <w:i/>
      <w:iCs/>
      <w:color w:val="808080"/>
    </w:rPr>
  </w:style>
  <w:style w:type="paragraph" w:styleId="Caption">
    <w:name w:val="caption"/>
    <w:basedOn w:val="Normal"/>
    <w:next w:val="Normal"/>
    <w:uiPriority w:val="99"/>
    <w:qFormat/>
    <w:rsid w:val="00F14F2F"/>
    <w:pPr>
      <w:spacing w:after="200"/>
    </w:pPr>
    <w:rPr>
      <w:b/>
      <w:bCs/>
      <w:color w:val="4F81BD"/>
      <w:sz w:val="18"/>
      <w:szCs w:val="18"/>
    </w:rPr>
  </w:style>
  <w:style w:type="paragraph" w:styleId="TableofFigures">
    <w:name w:val="table of figures"/>
    <w:basedOn w:val="Normal"/>
    <w:next w:val="Normal"/>
    <w:uiPriority w:val="99"/>
    <w:rsid w:val="00F14F2F"/>
  </w:style>
  <w:style w:type="character" w:styleId="Strong">
    <w:name w:val="Strong"/>
    <w:basedOn w:val="DefaultParagraphFont"/>
    <w:uiPriority w:val="99"/>
    <w:qFormat/>
    <w:rsid w:val="00A32750"/>
    <w:rPr>
      <w:rFonts w:cs="Times New Roman"/>
      <w:b/>
      <w:bCs/>
    </w:rPr>
  </w:style>
  <w:style w:type="character" w:styleId="HTMLAcronym">
    <w:name w:val="HTML Acronym"/>
    <w:basedOn w:val="DefaultParagraphFont"/>
    <w:uiPriority w:val="99"/>
    <w:rsid w:val="00001D58"/>
    <w:rPr>
      <w:rFonts w:cs="Times New Roman"/>
    </w:rPr>
  </w:style>
  <w:style w:type="paragraph" w:styleId="HTMLPreformatted">
    <w:name w:val="HTML Preformatted"/>
    <w:basedOn w:val="Normal"/>
    <w:link w:val="HTMLPreformattedChar"/>
    <w:uiPriority w:val="99"/>
    <w:rsid w:val="005D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locked/>
    <w:rsid w:val="005D3C05"/>
    <w:rPr>
      <w:rFonts w:ascii="Courier New" w:hAnsi="Courier New" w:cs="Courier New"/>
    </w:rPr>
  </w:style>
  <w:style w:type="paragraph" w:styleId="BodyText">
    <w:name w:val="Body Text"/>
    <w:basedOn w:val="Normal"/>
    <w:link w:val="BodyTextChar"/>
    <w:uiPriority w:val="99"/>
    <w:rsid w:val="00894F93"/>
    <w:pPr>
      <w:suppressAutoHyphens/>
      <w:spacing w:after="120"/>
    </w:pPr>
    <w:rPr>
      <w:rFonts w:cs="Calibri"/>
      <w:color w:val="000000"/>
      <w:kern w:val="1"/>
      <w:sz w:val="24"/>
      <w:lang w:eastAsia="ar-SA"/>
    </w:rPr>
  </w:style>
  <w:style w:type="character" w:customStyle="1" w:styleId="BodyTextChar">
    <w:name w:val="Body Text Char"/>
    <w:basedOn w:val="DefaultParagraphFont"/>
    <w:link w:val="BodyText"/>
    <w:uiPriority w:val="99"/>
    <w:locked/>
    <w:rsid w:val="00894F93"/>
    <w:rPr>
      <w:rFonts w:ascii="Calibri" w:hAnsi="Calibri" w:cs="Calibri"/>
      <w:color w:val="000000"/>
      <w:kern w:val="1"/>
      <w:sz w:val="24"/>
      <w:szCs w:val="24"/>
      <w:lang w:val="en-AU" w:eastAsia="ar-SA" w:bidi="ar-SA"/>
    </w:rPr>
  </w:style>
  <w:style w:type="paragraph" w:customStyle="1" w:styleId="TableText">
    <w:name w:val="Table Text"/>
    <w:basedOn w:val="Normal"/>
    <w:uiPriority w:val="99"/>
    <w:rsid w:val="00894F93"/>
    <w:pPr>
      <w:suppressAutoHyphens/>
      <w:spacing w:before="80" w:after="80"/>
    </w:pPr>
    <w:rPr>
      <w:rFonts w:cs="Calibri"/>
      <w:color w:val="000000"/>
      <w:kern w:val="1"/>
      <w:sz w:val="24"/>
      <w:lang w:eastAsia="ar-SA"/>
    </w:rPr>
  </w:style>
  <w:style w:type="numbering" w:customStyle="1" w:styleId="StyleBulleted">
    <w:name w:val="Style Bulleted"/>
    <w:rsid w:val="005D6FC2"/>
    <w:pPr>
      <w:numPr>
        <w:numId w:val="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locked="1" w:semiHidden="0" w:uiPriority="0"/>
    <w:lsdException w:name="footer" w:locked="1" w:semiHidden="0" w:uiPriority="0"/>
    <w:lsdException w:name="index heading" w:unhideWhenUsed="1"/>
    <w:lsdException w:name="caption" w:locked="1" w:semiHidden="0" w:uiPriority="0" w:qFormat="1"/>
    <w:lsdException w:name="table of figures" w:locked="1" w:semiHidden="0" w:uiPriority="0"/>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uiPriority="1"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locked="1" w:semiHidden="0" w:uiPriority="0"/>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locked="1" w:semiHidden="0" w:uiPriority="0"/>
    <w:lsdException w:name="HTML Acronym" w:locked="1" w:semiHidden="0" w:uiPriority="0"/>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locked="1" w:semiHidden="0" w:uiPriority="0"/>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locked="1" w:semiHidden="0" w:uiPriority="0"/>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locked="1" w:semiHidden="0" w:uiPriority="0"/>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99192F"/>
    <w:rPr>
      <w:rFonts w:ascii="Calibri" w:hAnsi="Calibri"/>
      <w:szCs w:val="24"/>
      <w:lang w:val="en-AU"/>
    </w:rPr>
  </w:style>
  <w:style w:type="paragraph" w:styleId="Heading1">
    <w:name w:val="heading 1"/>
    <w:basedOn w:val="Normal"/>
    <w:next w:val="Normal"/>
    <w:link w:val="Heading1Char"/>
    <w:uiPriority w:val="99"/>
    <w:qFormat/>
    <w:rsid w:val="00CB23BA"/>
    <w:pPr>
      <w:keepNext/>
      <w:numPr>
        <w:numId w:val="1"/>
      </w:numPr>
      <w:spacing w:after="240"/>
      <w:outlineLvl w:val="0"/>
    </w:pPr>
    <w:rPr>
      <w:b/>
      <w:bCs/>
      <w:color w:val="FF6600"/>
      <w:sz w:val="36"/>
      <w:szCs w:val="20"/>
    </w:rPr>
  </w:style>
  <w:style w:type="paragraph" w:styleId="Heading2">
    <w:name w:val="heading 2"/>
    <w:basedOn w:val="Normal"/>
    <w:next w:val="Normal"/>
    <w:link w:val="Heading2Char"/>
    <w:uiPriority w:val="99"/>
    <w:qFormat/>
    <w:rsid w:val="00CB23BA"/>
    <w:pPr>
      <w:keepNext/>
      <w:numPr>
        <w:ilvl w:val="1"/>
        <w:numId w:val="1"/>
      </w:numPr>
      <w:spacing w:after="240"/>
      <w:outlineLvl w:val="1"/>
    </w:pPr>
    <w:rPr>
      <w:b/>
      <w:bCs/>
      <w:color w:val="000000"/>
      <w:sz w:val="32"/>
    </w:rPr>
  </w:style>
  <w:style w:type="paragraph" w:styleId="Heading3">
    <w:name w:val="heading 3"/>
    <w:basedOn w:val="Normal"/>
    <w:next w:val="Normal"/>
    <w:link w:val="Heading3Char"/>
    <w:uiPriority w:val="99"/>
    <w:qFormat/>
    <w:rsid w:val="00CB23BA"/>
    <w:pPr>
      <w:keepNext/>
      <w:numPr>
        <w:ilvl w:val="2"/>
        <w:numId w:val="1"/>
      </w:numPr>
      <w:tabs>
        <w:tab w:val="clear" w:pos="1854"/>
        <w:tab w:val="num" w:pos="1674"/>
      </w:tabs>
      <w:spacing w:after="240"/>
      <w:ind w:left="1674"/>
      <w:outlineLvl w:val="2"/>
    </w:pPr>
    <w:rPr>
      <w:b/>
      <w:bCs/>
      <w:sz w:val="28"/>
    </w:rPr>
  </w:style>
  <w:style w:type="paragraph" w:styleId="Heading4">
    <w:name w:val="heading 4"/>
    <w:basedOn w:val="Normal"/>
    <w:next w:val="Normal"/>
    <w:link w:val="Heading4Char"/>
    <w:uiPriority w:val="99"/>
    <w:qFormat/>
    <w:rsid w:val="00A41691"/>
    <w:pPr>
      <w:keepNext/>
      <w:numPr>
        <w:ilvl w:val="3"/>
        <w:numId w:val="1"/>
      </w:numPr>
      <w:spacing w:after="240"/>
      <w:outlineLvl w:val="3"/>
    </w:pPr>
    <w:rPr>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FC2"/>
    <w:rPr>
      <w:rFonts w:asciiTheme="majorHAnsi" w:eastAsiaTheme="majorEastAsia" w:hAnsiTheme="majorHAnsi" w:cstheme="majorBidi"/>
      <w:b/>
      <w:bCs/>
      <w:kern w:val="32"/>
      <w:sz w:val="32"/>
      <w:szCs w:val="32"/>
      <w:lang w:val="en-AU"/>
    </w:rPr>
  </w:style>
  <w:style w:type="character" w:customStyle="1" w:styleId="Heading2Char">
    <w:name w:val="Heading 2 Char"/>
    <w:basedOn w:val="DefaultParagraphFont"/>
    <w:link w:val="Heading2"/>
    <w:uiPriority w:val="99"/>
    <w:locked/>
    <w:rsid w:val="007A326C"/>
    <w:rPr>
      <w:rFonts w:ascii="Calibri" w:hAnsi="Calibri" w:cs="Times New Roman"/>
      <w:b/>
      <w:bCs/>
      <w:color w:val="000000"/>
      <w:sz w:val="24"/>
      <w:szCs w:val="24"/>
      <w:lang w:val="en-AU"/>
    </w:rPr>
  </w:style>
  <w:style w:type="character" w:customStyle="1" w:styleId="Heading3Char">
    <w:name w:val="Heading 3 Char"/>
    <w:basedOn w:val="DefaultParagraphFont"/>
    <w:link w:val="Heading3"/>
    <w:uiPriority w:val="9"/>
    <w:semiHidden/>
    <w:rsid w:val="005D6FC2"/>
    <w:rPr>
      <w:rFonts w:asciiTheme="majorHAnsi" w:eastAsiaTheme="majorEastAsia" w:hAnsiTheme="majorHAnsi" w:cstheme="majorBidi"/>
      <w:b/>
      <w:bCs/>
      <w:sz w:val="26"/>
      <w:szCs w:val="26"/>
      <w:lang w:val="en-AU"/>
    </w:rPr>
  </w:style>
  <w:style w:type="character" w:customStyle="1" w:styleId="Heading4Char">
    <w:name w:val="Heading 4 Char"/>
    <w:basedOn w:val="DefaultParagraphFont"/>
    <w:link w:val="Heading4"/>
    <w:uiPriority w:val="99"/>
    <w:locked/>
    <w:rsid w:val="00A41691"/>
    <w:rPr>
      <w:rFonts w:ascii="Calibri" w:hAnsi="Calibri" w:cs="Times New Roman"/>
      <w:bCs/>
      <w:sz w:val="24"/>
      <w:szCs w:val="24"/>
      <w:lang w:val="en-AU"/>
    </w:rPr>
  </w:style>
  <w:style w:type="paragraph" w:styleId="Header">
    <w:name w:val="header"/>
    <w:basedOn w:val="Normal"/>
    <w:link w:val="HeaderChar"/>
    <w:uiPriority w:val="99"/>
    <w:rsid w:val="00794AF9"/>
    <w:pPr>
      <w:tabs>
        <w:tab w:val="center" w:pos="4153"/>
        <w:tab w:val="right" w:pos="8306"/>
      </w:tabs>
    </w:pPr>
  </w:style>
  <w:style w:type="character" w:customStyle="1" w:styleId="HeaderChar">
    <w:name w:val="Header Char"/>
    <w:basedOn w:val="DefaultParagraphFont"/>
    <w:link w:val="Header"/>
    <w:uiPriority w:val="99"/>
    <w:locked/>
    <w:rsid w:val="003832AB"/>
    <w:rPr>
      <w:rFonts w:ascii="Calibri" w:hAnsi="Calibri" w:cs="Times New Roman"/>
      <w:sz w:val="24"/>
      <w:szCs w:val="24"/>
      <w:lang w:val="en-AU"/>
    </w:rPr>
  </w:style>
  <w:style w:type="character" w:styleId="Hyperlink">
    <w:name w:val="Hyperlink"/>
    <w:basedOn w:val="DefaultParagraphFont"/>
    <w:uiPriority w:val="99"/>
    <w:rsid w:val="00794AF9"/>
    <w:rPr>
      <w:rFonts w:ascii="Verdana" w:hAnsi="Verdana" w:cs="Times New Roman"/>
      <w:color w:val="0000FF"/>
      <w:sz w:val="22"/>
      <w:u w:val="single"/>
    </w:rPr>
  </w:style>
  <w:style w:type="character" w:styleId="CommentReference">
    <w:name w:val="annotation reference"/>
    <w:basedOn w:val="DefaultParagraphFont"/>
    <w:uiPriority w:val="99"/>
    <w:semiHidden/>
    <w:rsid w:val="00794AF9"/>
    <w:rPr>
      <w:rFonts w:cs="Times New Roman"/>
      <w:sz w:val="16"/>
      <w:szCs w:val="16"/>
    </w:rPr>
  </w:style>
  <w:style w:type="paragraph" w:styleId="CommentText">
    <w:name w:val="annotation text"/>
    <w:basedOn w:val="Normal"/>
    <w:link w:val="CommentTextChar"/>
    <w:uiPriority w:val="99"/>
    <w:semiHidden/>
    <w:rsid w:val="00794AF9"/>
    <w:rPr>
      <w:sz w:val="20"/>
      <w:szCs w:val="20"/>
    </w:rPr>
  </w:style>
  <w:style w:type="character" w:customStyle="1" w:styleId="CommentTextChar">
    <w:name w:val="Comment Text Char"/>
    <w:basedOn w:val="DefaultParagraphFont"/>
    <w:link w:val="CommentText"/>
    <w:uiPriority w:val="99"/>
    <w:semiHidden/>
    <w:rsid w:val="005D6FC2"/>
    <w:rPr>
      <w:rFonts w:ascii="Calibri" w:hAnsi="Calibri"/>
      <w:sz w:val="20"/>
      <w:szCs w:val="20"/>
      <w:lang w:val="en-AU"/>
    </w:rPr>
  </w:style>
  <w:style w:type="paragraph" w:styleId="CommentSubject">
    <w:name w:val="annotation subject"/>
    <w:basedOn w:val="CommentText"/>
    <w:next w:val="CommentText"/>
    <w:link w:val="CommentSubjectChar"/>
    <w:uiPriority w:val="99"/>
    <w:semiHidden/>
    <w:rsid w:val="00794AF9"/>
    <w:rPr>
      <w:b/>
      <w:bCs/>
    </w:rPr>
  </w:style>
  <w:style w:type="character" w:customStyle="1" w:styleId="CommentSubjectChar">
    <w:name w:val="Comment Subject Char"/>
    <w:basedOn w:val="CommentTextChar"/>
    <w:link w:val="CommentSubject"/>
    <w:uiPriority w:val="99"/>
    <w:semiHidden/>
    <w:rsid w:val="005D6FC2"/>
    <w:rPr>
      <w:rFonts w:ascii="Calibri" w:hAnsi="Calibri"/>
      <w:b/>
      <w:bCs/>
      <w:sz w:val="20"/>
      <w:szCs w:val="20"/>
      <w:lang w:val="en-AU"/>
    </w:rPr>
  </w:style>
  <w:style w:type="paragraph" w:styleId="BalloonText">
    <w:name w:val="Balloon Text"/>
    <w:basedOn w:val="Normal"/>
    <w:link w:val="BalloonTextChar"/>
    <w:uiPriority w:val="99"/>
    <w:semiHidden/>
    <w:rsid w:val="00794AF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E523B"/>
    <w:rPr>
      <w:rFonts w:ascii="Tahoma" w:hAnsi="Tahoma" w:cs="Tahoma"/>
      <w:sz w:val="16"/>
      <w:szCs w:val="16"/>
      <w:lang w:val="en-AU"/>
    </w:rPr>
  </w:style>
  <w:style w:type="paragraph" w:styleId="TOC1">
    <w:name w:val="toc 1"/>
    <w:basedOn w:val="Normal"/>
    <w:next w:val="Normal"/>
    <w:autoRedefine/>
    <w:uiPriority w:val="99"/>
    <w:rsid w:val="00794AF9"/>
    <w:pPr>
      <w:tabs>
        <w:tab w:val="left" w:pos="720"/>
        <w:tab w:val="right" w:leader="dot" w:pos="9629"/>
      </w:tabs>
      <w:spacing w:after="240"/>
    </w:pPr>
  </w:style>
  <w:style w:type="paragraph" w:styleId="TOC2">
    <w:name w:val="toc 2"/>
    <w:basedOn w:val="Normal"/>
    <w:next w:val="Normal"/>
    <w:autoRedefine/>
    <w:uiPriority w:val="99"/>
    <w:rsid w:val="00794AF9"/>
    <w:pPr>
      <w:ind w:left="240"/>
    </w:pPr>
  </w:style>
  <w:style w:type="paragraph" w:styleId="NormalWeb">
    <w:name w:val="Normal (Web)"/>
    <w:basedOn w:val="Normal"/>
    <w:uiPriority w:val="99"/>
    <w:rsid w:val="00794AF9"/>
    <w:pPr>
      <w:spacing w:after="105"/>
    </w:pPr>
    <w:rPr>
      <w:rFonts w:ascii="Arial Unicode MS" w:hAnsi="Arial Unicode MS"/>
    </w:rPr>
  </w:style>
  <w:style w:type="paragraph" w:styleId="DocumentMap">
    <w:name w:val="Document Map"/>
    <w:basedOn w:val="Normal"/>
    <w:link w:val="DocumentMapChar"/>
    <w:uiPriority w:val="99"/>
    <w:semiHidden/>
    <w:rsid w:val="00794AF9"/>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5D6FC2"/>
    <w:rPr>
      <w:sz w:val="0"/>
      <w:szCs w:val="0"/>
      <w:lang w:val="en-AU"/>
    </w:rPr>
  </w:style>
  <w:style w:type="paragraph" w:styleId="Footer">
    <w:name w:val="footer"/>
    <w:basedOn w:val="Normal"/>
    <w:link w:val="FooterChar"/>
    <w:uiPriority w:val="99"/>
    <w:rsid w:val="00794AF9"/>
    <w:pPr>
      <w:tabs>
        <w:tab w:val="center" w:pos="4153"/>
        <w:tab w:val="right" w:pos="8306"/>
      </w:tabs>
    </w:pPr>
    <w:rPr>
      <w:sz w:val="20"/>
    </w:rPr>
  </w:style>
  <w:style w:type="character" w:customStyle="1" w:styleId="FooterChar">
    <w:name w:val="Footer Char"/>
    <w:basedOn w:val="DefaultParagraphFont"/>
    <w:link w:val="Footer"/>
    <w:uiPriority w:val="99"/>
    <w:locked/>
    <w:rsid w:val="002A691E"/>
    <w:rPr>
      <w:rFonts w:ascii="Calibri" w:hAnsi="Calibri" w:cs="Times New Roman"/>
      <w:sz w:val="24"/>
      <w:szCs w:val="24"/>
      <w:lang w:val="en-AU"/>
    </w:rPr>
  </w:style>
  <w:style w:type="paragraph" w:styleId="TOC3">
    <w:name w:val="toc 3"/>
    <w:basedOn w:val="Normal"/>
    <w:next w:val="Normal"/>
    <w:autoRedefine/>
    <w:uiPriority w:val="99"/>
    <w:rsid w:val="00794AF9"/>
    <w:pPr>
      <w:tabs>
        <w:tab w:val="left" w:pos="1260"/>
        <w:tab w:val="right" w:leader="dot" w:pos="9629"/>
      </w:tabs>
      <w:ind w:left="480"/>
    </w:pPr>
  </w:style>
  <w:style w:type="table" w:styleId="TableGrid">
    <w:name w:val="Table Grid"/>
    <w:basedOn w:val="TableNormal"/>
    <w:uiPriority w:val="99"/>
    <w:rsid w:val="00794AF9"/>
    <w:rPr>
      <w:rFonts w:ascii="Verdana" w:hAnsi="Verdana"/>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99"/>
    <w:qFormat/>
    <w:rsid w:val="00794AF9"/>
    <w:pPr>
      <w:jc w:val="center"/>
    </w:pPr>
    <w:rPr>
      <w:rFonts w:cs="Arial"/>
      <w:b/>
      <w:bCs/>
      <w:sz w:val="52"/>
      <w:szCs w:val="40"/>
    </w:rPr>
  </w:style>
  <w:style w:type="character" w:customStyle="1" w:styleId="TitleChar">
    <w:name w:val="Title Char"/>
    <w:basedOn w:val="DefaultParagraphFont"/>
    <w:link w:val="Title"/>
    <w:uiPriority w:val="10"/>
    <w:rsid w:val="005D6FC2"/>
    <w:rPr>
      <w:rFonts w:asciiTheme="majorHAnsi" w:eastAsiaTheme="majorEastAsia" w:hAnsiTheme="majorHAnsi" w:cstheme="majorBidi"/>
      <w:b/>
      <w:bCs/>
      <w:kern w:val="28"/>
      <w:sz w:val="32"/>
      <w:szCs w:val="32"/>
      <w:lang w:val="en-AU"/>
    </w:rPr>
  </w:style>
  <w:style w:type="table" w:styleId="TableList7">
    <w:name w:val="Table List 7"/>
    <w:basedOn w:val="TableNormal"/>
    <w:uiPriority w:val="99"/>
    <w:rsid w:val="00794AF9"/>
    <w:rPr>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character" w:styleId="FollowedHyperlink">
    <w:name w:val="FollowedHyperlink"/>
    <w:basedOn w:val="DefaultParagraphFont"/>
    <w:uiPriority w:val="99"/>
    <w:rsid w:val="00794AF9"/>
    <w:rPr>
      <w:rFonts w:cs="Times New Roman"/>
      <w:color w:val="800080"/>
      <w:u w:val="single"/>
    </w:rPr>
  </w:style>
  <w:style w:type="paragraph" w:styleId="TOC4">
    <w:name w:val="toc 4"/>
    <w:basedOn w:val="Normal"/>
    <w:next w:val="Normal"/>
    <w:autoRedefine/>
    <w:uiPriority w:val="99"/>
    <w:semiHidden/>
    <w:rsid w:val="00794AF9"/>
    <w:pPr>
      <w:tabs>
        <w:tab w:val="left" w:pos="1260"/>
        <w:tab w:val="right" w:leader="dot" w:pos="9629"/>
      </w:tabs>
      <w:ind w:left="660"/>
    </w:pPr>
  </w:style>
  <w:style w:type="paragraph" w:styleId="TOC5">
    <w:name w:val="toc 5"/>
    <w:basedOn w:val="Normal"/>
    <w:next w:val="Normal"/>
    <w:autoRedefine/>
    <w:uiPriority w:val="99"/>
    <w:semiHidden/>
    <w:rsid w:val="00794AF9"/>
    <w:pPr>
      <w:ind w:left="960"/>
    </w:pPr>
    <w:rPr>
      <w:rFonts w:ascii="Times New Roman" w:hAnsi="Times New Roman"/>
      <w:sz w:val="24"/>
      <w:lang w:val="en-US"/>
    </w:rPr>
  </w:style>
  <w:style w:type="paragraph" w:styleId="TOC6">
    <w:name w:val="toc 6"/>
    <w:basedOn w:val="Normal"/>
    <w:next w:val="Normal"/>
    <w:autoRedefine/>
    <w:uiPriority w:val="99"/>
    <w:semiHidden/>
    <w:rsid w:val="00794AF9"/>
    <w:pPr>
      <w:ind w:left="1200"/>
    </w:pPr>
    <w:rPr>
      <w:rFonts w:ascii="Times New Roman" w:hAnsi="Times New Roman"/>
      <w:sz w:val="24"/>
      <w:lang w:val="en-US"/>
    </w:rPr>
  </w:style>
  <w:style w:type="paragraph" w:styleId="TOC7">
    <w:name w:val="toc 7"/>
    <w:basedOn w:val="Normal"/>
    <w:next w:val="Normal"/>
    <w:autoRedefine/>
    <w:uiPriority w:val="99"/>
    <w:semiHidden/>
    <w:rsid w:val="00794AF9"/>
    <w:pPr>
      <w:ind w:left="1440"/>
    </w:pPr>
    <w:rPr>
      <w:rFonts w:ascii="Times New Roman" w:hAnsi="Times New Roman"/>
      <w:sz w:val="24"/>
      <w:lang w:val="en-US"/>
    </w:rPr>
  </w:style>
  <w:style w:type="paragraph" w:styleId="TOC8">
    <w:name w:val="toc 8"/>
    <w:basedOn w:val="Normal"/>
    <w:next w:val="Normal"/>
    <w:autoRedefine/>
    <w:uiPriority w:val="99"/>
    <w:semiHidden/>
    <w:rsid w:val="00794AF9"/>
    <w:pPr>
      <w:ind w:left="1680"/>
    </w:pPr>
    <w:rPr>
      <w:rFonts w:ascii="Times New Roman" w:hAnsi="Times New Roman"/>
      <w:sz w:val="24"/>
      <w:lang w:val="en-US"/>
    </w:rPr>
  </w:style>
  <w:style w:type="paragraph" w:styleId="TOC9">
    <w:name w:val="toc 9"/>
    <w:basedOn w:val="Normal"/>
    <w:next w:val="Normal"/>
    <w:autoRedefine/>
    <w:uiPriority w:val="99"/>
    <w:semiHidden/>
    <w:rsid w:val="00794AF9"/>
    <w:pPr>
      <w:ind w:left="1920"/>
    </w:pPr>
    <w:rPr>
      <w:rFonts w:ascii="Times New Roman" w:hAnsi="Times New Roman"/>
      <w:sz w:val="24"/>
      <w:lang w:val="en-US"/>
    </w:rPr>
  </w:style>
  <w:style w:type="character" w:styleId="Emphasis">
    <w:name w:val="Emphasis"/>
    <w:basedOn w:val="DefaultParagraphFont"/>
    <w:uiPriority w:val="99"/>
    <w:qFormat/>
    <w:rsid w:val="00FA4F10"/>
    <w:rPr>
      <w:rFonts w:cs="Times New Roman"/>
      <w:i/>
      <w:iCs/>
    </w:rPr>
  </w:style>
  <w:style w:type="paragraph" w:styleId="ListParagraph">
    <w:name w:val="List Paragraph"/>
    <w:aliases w:val="Header5"/>
    <w:basedOn w:val="Normal"/>
    <w:link w:val="ListParagraphChar"/>
    <w:uiPriority w:val="99"/>
    <w:qFormat/>
    <w:rsid w:val="00462BD4"/>
    <w:pPr>
      <w:spacing w:after="200" w:line="276" w:lineRule="auto"/>
      <w:ind w:left="720"/>
      <w:contextualSpacing/>
    </w:pPr>
    <w:rPr>
      <w:b/>
      <w:szCs w:val="22"/>
      <w:lang w:val="en-US"/>
    </w:rPr>
  </w:style>
  <w:style w:type="character" w:customStyle="1" w:styleId="flagicon">
    <w:name w:val="flagicon"/>
    <w:basedOn w:val="DefaultParagraphFont"/>
    <w:uiPriority w:val="99"/>
    <w:rsid w:val="007E523B"/>
    <w:rPr>
      <w:rFonts w:cs="Times New Roman"/>
    </w:rPr>
  </w:style>
  <w:style w:type="paragraph" w:styleId="TOCHeading">
    <w:name w:val="TOC Heading"/>
    <w:basedOn w:val="Heading1"/>
    <w:next w:val="Normal"/>
    <w:uiPriority w:val="99"/>
    <w:qFormat/>
    <w:rsid w:val="00B73DA7"/>
    <w:pPr>
      <w:keepLines/>
      <w:numPr>
        <w:numId w:val="0"/>
      </w:numPr>
      <w:spacing w:before="480" w:after="0" w:line="276" w:lineRule="auto"/>
      <w:outlineLvl w:val="9"/>
    </w:pPr>
    <w:rPr>
      <w:rFonts w:ascii="Cambria" w:hAnsi="Cambria"/>
      <w:color w:val="365F91"/>
      <w:szCs w:val="28"/>
      <w:lang w:val="en-US"/>
    </w:rPr>
  </w:style>
  <w:style w:type="character" w:customStyle="1" w:styleId="ListParagraphChar">
    <w:name w:val="List Paragraph Char"/>
    <w:aliases w:val="Header5 Char"/>
    <w:basedOn w:val="DefaultParagraphFont"/>
    <w:link w:val="ListParagraph"/>
    <w:uiPriority w:val="99"/>
    <w:locked/>
    <w:rsid w:val="00462BD4"/>
    <w:rPr>
      <w:rFonts w:ascii="Calibri" w:eastAsia="Times New Roman" w:hAnsi="Calibri" w:cs="Times New Roman"/>
      <w:b/>
      <w:sz w:val="22"/>
      <w:szCs w:val="22"/>
    </w:rPr>
  </w:style>
  <w:style w:type="character" w:styleId="SubtleEmphasis">
    <w:name w:val="Subtle Emphasis"/>
    <w:basedOn w:val="DefaultParagraphFont"/>
    <w:uiPriority w:val="99"/>
    <w:qFormat/>
    <w:rsid w:val="003832AB"/>
    <w:rPr>
      <w:rFonts w:cs="Times New Roman"/>
      <w:i/>
      <w:iCs/>
      <w:color w:val="808080"/>
    </w:rPr>
  </w:style>
  <w:style w:type="paragraph" w:styleId="Caption">
    <w:name w:val="caption"/>
    <w:basedOn w:val="Normal"/>
    <w:next w:val="Normal"/>
    <w:uiPriority w:val="99"/>
    <w:qFormat/>
    <w:rsid w:val="00F14F2F"/>
    <w:pPr>
      <w:spacing w:after="200"/>
    </w:pPr>
    <w:rPr>
      <w:b/>
      <w:bCs/>
      <w:color w:val="4F81BD"/>
      <w:sz w:val="18"/>
      <w:szCs w:val="18"/>
    </w:rPr>
  </w:style>
  <w:style w:type="paragraph" w:styleId="TableofFigures">
    <w:name w:val="table of figures"/>
    <w:basedOn w:val="Normal"/>
    <w:next w:val="Normal"/>
    <w:uiPriority w:val="99"/>
    <w:rsid w:val="00F14F2F"/>
  </w:style>
  <w:style w:type="character" w:styleId="Strong">
    <w:name w:val="Strong"/>
    <w:basedOn w:val="DefaultParagraphFont"/>
    <w:uiPriority w:val="99"/>
    <w:qFormat/>
    <w:rsid w:val="00A32750"/>
    <w:rPr>
      <w:rFonts w:cs="Times New Roman"/>
      <w:b/>
      <w:bCs/>
    </w:rPr>
  </w:style>
  <w:style w:type="character" w:styleId="HTMLAcronym">
    <w:name w:val="HTML Acronym"/>
    <w:basedOn w:val="DefaultParagraphFont"/>
    <w:uiPriority w:val="99"/>
    <w:rsid w:val="00001D58"/>
    <w:rPr>
      <w:rFonts w:cs="Times New Roman"/>
    </w:rPr>
  </w:style>
  <w:style w:type="paragraph" w:styleId="HTMLPreformatted">
    <w:name w:val="HTML Preformatted"/>
    <w:basedOn w:val="Normal"/>
    <w:link w:val="HTMLPreformattedChar"/>
    <w:uiPriority w:val="99"/>
    <w:rsid w:val="005D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locked/>
    <w:rsid w:val="005D3C05"/>
    <w:rPr>
      <w:rFonts w:ascii="Courier New" w:hAnsi="Courier New" w:cs="Courier New"/>
    </w:rPr>
  </w:style>
  <w:style w:type="paragraph" w:styleId="BodyText">
    <w:name w:val="Body Text"/>
    <w:basedOn w:val="Normal"/>
    <w:link w:val="BodyTextChar"/>
    <w:uiPriority w:val="99"/>
    <w:rsid w:val="00894F93"/>
    <w:pPr>
      <w:suppressAutoHyphens/>
      <w:spacing w:after="120"/>
    </w:pPr>
    <w:rPr>
      <w:rFonts w:cs="Calibri"/>
      <w:color w:val="000000"/>
      <w:kern w:val="1"/>
      <w:sz w:val="24"/>
      <w:lang w:eastAsia="ar-SA"/>
    </w:rPr>
  </w:style>
  <w:style w:type="character" w:customStyle="1" w:styleId="BodyTextChar">
    <w:name w:val="Body Text Char"/>
    <w:basedOn w:val="DefaultParagraphFont"/>
    <w:link w:val="BodyText"/>
    <w:uiPriority w:val="99"/>
    <w:locked/>
    <w:rsid w:val="00894F93"/>
    <w:rPr>
      <w:rFonts w:ascii="Calibri" w:hAnsi="Calibri" w:cs="Calibri"/>
      <w:color w:val="000000"/>
      <w:kern w:val="1"/>
      <w:sz w:val="24"/>
      <w:szCs w:val="24"/>
      <w:lang w:val="en-AU" w:eastAsia="ar-SA" w:bidi="ar-SA"/>
    </w:rPr>
  </w:style>
  <w:style w:type="paragraph" w:customStyle="1" w:styleId="TableText">
    <w:name w:val="Table Text"/>
    <w:basedOn w:val="Normal"/>
    <w:uiPriority w:val="99"/>
    <w:rsid w:val="00894F93"/>
    <w:pPr>
      <w:suppressAutoHyphens/>
      <w:spacing w:before="80" w:after="80"/>
    </w:pPr>
    <w:rPr>
      <w:rFonts w:cs="Calibri"/>
      <w:color w:val="000000"/>
      <w:kern w:val="1"/>
      <w:sz w:val="24"/>
      <w:lang w:eastAsia="ar-SA"/>
    </w:rPr>
  </w:style>
  <w:style w:type="numbering" w:customStyle="1" w:styleId="StyleBulleted">
    <w:name w:val="Style Bulleted"/>
    <w:rsid w:val="005D6FC2"/>
    <w:pPr>
      <w:numPr>
        <w:numId w:val="2"/>
      </w:numPr>
    </w:pPr>
  </w:style>
</w:styles>
</file>

<file path=word/webSettings.xml><?xml version="1.0" encoding="utf-8"?>
<w:webSettings xmlns:r="http://schemas.openxmlformats.org/officeDocument/2006/relationships" xmlns:w="http://schemas.openxmlformats.org/wordprocessingml/2006/main">
  <w:divs>
    <w:div w:id="1133139809">
      <w:marLeft w:val="0"/>
      <w:marRight w:val="0"/>
      <w:marTop w:val="0"/>
      <w:marBottom w:val="0"/>
      <w:divBdr>
        <w:top w:val="none" w:sz="0" w:space="0" w:color="auto"/>
        <w:left w:val="none" w:sz="0" w:space="0" w:color="auto"/>
        <w:bottom w:val="none" w:sz="0" w:space="0" w:color="auto"/>
        <w:right w:val="none" w:sz="0" w:space="0" w:color="auto"/>
      </w:divBdr>
    </w:div>
    <w:div w:id="1133139815">
      <w:marLeft w:val="0"/>
      <w:marRight w:val="0"/>
      <w:marTop w:val="0"/>
      <w:marBottom w:val="0"/>
      <w:divBdr>
        <w:top w:val="none" w:sz="0" w:space="0" w:color="auto"/>
        <w:left w:val="none" w:sz="0" w:space="0" w:color="auto"/>
        <w:bottom w:val="none" w:sz="0" w:space="0" w:color="auto"/>
        <w:right w:val="none" w:sz="0" w:space="0" w:color="auto"/>
      </w:divBdr>
      <w:divsChild>
        <w:div w:id="1133139812">
          <w:marLeft w:val="0"/>
          <w:marRight w:val="0"/>
          <w:marTop w:val="0"/>
          <w:marBottom w:val="0"/>
          <w:divBdr>
            <w:top w:val="none" w:sz="0" w:space="0" w:color="auto"/>
            <w:left w:val="none" w:sz="0" w:space="0" w:color="auto"/>
            <w:bottom w:val="none" w:sz="0" w:space="0" w:color="auto"/>
            <w:right w:val="none" w:sz="0" w:space="0" w:color="auto"/>
          </w:divBdr>
          <w:divsChild>
            <w:div w:id="1133139829">
              <w:marLeft w:val="0"/>
              <w:marRight w:val="0"/>
              <w:marTop w:val="0"/>
              <w:marBottom w:val="0"/>
              <w:divBdr>
                <w:top w:val="none" w:sz="0" w:space="0" w:color="auto"/>
                <w:left w:val="none" w:sz="0" w:space="0" w:color="auto"/>
                <w:bottom w:val="none" w:sz="0" w:space="0" w:color="auto"/>
                <w:right w:val="none" w:sz="0" w:space="0" w:color="auto"/>
              </w:divBdr>
            </w:div>
            <w:div w:id="1133139863">
              <w:marLeft w:val="0"/>
              <w:marRight w:val="0"/>
              <w:marTop w:val="0"/>
              <w:marBottom w:val="0"/>
              <w:divBdr>
                <w:top w:val="none" w:sz="0" w:space="0" w:color="auto"/>
                <w:left w:val="none" w:sz="0" w:space="0" w:color="auto"/>
                <w:bottom w:val="none" w:sz="0" w:space="0" w:color="auto"/>
                <w:right w:val="none" w:sz="0" w:space="0" w:color="auto"/>
              </w:divBdr>
              <w:divsChild>
                <w:div w:id="113313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139818">
      <w:marLeft w:val="0"/>
      <w:marRight w:val="0"/>
      <w:marTop w:val="0"/>
      <w:marBottom w:val="0"/>
      <w:divBdr>
        <w:top w:val="none" w:sz="0" w:space="0" w:color="auto"/>
        <w:left w:val="none" w:sz="0" w:space="0" w:color="auto"/>
        <w:bottom w:val="none" w:sz="0" w:space="0" w:color="auto"/>
        <w:right w:val="none" w:sz="0" w:space="0" w:color="auto"/>
      </w:divBdr>
    </w:div>
    <w:div w:id="1133139824">
      <w:marLeft w:val="0"/>
      <w:marRight w:val="0"/>
      <w:marTop w:val="0"/>
      <w:marBottom w:val="0"/>
      <w:divBdr>
        <w:top w:val="none" w:sz="0" w:space="0" w:color="auto"/>
        <w:left w:val="none" w:sz="0" w:space="0" w:color="auto"/>
        <w:bottom w:val="none" w:sz="0" w:space="0" w:color="auto"/>
        <w:right w:val="none" w:sz="0" w:space="0" w:color="auto"/>
      </w:divBdr>
    </w:div>
    <w:div w:id="1133139839">
      <w:marLeft w:val="0"/>
      <w:marRight w:val="0"/>
      <w:marTop w:val="0"/>
      <w:marBottom w:val="0"/>
      <w:divBdr>
        <w:top w:val="none" w:sz="0" w:space="0" w:color="auto"/>
        <w:left w:val="none" w:sz="0" w:space="0" w:color="auto"/>
        <w:bottom w:val="none" w:sz="0" w:space="0" w:color="auto"/>
        <w:right w:val="none" w:sz="0" w:space="0" w:color="auto"/>
      </w:divBdr>
    </w:div>
    <w:div w:id="1133139840">
      <w:marLeft w:val="0"/>
      <w:marRight w:val="0"/>
      <w:marTop w:val="0"/>
      <w:marBottom w:val="0"/>
      <w:divBdr>
        <w:top w:val="none" w:sz="0" w:space="0" w:color="auto"/>
        <w:left w:val="none" w:sz="0" w:space="0" w:color="auto"/>
        <w:bottom w:val="none" w:sz="0" w:space="0" w:color="auto"/>
        <w:right w:val="none" w:sz="0" w:space="0" w:color="auto"/>
      </w:divBdr>
      <w:divsChild>
        <w:div w:id="1133139817">
          <w:marLeft w:val="0"/>
          <w:marRight w:val="0"/>
          <w:marTop w:val="0"/>
          <w:marBottom w:val="0"/>
          <w:divBdr>
            <w:top w:val="none" w:sz="0" w:space="0" w:color="auto"/>
            <w:left w:val="none" w:sz="0" w:space="0" w:color="auto"/>
            <w:bottom w:val="none" w:sz="0" w:space="0" w:color="auto"/>
            <w:right w:val="none" w:sz="0" w:space="0" w:color="auto"/>
          </w:divBdr>
        </w:div>
        <w:div w:id="1133139830">
          <w:marLeft w:val="0"/>
          <w:marRight w:val="0"/>
          <w:marTop w:val="0"/>
          <w:marBottom w:val="0"/>
          <w:divBdr>
            <w:top w:val="none" w:sz="0" w:space="0" w:color="auto"/>
            <w:left w:val="none" w:sz="0" w:space="0" w:color="auto"/>
            <w:bottom w:val="none" w:sz="0" w:space="0" w:color="auto"/>
            <w:right w:val="none" w:sz="0" w:space="0" w:color="auto"/>
          </w:divBdr>
          <w:divsChild>
            <w:div w:id="1133139795">
              <w:marLeft w:val="0"/>
              <w:marRight w:val="0"/>
              <w:marTop w:val="0"/>
              <w:marBottom w:val="0"/>
              <w:divBdr>
                <w:top w:val="none" w:sz="0" w:space="0" w:color="auto"/>
                <w:left w:val="none" w:sz="0" w:space="0" w:color="auto"/>
                <w:bottom w:val="none" w:sz="0" w:space="0" w:color="auto"/>
                <w:right w:val="none" w:sz="0" w:space="0" w:color="auto"/>
              </w:divBdr>
              <w:divsChild>
                <w:div w:id="1133139794">
                  <w:marLeft w:val="0"/>
                  <w:marRight w:val="0"/>
                  <w:marTop w:val="0"/>
                  <w:marBottom w:val="0"/>
                  <w:divBdr>
                    <w:top w:val="none" w:sz="0" w:space="0" w:color="auto"/>
                    <w:left w:val="none" w:sz="0" w:space="0" w:color="auto"/>
                    <w:bottom w:val="none" w:sz="0" w:space="0" w:color="auto"/>
                    <w:right w:val="none" w:sz="0" w:space="0" w:color="auto"/>
                  </w:divBdr>
                </w:div>
                <w:div w:id="1133139814">
                  <w:marLeft w:val="0"/>
                  <w:marRight w:val="0"/>
                  <w:marTop w:val="0"/>
                  <w:marBottom w:val="0"/>
                  <w:divBdr>
                    <w:top w:val="none" w:sz="0" w:space="0" w:color="auto"/>
                    <w:left w:val="none" w:sz="0" w:space="0" w:color="auto"/>
                    <w:bottom w:val="none" w:sz="0" w:space="0" w:color="auto"/>
                    <w:right w:val="none" w:sz="0" w:space="0" w:color="auto"/>
                  </w:divBdr>
                  <w:divsChild>
                    <w:div w:id="113313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9800">
              <w:marLeft w:val="0"/>
              <w:marRight w:val="0"/>
              <w:marTop w:val="0"/>
              <w:marBottom w:val="0"/>
              <w:divBdr>
                <w:top w:val="none" w:sz="0" w:space="0" w:color="auto"/>
                <w:left w:val="none" w:sz="0" w:space="0" w:color="auto"/>
                <w:bottom w:val="none" w:sz="0" w:space="0" w:color="auto"/>
                <w:right w:val="none" w:sz="0" w:space="0" w:color="auto"/>
              </w:divBdr>
              <w:divsChild>
                <w:div w:id="1133139819">
                  <w:marLeft w:val="0"/>
                  <w:marRight w:val="0"/>
                  <w:marTop w:val="0"/>
                  <w:marBottom w:val="0"/>
                  <w:divBdr>
                    <w:top w:val="none" w:sz="0" w:space="0" w:color="auto"/>
                    <w:left w:val="none" w:sz="0" w:space="0" w:color="auto"/>
                    <w:bottom w:val="none" w:sz="0" w:space="0" w:color="auto"/>
                    <w:right w:val="none" w:sz="0" w:space="0" w:color="auto"/>
                  </w:divBdr>
                  <w:divsChild>
                    <w:div w:id="1133139837">
                      <w:marLeft w:val="0"/>
                      <w:marRight w:val="0"/>
                      <w:marTop w:val="0"/>
                      <w:marBottom w:val="0"/>
                      <w:divBdr>
                        <w:top w:val="none" w:sz="0" w:space="0" w:color="auto"/>
                        <w:left w:val="none" w:sz="0" w:space="0" w:color="auto"/>
                        <w:bottom w:val="none" w:sz="0" w:space="0" w:color="auto"/>
                        <w:right w:val="none" w:sz="0" w:space="0" w:color="auto"/>
                      </w:divBdr>
                    </w:div>
                  </w:divsChild>
                </w:div>
                <w:div w:id="1133139857">
                  <w:marLeft w:val="0"/>
                  <w:marRight w:val="0"/>
                  <w:marTop w:val="0"/>
                  <w:marBottom w:val="0"/>
                  <w:divBdr>
                    <w:top w:val="none" w:sz="0" w:space="0" w:color="auto"/>
                    <w:left w:val="none" w:sz="0" w:space="0" w:color="auto"/>
                    <w:bottom w:val="none" w:sz="0" w:space="0" w:color="auto"/>
                    <w:right w:val="none" w:sz="0" w:space="0" w:color="auto"/>
                  </w:divBdr>
                </w:div>
              </w:divsChild>
            </w:div>
            <w:div w:id="1133139804">
              <w:marLeft w:val="0"/>
              <w:marRight w:val="0"/>
              <w:marTop w:val="0"/>
              <w:marBottom w:val="0"/>
              <w:divBdr>
                <w:top w:val="none" w:sz="0" w:space="0" w:color="auto"/>
                <w:left w:val="none" w:sz="0" w:space="0" w:color="auto"/>
                <w:bottom w:val="none" w:sz="0" w:space="0" w:color="auto"/>
                <w:right w:val="none" w:sz="0" w:space="0" w:color="auto"/>
              </w:divBdr>
              <w:divsChild>
                <w:div w:id="1133139831">
                  <w:marLeft w:val="0"/>
                  <w:marRight w:val="0"/>
                  <w:marTop w:val="0"/>
                  <w:marBottom w:val="0"/>
                  <w:divBdr>
                    <w:top w:val="none" w:sz="0" w:space="0" w:color="auto"/>
                    <w:left w:val="none" w:sz="0" w:space="0" w:color="auto"/>
                    <w:bottom w:val="none" w:sz="0" w:space="0" w:color="auto"/>
                    <w:right w:val="none" w:sz="0" w:space="0" w:color="auto"/>
                  </w:divBdr>
                  <w:divsChild>
                    <w:div w:id="1133139799">
                      <w:marLeft w:val="0"/>
                      <w:marRight w:val="0"/>
                      <w:marTop w:val="0"/>
                      <w:marBottom w:val="0"/>
                      <w:divBdr>
                        <w:top w:val="none" w:sz="0" w:space="0" w:color="auto"/>
                        <w:left w:val="none" w:sz="0" w:space="0" w:color="auto"/>
                        <w:bottom w:val="none" w:sz="0" w:space="0" w:color="auto"/>
                        <w:right w:val="none" w:sz="0" w:space="0" w:color="auto"/>
                      </w:divBdr>
                    </w:div>
                  </w:divsChild>
                </w:div>
                <w:div w:id="1133139865">
                  <w:marLeft w:val="0"/>
                  <w:marRight w:val="0"/>
                  <w:marTop w:val="0"/>
                  <w:marBottom w:val="0"/>
                  <w:divBdr>
                    <w:top w:val="none" w:sz="0" w:space="0" w:color="auto"/>
                    <w:left w:val="none" w:sz="0" w:space="0" w:color="auto"/>
                    <w:bottom w:val="none" w:sz="0" w:space="0" w:color="auto"/>
                    <w:right w:val="none" w:sz="0" w:space="0" w:color="auto"/>
                  </w:divBdr>
                </w:div>
              </w:divsChild>
            </w:div>
            <w:div w:id="1133139806">
              <w:marLeft w:val="0"/>
              <w:marRight w:val="0"/>
              <w:marTop w:val="0"/>
              <w:marBottom w:val="0"/>
              <w:divBdr>
                <w:top w:val="none" w:sz="0" w:space="0" w:color="auto"/>
                <w:left w:val="none" w:sz="0" w:space="0" w:color="auto"/>
                <w:bottom w:val="none" w:sz="0" w:space="0" w:color="auto"/>
                <w:right w:val="none" w:sz="0" w:space="0" w:color="auto"/>
              </w:divBdr>
              <w:divsChild>
                <w:div w:id="1133139807">
                  <w:marLeft w:val="0"/>
                  <w:marRight w:val="0"/>
                  <w:marTop w:val="0"/>
                  <w:marBottom w:val="0"/>
                  <w:divBdr>
                    <w:top w:val="none" w:sz="0" w:space="0" w:color="auto"/>
                    <w:left w:val="none" w:sz="0" w:space="0" w:color="auto"/>
                    <w:bottom w:val="none" w:sz="0" w:space="0" w:color="auto"/>
                    <w:right w:val="none" w:sz="0" w:space="0" w:color="auto"/>
                  </w:divBdr>
                  <w:divsChild>
                    <w:div w:id="1133139821">
                      <w:marLeft w:val="0"/>
                      <w:marRight w:val="0"/>
                      <w:marTop w:val="0"/>
                      <w:marBottom w:val="0"/>
                      <w:divBdr>
                        <w:top w:val="none" w:sz="0" w:space="0" w:color="auto"/>
                        <w:left w:val="none" w:sz="0" w:space="0" w:color="auto"/>
                        <w:bottom w:val="none" w:sz="0" w:space="0" w:color="auto"/>
                        <w:right w:val="none" w:sz="0" w:space="0" w:color="auto"/>
                      </w:divBdr>
                    </w:div>
                  </w:divsChild>
                </w:div>
                <w:div w:id="1133139826">
                  <w:marLeft w:val="0"/>
                  <w:marRight w:val="0"/>
                  <w:marTop w:val="0"/>
                  <w:marBottom w:val="0"/>
                  <w:divBdr>
                    <w:top w:val="none" w:sz="0" w:space="0" w:color="auto"/>
                    <w:left w:val="none" w:sz="0" w:space="0" w:color="auto"/>
                    <w:bottom w:val="none" w:sz="0" w:space="0" w:color="auto"/>
                    <w:right w:val="none" w:sz="0" w:space="0" w:color="auto"/>
                  </w:divBdr>
                </w:div>
              </w:divsChild>
            </w:div>
            <w:div w:id="1133139808">
              <w:marLeft w:val="0"/>
              <w:marRight w:val="0"/>
              <w:marTop w:val="0"/>
              <w:marBottom w:val="0"/>
              <w:divBdr>
                <w:top w:val="none" w:sz="0" w:space="0" w:color="auto"/>
                <w:left w:val="none" w:sz="0" w:space="0" w:color="auto"/>
                <w:bottom w:val="none" w:sz="0" w:space="0" w:color="auto"/>
                <w:right w:val="none" w:sz="0" w:space="0" w:color="auto"/>
              </w:divBdr>
              <w:divsChild>
                <w:div w:id="1133139796">
                  <w:marLeft w:val="0"/>
                  <w:marRight w:val="0"/>
                  <w:marTop w:val="0"/>
                  <w:marBottom w:val="0"/>
                  <w:divBdr>
                    <w:top w:val="none" w:sz="0" w:space="0" w:color="auto"/>
                    <w:left w:val="none" w:sz="0" w:space="0" w:color="auto"/>
                    <w:bottom w:val="none" w:sz="0" w:space="0" w:color="auto"/>
                    <w:right w:val="none" w:sz="0" w:space="0" w:color="auto"/>
                  </w:divBdr>
                </w:div>
                <w:div w:id="1133139859">
                  <w:marLeft w:val="0"/>
                  <w:marRight w:val="0"/>
                  <w:marTop w:val="0"/>
                  <w:marBottom w:val="0"/>
                  <w:divBdr>
                    <w:top w:val="none" w:sz="0" w:space="0" w:color="auto"/>
                    <w:left w:val="none" w:sz="0" w:space="0" w:color="auto"/>
                    <w:bottom w:val="none" w:sz="0" w:space="0" w:color="auto"/>
                    <w:right w:val="none" w:sz="0" w:space="0" w:color="auto"/>
                  </w:divBdr>
                  <w:divsChild>
                    <w:div w:id="113313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9813">
              <w:marLeft w:val="0"/>
              <w:marRight w:val="0"/>
              <w:marTop w:val="0"/>
              <w:marBottom w:val="0"/>
              <w:divBdr>
                <w:top w:val="none" w:sz="0" w:space="0" w:color="auto"/>
                <w:left w:val="none" w:sz="0" w:space="0" w:color="auto"/>
                <w:bottom w:val="none" w:sz="0" w:space="0" w:color="auto"/>
                <w:right w:val="none" w:sz="0" w:space="0" w:color="auto"/>
              </w:divBdr>
              <w:divsChild>
                <w:div w:id="1133139836">
                  <w:marLeft w:val="0"/>
                  <w:marRight w:val="0"/>
                  <w:marTop w:val="0"/>
                  <w:marBottom w:val="0"/>
                  <w:divBdr>
                    <w:top w:val="none" w:sz="0" w:space="0" w:color="auto"/>
                    <w:left w:val="none" w:sz="0" w:space="0" w:color="auto"/>
                    <w:bottom w:val="none" w:sz="0" w:space="0" w:color="auto"/>
                    <w:right w:val="none" w:sz="0" w:space="0" w:color="auto"/>
                  </w:divBdr>
                </w:div>
                <w:div w:id="1133139858">
                  <w:marLeft w:val="0"/>
                  <w:marRight w:val="0"/>
                  <w:marTop w:val="0"/>
                  <w:marBottom w:val="0"/>
                  <w:divBdr>
                    <w:top w:val="none" w:sz="0" w:space="0" w:color="auto"/>
                    <w:left w:val="none" w:sz="0" w:space="0" w:color="auto"/>
                    <w:bottom w:val="none" w:sz="0" w:space="0" w:color="auto"/>
                    <w:right w:val="none" w:sz="0" w:space="0" w:color="auto"/>
                  </w:divBdr>
                  <w:divsChild>
                    <w:div w:id="11331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9816">
              <w:marLeft w:val="0"/>
              <w:marRight w:val="0"/>
              <w:marTop w:val="0"/>
              <w:marBottom w:val="0"/>
              <w:divBdr>
                <w:top w:val="none" w:sz="0" w:space="0" w:color="auto"/>
                <w:left w:val="none" w:sz="0" w:space="0" w:color="auto"/>
                <w:bottom w:val="none" w:sz="0" w:space="0" w:color="auto"/>
                <w:right w:val="none" w:sz="0" w:space="0" w:color="auto"/>
              </w:divBdr>
              <w:divsChild>
                <w:div w:id="1133139803">
                  <w:marLeft w:val="0"/>
                  <w:marRight w:val="0"/>
                  <w:marTop w:val="0"/>
                  <w:marBottom w:val="0"/>
                  <w:divBdr>
                    <w:top w:val="none" w:sz="0" w:space="0" w:color="auto"/>
                    <w:left w:val="none" w:sz="0" w:space="0" w:color="auto"/>
                    <w:bottom w:val="none" w:sz="0" w:space="0" w:color="auto"/>
                    <w:right w:val="none" w:sz="0" w:space="0" w:color="auto"/>
                  </w:divBdr>
                </w:div>
                <w:div w:id="1133139846">
                  <w:marLeft w:val="0"/>
                  <w:marRight w:val="0"/>
                  <w:marTop w:val="0"/>
                  <w:marBottom w:val="0"/>
                  <w:divBdr>
                    <w:top w:val="none" w:sz="0" w:space="0" w:color="auto"/>
                    <w:left w:val="none" w:sz="0" w:space="0" w:color="auto"/>
                    <w:bottom w:val="none" w:sz="0" w:space="0" w:color="auto"/>
                    <w:right w:val="none" w:sz="0" w:space="0" w:color="auto"/>
                  </w:divBdr>
                  <w:divsChild>
                    <w:div w:id="113313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9828">
              <w:marLeft w:val="0"/>
              <w:marRight w:val="0"/>
              <w:marTop w:val="0"/>
              <w:marBottom w:val="0"/>
              <w:divBdr>
                <w:top w:val="none" w:sz="0" w:space="0" w:color="auto"/>
                <w:left w:val="none" w:sz="0" w:space="0" w:color="auto"/>
                <w:bottom w:val="none" w:sz="0" w:space="0" w:color="auto"/>
                <w:right w:val="none" w:sz="0" w:space="0" w:color="auto"/>
              </w:divBdr>
              <w:divsChild>
                <w:div w:id="1133139805">
                  <w:marLeft w:val="0"/>
                  <w:marRight w:val="0"/>
                  <w:marTop w:val="0"/>
                  <w:marBottom w:val="0"/>
                  <w:divBdr>
                    <w:top w:val="none" w:sz="0" w:space="0" w:color="auto"/>
                    <w:left w:val="none" w:sz="0" w:space="0" w:color="auto"/>
                    <w:bottom w:val="none" w:sz="0" w:space="0" w:color="auto"/>
                    <w:right w:val="none" w:sz="0" w:space="0" w:color="auto"/>
                  </w:divBdr>
                  <w:divsChild>
                    <w:div w:id="1133139802">
                      <w:marLeft w:val="0"/>
                      <w:marRight w:val="0"/>
                      <w:marTop w:val="0"/>
                      <w:marBottom w:val="0"/>
                      <w:divBdr>
                        <w:top w:val="none" w:sz="0" w:space="0" w:color="auto"/>
                        <w:left w:val="none" w:sz="0" w:space="0" w:color="auto"/>
                        <w:bottom w:val="none" w:sz="0" w:space="0" w:color="auto"/>
                        <w:right w:val="none" w:sz="0" w:space="0" w:color="auto"/>
                      </w:divBdr>
                    </w:div>
                  </w:divsChild>
                </w:div>
                <w:div w:id="1133139811">
                  <w:marLeft w:val="0"/>
                  <w:marRight w:val="0"/>
                  <w:marTop w:val="0"/>
                  <w:marBottom w:val="0"/>
                  <w:divBdr>
                    <w:top w:val="none" w:sz="0" w:space="0" w:color="auto"/>
                    <w:left w:val="none" w:sz="0" w:space="0" w:color="auto"/>
                    <w:bottom w:val="none" w:sz="0" w:space="0" w:color="auto"/>
                    <w:right w:val="none" w:sz="0" w:space="0" w:color="auto"/>
                  </w:divBdr>
                </w:div>
              </w:divsChild>
            </w:div>
            <w:div w:id="1133139832">
              <w:marLeft w:val="0"/>
              <w:marRight w:val="0"/>
              <w:marTop w:val="0"/>
              <w:marBottom w:val="0"/>
              <w:divBdr>
                <w:top w:val="none" w:sz="0" w:space="0" w:color="auto"/>
                <w:left w:val="none" w:sz="0" w:space="0" w:color="auto"/>
                <w:bottom w:val="none" w:sz="0" w:space="0" w:color="auto"/>
                <w:right w:val="none" w:sz="0" w:space="0" w:color="auto"/>
              </w:divBdr>
              <w:divsChild>
                <w:div w:id="1133139835">
                  <w:marLeft w:val="0"/>
                  <w:marRight w:val="0"/>
                  <w:marTop w:val="0"/>
                  <w:marBottom w:val="0"/>
                  <w:divBdr>
                    <w:top w:val="none" w:sz="0" w:space="0" w:color="auto"/>
                    <w:left w:val="none" w:sz="0" w:space="0" w:color="auto"/>
                    <w:bottom w:val="none" w:sz="0" w:space="0" w:color="auto"/>
                    <w:right w:val="none" w:sz="0" w:space="0" w:color="auto"/>
                  </w:divBdr>
                  <w:divsChild>
                    <w:div w:id="1133139834">
                      <w:marLeft w:val="0"/>
                      <w:marRight w:val="0"/>
                      <w:marTop w:val="0"/>
                      <w:marBottom w:val="0"/>
                      <w:divBdr>
                        <w:top w:val="none" w:sz="0" w:space="0" w:color="auto"/>
                        <w:left w:val="none" w:sz="0" w:space="0" w:color="auto"/>
                        <w:bottom w:val="none" w:sz="0" w:space="0" w:color="auto"/>
                        <w:right w:val="none" w:sz="0" w:space="0" w:color="auto"/>
                      </w:divBdr>
                    </w:div>
                  </w:divsChild>
                </w:div>
                <w:div w:id="1133139862">
                  <w:marLeft w:val="0"/>
                  <w:marRight w:val="0"/>
                  <w:marTop w:val="0"/>
                  <w:marBottom w:val="0"/>
                  <w:divBdr>
                    <w:top w:val="none" w:sz="0" w:space="0" w:color="auto"/>
                    <w:left w:val="none" w:sz="0" w:space="0" w:color="auto"/>
                    <w:bottom w:val="none" w:sz="0" w:space="0" w:color="auto"/>
                    <w:right w:val="none" w:sz="0" w:space="0" w:color="auto"/>
                  </w:divBdr>
                </w:div>
              </w:divsChild>
            </w:div>
            <w:div w:id="1133139833">
              <w:marLeft w:val="0"/>
              <w:marRight w:val="0"/>
              <w:marTop w:val="0"/>
              <w:marBottom w:val="0"/>
              <w:divBdr>
                <w:top w:val="none" w:sz="0" w:space="0" w:color="auto"/>
                <w:left w:val="none" w:sz="0" w:space="0" w:color="auto"/>
                <w:bottom w:val="none" w:sz="0" w:space="0" w:color="auto"/>
                <w:right w:val="none" w:sz="0" w:space="0" w:color="auto"/>
              </w:divBdr>
              <w:divsChild>
                <w:div w:id="1133139842">
                  <w:marLeft w:val="0"/>
                  <w:marRight w:val="0"/>
                  <w:marTop w:val="0"/>
                  <w:marBottom w:val="0"/>
                  <w:divBdr>
                    <w:top w:val="none" w:sz="0" w:space="0" w:color="auto"/>
                    <w:left w:val="none" w:sz="0" w:space="0" w:color="auto"/>
                    <w:bottom w:val="none" w:sz="0" w:space="0" w:color="auto"/>
                    <w:right w:val="none" w:sz="0" w:space="0" w:color="auto"/>
                  </w:divBdr>
                  <w:divsChild>
                    <w:div w:id="1133139793">
                      <w:marLeft w:val="0"/>
                      <w:marRight w:val="0"/>
                      <w:marTop w:val="0"/>
                      <w:marBottom w:val="0"/>
                      <w:divBdr>
                        <w:top w:val="none" w:sz="0" w:space="0" w:color="auto"/>
                        <w:left w:val="none" w:sz="0" w:space="0" w:color="auto"/>
                        <w:bottom w:val="none" w:sz="0" w:space="0" w:color="auto"/>
                        <w:right w:val="none" w:sz="0" w:space="0" w:color="auto"/>
                      </w:divBdr>
                    </w:div>
                  </w:divsChild>
                </w:div>
                <w:div w:id="1133139853">
                  <w:marLeft w:val="0"/>
                  <w:marRight w:val="0"/>
                  <w:marTop w:val="0"/>
                  <w:marBottom w:val="0"/>
                  <w:divBdr>
                    <w:top w:val="none" w:sz="0" w:space="0" w:color="auto"/>
                    <w:left w:val="none" w:sz="0" w:space="0" w:color="auto"/>
                    <w:bottom w:val="none" w:sz="0" w:space="0" w:color="auto"/>
                    <w:right w:val="none" w:sz="0" w:space="0" w:color="auto"/>
                  </w:divBdr>
                </w:div>
              </w:divsChild>
            </w:div>
            <w:div w:id="1133139843">
              <w:marLeft w:val="0"/>
              <w:marRight w:val="0"/>
              <w:marTop w:val="0"/>
              <w:marBottom w:val="0"/>
              <w:divBdr>
                <w:top w:val="none" w:sz="0" w:space="0" w:color="auto"/>
                <w:left w:val="none" w:sz="0" w:space="0" w:color="auto"/>
                <w:bottom w:val="none" w:sz="0" w:space="0" w:color="auto"/>
                <w:right w:val="none" w:sz="0" w:space="0" w:color="auto"/>
              </w:divBdr>
              <w:divsChild>
                <w:div w:id="1133139823">
                  <w:marLeft w:val="0"/>
                  <w:marRight w:val="0"/>
                  <w:marTop w:val="0"/>
                  <w:marBottom w:val="0"/>
                  <w:divBdr>
                    <w:top w:val="none" w:sz="0" w:space="0" w:color="auto"/>
                    <w:left w:val="none" w:sz="0" w:space="0" w:color="auto"/>
                    <w:bottom w:val="none" w:sz="0" w:space="0" w:color="auto"/>
                    <w:right w:val="none" w:sz="0" w:space="0" w:color="auto"/>
                  </w:divBdr>
                  <w:divsChild>
                    <w:div w:id="1133139861">
                      <w:marLeft w:val="0"/>
                      <w:marRight w:val="0"/>
                      <w:marTop w:val="0"/>
                      <w:marBottom w:val="0"/>
                      <w:divBdr>
                        <w:top w:val="none" w:sz="0" w:space="0" w:color="auto"/>
                        <w:left w:val="none" w:sz="0" w:space="0" w:color="auto"/>
                        <w:bottom w:val="none" w:sz="0" w:space="0" w:color="auto"/>
                        <w:right w:val="none" w:sz="0" w:space="0" w:color="auto"/>
                      </w:divBdr>
                    </w:div>
                  </w:divsChild>
                </w:div>
                <w:div w:id="1133139851">
                  <w:marLeft w:val="0"/>
                  <w:marRight w:val="0"/>
                  <w:marTop w:val="0"/>
                  <w:marBottom w:val="0"/>
                  <w:divBdr>
                    <w:top w:val="none" w:sz="0" w:space="0" w:color="auto"/>
                    <w:left w:val="none" w:sz="0" w:space="0" w:color="auto"/>
                    <w:bottom w:val="none" w:sz="0" w:space="0" w:color="auto"/>
                    <w:right w:val="none" w:sz="0" w:space="0" w:color="auto"/>
                  </w:divBdr>
                </w:div>
              </w:divsChild>
            </w:div>
            <w:div w:id="1133139850">
              <w:marLeft w:val="0"/>
              <w:marRight w:val="0"/>
              <w:marTop w:val="0"/>
              <w:marBottom w:val="0"/>
              <w:divBdr>
                <w:top w:val="none" w:sz="0" w:space="0" w:color="auto"/>
                <w:left w:val="none" w:sz="0" w:space="0" w:color="auto"/>
                <w:bottom w:val="none" w:sz="0" w:space="0" w:color="auto"/>
                <w:right w:val="none" w:sz="0" w:space="0" w:color="auto"/>
              </w:divBdr>
              <w:divsChild>
                <w:div w:id="1133139820">
                  <w:marLeft w:val="0"/>
                  <w:marRight w:val="0"/>
                  <w:marTop w:val="0"/>
                  <w:marBottom w:val="0"/>
                  <w:divBdr>
                    <w:top w:val="none" w:sz="0" w:space="0" w:color="auto"/>
                    <w:left w:val="none" w:sz="0" w:space="0" w:color="auto"/>
                    <w:bottom w:val="none" w:sz="0" w:space="0" w:color="auto"/>
                    <w:right w:val="none" w:sz="0" w:space="0" w:color="auto"/>
                  </w:divBdr>
                </w:div>
                <w:div w:id="1133139849">
                  <w:marLeft w:val="0"/>
                  <w:marRight w:val="0"/>
                  <w:marTop w:val="0"/>
                  <w:marBottom w:val="0"/>
                  <w:divBdr>
                    <w:top w:val="none" w:sz="0" w:space="0" w:color="auto"/>
                    <w:left w:val="none" w:sz="0" w:space="0" w:color="auto"/>
                    <w:bottom w:val="none" w:sz="0" w:space="0" w:color="auto"/>
                    <w:right w:val="none" w:sz="0" w:space="0" w:color="auto"/>
                  </w:divBdr>
                  <w:divsChild>
                    <w:div w:id="11331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9852">
              <w:marLeft w:val="0"/>
              <w:marRight w:val="0"/>
              <w:marTop w:val="0"/>
              <w:marBottom w:val="0"/>
              <w:divBdr>
                <w:top w:val="none" w:sz="0" w:space="0" w:color="auto"/>
                <w:left w:val="none" w:sz="0" w:space="0" w:color="auto"/>
                <w:bottom w:val="none" w:sz="0" w:space="0" w:color="auto"/>
                <w:right w:val="none" w:sz="0" w:space="0" w:color="auto"/>
              </w:divBdr>
              <w:divsChild>
                <w:div w:id="1133139827">
                  <w:marLeft w:val="0"/>
                  <w:marRight w:val="0"/>
                  <w:marTop w:val="0"/>
                  <w:marBottom w:val="0"/>
                  <w:divBdr>
                    <w:top w:val="none" w:sz="0" w:space="0" w:color="auto"/>
                    <w:left w:val="none" w:sz="0" w:space="0" w:color="auto"/>
                    <w:bottom w:val="none" w:sz="0" w:space="0" w:color="auto"/>
                    <w:right w:val="none" w:sz="0" w:space="0" w:color="auto"/>
                  </w:divBdr>
                </w:div>
                <w:div w:id="1133139860">
                  <w:marLeft w:val="0"/>
                  <w:marRight w:val="0"/>
                  <w:marTop w:val="0"/>
                  <w:marBottom w:val="0"/>
                  <w:divBdr>
                    <w:top w:val="none" w:sz="0" w:space="0" w:color="auto"/>
                    <w:left w:val="none" w:sz="0" w:space="0" w:color="auto"/>
                    <w:bottom w:val="none" w:sz="0" w:space="0" w:color="auto"/>
                    <w:right w:val="none" w:sz="0" w:space="0" w:color="auto"/>
                  </w:divBdr>
                  <w:divsChild>
                    <w:div w:id="11331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9854">
              <w:marLeft w:val="0"/>
              <w:marRight w:val="0"/>
              <w:marTop w:val="0"/>
              <w:marBottom w:val="0"/>
              <w:divBdr>
                <w:top w:val="none" w:sz="0" w:space="0" w:color="auto"/>
                <w:left w:val="none" w:sz="0" w:space="0" w:color="auto"/>
                <w:bottom w:val="none" w:sz="0" w:space="0" w:color="auto"/>
                <w:right w:val="none" w:sz="0" w:space="0" w:color="auto"/>
              </w:divBdr>
              <w:divsChild>
                <w:div w:id="1133139798">
                  <w:marLeft w:val="0"/>
                  <w:marRight w:val="0"/>
                  <w:marTop w:val="0"/>
                  <w:marBottom w:val="0"/>
                  <w:divBdr>
                    <w:top w:val="none" w:sz="0" w:space="0" w:color="auto"/>
                    <w:left w:val="none" w:sz="0" w:space="0" w:color="auto"/>
                    <w:bottom w:val="none" w:sz="0" w:space="0" w:color="auto"/>
                    <w:right w:val="none" w:sz="0" w:space="0" w:color="auto"/>
                  </w:divBdr>
                  <w:divsChild>
                    <w:div w:id="1133139856">
                      <w:marLeft w:val="0"/>
                      <w:marRight w:val="0"/>
                      <w:marTop w:val="0"/>
                      <w:marBottom w:val="0"/>
                      <w:divBdr>
                        <w:top w:val="none" w:sz="0" w:space="0" w:color="auto"/>
                        <w:left w:val="none" w:sz="0" w:space="0" w:color="auto"/>
                        <w:bottom w:val="none" w:sz="0" w:space="0" w:color="auto"/>
                        <w:right w:val="none" w:sz="0" w:space="0" w:color="auto"/>
                      </w:divBdr>
                    </w:div>
                  </w:divsChild>
                </w:div>
                <w:div w:id="1133139825">
                  <w:marLeft w:val="0"/>
                  <w:marRight w:val="0"/>
                  <w:marTop w:val="0"/>
                  <w:marBottom w:val="0"/>
                  <w:divBdr>
                    <w:top w:val="none" w:sz="0" w:space="0" w:color="auto"/>
                    <w:left w:val="none" w:sz="0" w:space="0" w:color="auto"/>
                    <w:bottom w:val="none" w:sz="0" w:space="0" w:color="auto"/>
                    <w:right w:val="none" w:sz="0" w:space="0" w:color="auto"/>
                  </w:divBdr>
                </w:div>
              </w:divsChild>
            </w:div>
            <w:div w:id="1133139855">
              <w:marLeft w:val="0"/>
              <w:marRight w:val="0"/>
              <w:marTop w:val="0"/>
              <w:marBottom w:val="0"/>
              <w:divBdr>
                <w:top w:val="none" w:sz="0" w:space="0" w:color="auto"/>
                <w:left w:val="none" w:sz="0" w:space="0" w:color="auto"/>
                <w:bottom w:val="none" w:sz="0" w:space="0" w:color="auto"/>
                <w:right w:val="none" w:sz="0" w:space="0" w:color="auto"/>
              </w:divBdr>
              <w:divsChild>
                <w:div w:id="1133139810">
                  <w:marLeft w:val="0"/>
                  <w:marRight w:val="0"/>
                  <w:marTop w:val="0"/>
                  <w:marBottom w:val="0"/>
                  <w:divBdr>
                    <w:top w:val="none" w:sz="0" w:space="0" w:color="auto"/>
                    <w:left w:val="none" w:sz="0" w:space="0" w:color="auto"/>
                    <w:bottom w:val="none" w:sz="0" w:space="0" w:color="auto"/>
                    <w:right w:val="none" w:sz="0" w:space="0" w:color="auto"/>
                  </w:divBdr>
                  <w:divsChild>
                    <w:div w:id="1133139797">
                      <w:marLeft w:val="0"/>
                      <w:marRight w:val="0"/>
                      <w:marTop w:val="0"/>
                      <w:marBottom w:val="0"/>
                      <w:divBdr>
                        <w:top w:val="none" w:sz="0" w:space="0" w:color="auto"/>
                        <w:left w:val="none" w:sz="0" w:space="0" w:color="auto"/>
                        <w:bottom w:val="none" w:sz="0" w:space="0" w:color="auto"/>
                        <w:right w:val="none" w:sz="0" w:space="0" w:color="auto"/>
                      </w:divBdr>
                    </w:div>
                  </w:divsChild>
                </w:div>
                <w:div w:id="11331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13986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k.bookingbug.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EDBCA4-2BAD-4DA3-94BC-B2064F2F3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2593</Words>
  <Characters>14782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infoindia ltd.</Company>
  <LinksUpToDate>false</LinksUpToDate>
  <CharactersWithSpaces>17341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 Singh Shekhawat</dc:creator>
  <cp:lastModifiedBy>Josh Helmink</cp:lastModifiedBy>
  <cp:revision>6</cp:revision>
  <dcterms:created xsi:type="dcterms:W3CDTF">2012-07-03T13:08:00Z</dcterms:created>
  <dcterms:modified xsi:type="dcterms:W3CDTF">2012-07-31T14:01:00Z</dcterms:modified>
</cp:coreProperties>
</file>